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8E4040" w:rsidP="00907798">
      <w:pPr>
        <w:jc w:val="both"/>
      </w:pPr>
    </w:p>
    <w:p w:rsidR="008E4040" w:rsidRDefault="00F61B80" w:rsidP="00907798">
      <w:pPr>
        <w:jc w:val="both"/>
      </w:pPr>
      <w:r>
        <w:rPr>
          <w:noProof/>
          <w:lang w:val="es-MX" w:eastAsia="es-MX"/>
        </w:rPr>
        <w:drawing>
          <wp:inline distT="0" distB="0" distL="0" distR="0">
            <wp:extent cx="1095375" cy="15100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510030"/>
                    </a:xfrm>
                    <a:prstGeom prst="rect">
                      <a:avLst/>
                    </a:prstGeom>
                    <a:solidFill>
                      <a:srgbClr val="FFFFFF"/>
                    </a:solidFill>
                    <a:ln>
                      <a:noFill/>
                    </a:ln>
                  </pic:spPr>
                </pic:pic>
              </a:graphicData>
            </a:graphic>
          </wp:inline>
        </w:drawing>
      </w:r>
    </w:p>
    <w:p w:rsidR="008E4040" w:rsidRDefault="008E4040" w:rsidP="00907798">
      <w:pPr>
        <w:jc w:val="both"/>
      </w:pPr>
    </w:p>
    <w:tbl>
      <w:tblPr>
        <w:tblW w:w="0" w:type="auto"/>
        <w:tblInd w:w="2880" w:type="dxa"/>
        <w:tblLayout w:type="fixed"/>
        <w:tblCellMar>
          <w:left w:w="70" w:type="dxa"/>
          <w:right w:w="70" w:type="dxa"/>
        </w:tblCellMar>
        <w:tblLook w:val="0000" w:firstRow="0" w:lastRow="0" w:firstColumn="0" w:lastColumn="0" w:noHBand="0" w:noVBand="0"/>
      </w:tblPr>
      <w:tblGrid>
        <w:gridCol w:w="5764"/>
      </w:tblGrid>
      <w:tr w:rsidR="008E4040">
        <w:tc>
          <w:tcPr>
            <w:tcW w:w="5764" w:type="dxa"/>
            <w:tcBorders>
              <w:top w:val="double" w:sz="18" w:space="0" w:color="292929"/>
            </w:tcBorders>
            <w:shd w:val="clear" w:color="auto" w:fill="auto"/>
          </w:tcPr>
          <w:p w:rsidR="008E4040" w:rsidRDefault="008E4040" w:rsidP="00907798">
            <w:pPr>
              <w:pStyle w:val="Portada"/>
              <w:snapToGrid w:val="0"/>
              <w:jc w:val="both"/>
              <w:rPr>
                <w:rFonts w:ascii="Arial" w:hAnsi="Arial" w:cs="Arial"/>
                <w:b/>
                <w:bCs/>
                <w:color w:val="241A61"/>
                <w:sz w:val="30"/>
              </w:rPr>
            </w:pPr>
          </w:p>
        </w:tc>
      </w:tr>
    </w:tbl>
    <w:p w:rsidR="008E4040" w:rsidRDefault="008E4040" w:rsidP="00907798">
      <w:pPr>
        <w:pStyle w:val="EstiloPortadaArial15ptNegritaColorpersonalizadoRGB36"/>
        <w:jc w:val="both"/>
      </w:pPr>
      <w:r>
        <w:t>Especificación de requisitos de software</w:t>
      </w:r>
    </w:p>
    <w:p w:rsidR="008E4040" w:rsidRDefault="008E4040" w:rsidP="00907798">
      <w:pPr>
        <w:pStyle w:val="Portada"/>
        <w:ind w:left="2880"/>
        <w:jc w:val="both"/>
        <w:rPr>
          <w:rFonts w:ascii="Arial" w:hAnsi="Arial" w:cs="Arial"/>
          <w:b/>
          <w:bCs/>
        </w:rPr>
      </w:pPr>
    </w:p>
    <w:p w:rsidR="008E4040" w:rsidRDefault="008E4040" w:rsidP="00907798">
      <w:pPr>
        <w:pStyle w:val="EstiloPortadaArialNegritaColorpersonalizadoRGB36"/>
        <w:jc w:val="both"/>
      </w:pPr>
      <w:r>
        <w:t xml:space="preserve">Proyecto: </w:t>
      </w:r>
      <w:r w:rsidR="00056934">
        <w:t>Rat Walk</w:t>
      </w:r>
    </w:p>
    <w:p w:rsidR="008E4040" w:rsidRDefault="00056934" w:rsidP="00907798">
      <w:pPr>
        <w:pStyle w:val="guiazul"/>
        <w:ind w:left="2835"/>
        <w:jc w:val="both"/>
      </w:pPr>
      <w:r>
        <w:t>Revisión [0</w:t>
      </w:r>
      <w:r w:rsidR="008E4040">
        <w:t>]</w:t>
      </w:r>
    </w:p>
    <w:p w:rsidR="008E4040" w:rsidRDefault="008E4040" w:rsidP="00907798">
      <w:pPr>
        <w:ind w:left="2700"/>
        <w:jc w:val="both"/>
      </w:pPr>
    </w:p>
    <w:p w:rsidR="008E4040" w:rsidRDefault="008E4040" w:rsidP="00056934">
      <w:pPr>
        <w:jc w:val="both"/>
      </w:pPr>
    </w:p>
    <w:p w:rsidR="008E4040" w:rsidRDefault="008E4040" w:rsidP="00907798">
      <w:pPr>
        <w:ind w:left="2700"/>
        <w:jc w:val="both"/>
      </w:pPr>
    </w:p>
    <w:p w:rsidR="008E4040" w:rsidRDefault="008E4040" w:rsidP="00907798">
      <w:pPr>
        <w:ind w:left="2700"/>
        <w:jc w:val="both"/>
        <w:rPr>
          <w:color w:val="4A442A"/>
          <w:sz w:val="30"/>
          <w:szCs w:val="30"/>
        </w:rPr>
      </w:pPr>
    </w:p>
    <w:p w:rsidR="008E4040" w:rsidRDefault="008E4040" w:rsidP="00907798">
      <w:pPr>
        <w:ind w:left="2700"/>
        <w:jc w:val="both"/>
        <w:rPr>
          <w:color w:val="4A442A"/>
          <w:sz w:val="30"/>
          <w:szCs w:val="30"/>
        </w:rPr>
      </w:pPr>
      <w:r>
        <w:rPr>
          <w:color w:val="4A442A"/>
          <w:sz w:val="30"/>
          <w:szCs w:val="30"/>
        </w:rPr>
        <w:t>Universidad de Guadalajara</w:t>
      </w:r>
    </w:p>
    <w:p w:rsidR="008E4040" w:rsidRDefault="008E4040" w:rsidP="00907798">
      <w:pPr>
        <w:ind w:left="2700"/>
        <w:jc w:val="both"/>
        <w:rPr>
          <w:color w:val="4A442A"/>
          <w:sz w:val="30"/>
          <w:szCs w:val="30"/>
        </w:rPr>
      </w:pPr>
    </w:p>
    <w:p w:rsidR="008E4040" w:rsidRDefault="008E4040" w:rsidP="00907798">
      <w:pPr>
        <w:ind w:left="2700"/>
        <w:jc w:val="both"/>
        <w:rPr>
          <w:color w:val="4A442A"/>
          <w:sz w:val="24"/>
        </w:rPr>
      </w:pPr>
      <w:r>
        <w:rPr>
          <w:color w:val="4A442A"/>
          <w:sz w:val="24"/>
        </w:rPr>
        <w:t>Centro Universitario de Ciencias Exactas e Ingenierías</w:t>
      </w:r>
    </w:p>
    <w:p w:rsidR="008E4040" w:rsidRDefault="008E4040" w:rsidP="00907798">
      <w:pPr>
        <w:ind w:left="2700"/>
        <w:jc w:val="both"/>
        <w:rPr>
          <w:color w:val="4A442A"/>
          <w:sz w:val="24"/>
        </w:rPr>
      </w:pPr>
    </w:p>
    <w:p w:rsidR="008E4040" w:rsidRDefault="008E4040" w:rsidP="00907798">
      <w:pPr>
        <w:ind w:left="2700"/>
        <w:jc w:val="both"/>
        <w:rPr>
          <w:color w:val="4A442A"/>
          <w:sz w:val="24"/>
        </w:rPr>
      </w:pPr>
      <w:r>
        <w:rPr>
          <w:color w:val="4A442A"/>
          <w:sz w:val="24"/>
        </w:rPr>
        <w:t>Departamento de Ciencias Computacionales</w:t>
      </w:r>
    </w:p>
    <w:p w:rsidR="008E4040" w:rsidRDefault="008E4040" w:rsidP="00907798">
      <w:pPr>
        <w:ind w:left="2700"/>
        <w:jc w:val="both"/>
        <w:rPr>
          <w:color w:val="4A442A"/>
          <w:sz w:val="24"/>
        </w:rPr>
      </w:pPr>
    </w:p>
    <w:p w:rsidR="008E4040" w:rsidRDefault="008E4040" w:rsidP="00907798">
      <w:pPr>
        <w:ind w:left="2700"/>
        <w:jc w:val="both"/>
        <w:rPr>
          <w:color w:val="4A442A"/>
          <w:sz w:val="24"/>
        </w:rPr>
      </w:pPr>
    </w:p>
    <w:p w:rsidR="008E4040" w:rsidRDefault="008E4040" w:rsidP="00907798">
      <w:pPr>
        <w:ind w:left="2700"/>
        <w:jc w:val="both"/>
        <w:rPr>
          <w:color w:val="4A442A"/>
          <w:sz w:val="24"/>
        </w:rPr>
      </w:pPr>
    </w:p>
    <w:tbl>
      <w:tblPr>
        <w:tblW w:w="0" w:type="auto"/>
        <w:tblInd w:w="2700" w:type="dxa"/>
        <w:tblLayout w:type="fixed"/>
        <w:tblCellMar>
          <w:left w:w="70" w:type="dxa"/>
          <w:right w:w="70" w:type="dxa"/>
        </w:tblCellMar>
        <w:tblLook w:val="0000" w:firstRow="0" w:lastRow="0" w:firstColumn="0" w:lastColumn="0" w:noHBand="0" w:noVBand="0"/>
      </w:tblPr>
      <w:tblGrid>
        <w:gridCol w:w="2125"/>
        <w:gridCol w:w="825"/>
        <w:gridCol w:w="2994"/>
      </w:tblGrid>
      <w:tr w:rsidR="008E4040">
        <w:tc>
          <w:tcPr>
            <w:tcW w:w="2125" w:type="dxa"/>
            <w:tcBorders>
              <w:top w:val="double" w:sz="18" w:space="0" w:color="292929"/>
            </w:tcBorders>
            <w:shd w:val="clear" w:color="auto" w:fill="auto"/>
            <w:vAlign w:val="center"/>
          </w:tcPr>
          <w:p w:rsidR="008E4040" w:rsidRDefault="008E4040" w:rsidP="00907798">
            <w:pPr>
              <w:jc w:val="both"/>
            </w:pPr>
            <w:r>
              <w:br/>
            </w:r>
          </w:p>
        </w:tc>
        <w:tc>
          <w:tcPr>
            <w:tcW w:w="825" w:type="dxa"/>
            <w:tcBorders>
              <w:top w:val="double" w:sz="18" w:space="0" w:color="292929"/>
            </w:tcBorders>
            <w:shd w:val="clear" w:color="auto" w:fill="auto"/>
            <w:vAlign w:val="center"/>
          </w:tcPr>
          <w:p w:rsidR="008E4040" w:rsidRDefault="008E4040" w:rsidP="00907798">
            <w:pPr>
              <w:snapToGrid w:val="0"/>
              <w:jc w:val="both"/>
            </w:pPr>
          </w:p>
        </w:tc>
        <w:tc>
          <w:tcPr>
            <w:tcW w:w="2994" w:type="dxa"/>
            <w:tcBorders>
              <w:top w:val="double" w:sz="18" w:space="0" w:color="292929"/>
            </w:tcBorders>
            <w:shd w:val="clear" w:color="auto" w:fill="auto"/>
            <w:vAlign w:val="bottom"/>
          </w:tcPr>
          <w:p w:rsidR="008E4040" w:rsidRDefault="008E4040" w:rsidP="00907798">
            <w:pPr>
              <w:snapToGrid w:val="0"/>
              <w:jc w:val="both"/>
              <w:rPr>
                <w:color w:val="241A61"/>
                <w:sz w:val="18"/>
              </w:rPr>
            </w:pPr>
          </w:p>
          <w:p w:rsidR="008E4040" w:rsidRDefault="00056934" w:rsidP="00907798">
            <w:pPr>
              <w:jc w:val="both"/>
            </w:pPr>
            <w:r>
              <w:rPr>
                <w:color w:val="241A61"/>
                <w:sz w:val="18"/>
              </w:rPr>
              <w:t>Marzo de 2017</w:t>
            </w:r>
          </w:p>
        </w:tc>
      </w:tr>
    </w:tbl>
    <w:p w:rsidR="008E4040" w:rsidRDefault="008E4040" w:rsidP="0032628A">
      <w:pPr>
        <w:pStyle w:val="Textoindependiente"/>
        <w:spacing w:line="360" w:lineRule="auto"/>
        <w:jc w:val="both"/>
      </w:pPr>
    </w:p>
    <w:p w:rsidR="008E4040" w:rsidRDefault="008E4040" w:rsidP="0032628A">
      <w:pPr>
        <w:pStyle w:val="Textoindependiente"/>
        <w:spacing w:line="360" w:lineRule="auto"/>
        <w:jc w:val="both"/>
      </w:pPr>
    </w:p>
    <w:p w:rsidR="008E4040" w:rsidRDefault="008E4040" w:rsidP="0032628A">
      <w:pPr>
        <w:pStyle w:val="Titulo1sinnumeracion"/>
        <w:spacing w:line="360" w:lineRule="auto"/>
        <w:jc w:val="both"/>
      </w:pPr>
      <w:bookmarkStart w:id="0" w:name="_Toc476664500"/>
      <w:r>
        <w:t>Ficha del documento</w:t>
      </w:r>
      <w:bookmarkEnd w:id="0"/>
    </w:p>
    <w:p w:rsidR="008E4040" w:rsidRDefault="008E4040" w:rsidP="0032628A">
      <w:pPr>
        <w:spacing w:line="360" w:lineRule="auto"/>
        <w:jc w:val="both"/>
      </w:pPr>
    </w:p>
    <w:p w:rsidR="008E4040" w:rsidRDefault="008E4040" w:rsidP="0032628A">
      <w:pPr>
        <w:spacing w:line="360" w:lineRule="auto"/>
        <w:jc w:val="both"/>
      </w:pPr>
    </w:p>
    <w:tbl>
      <w:tblPr>
        <w:tblW w:w="0" w:type="auto"/>
        <w:tblInd w:w="-55" w:type="dxa"/>
        <w:tblLayout w:type="fixed"/>
        <w:tblLook w:val="0000" w:firstRow="0" w:lastRow="0" w:firstColumn="0" w:lastColumn="0" w:noHBand="0" w:noVBand="0"/>
      </w:tblPr>
      <w:tblGrid>
        <w:gridCol w:w="1188"/>
        <w:gridCol w:w="1080"/>
        <w:gridCol w:w="3060"/>
        <w:gridCol w:w="3426"/>
      </w:tblGrid>
      <w:tr w:rsidR="008E4040">
        <w:tc>
          <w:tcPr>
            <w:tcW w:w="1188" w:type="dxa"/>
            <w:tcBorders>
              <w:top w:val="single" w:sz="4" w:space="0" w:color="808080"/>
              <w:left w:val="single" w:sz="4" w:space="0" w:color="808080"/>
              <w:bottom w:val="single" w:sz="4" w:space="0" w:color="808080"/>
            </w:tcBorders>
            <w:shd w:val="clear" w:color="auto" w:fill="E6E6E6"/>
          </w:tcPr>
          <w:p w:rsidR="008E4040" w:rsidRDefault="008E4040" w:rsidP="0032628A">
            <w:pPr>
              <w:spacing w:line="360" w:lineRule="auto"/>
              <w:jc w:val="both"/>
              <w:rPr>
                <w:b/>
              </w:rPr>
            </w:pPr>
            <w:r>
              <w:rPr>
                <w:b/>
              </w:rPr>
              <w:t>Fecha</w:t>
            </w:r>
          </w:p>
        </w:tc>
        <w:tc>
          <w:tcPr>
            <w:tcW w:w="1080" w:type="dxa"/>
            <w:tcBorders>
              <w:top w:val="single" w:sz="4" w:space="0" w:color="808080"/>
              <w:left w:val="single" w:sz="4" w:space="0" w:color="808080"/>
              <w:bottom w:val="single" w:sz="4" w:space="0" w:color="808080"/>
            </w:tcBorders>
            <w:shd w:val="clear" w:color="auto" w:fill="E6E6E6"/>
          </w:tcPr>
          <w:p w:rsidR="008E4040" w:rsidRDefault="008E4040" w:rsidP="0032628A">
            <w:pPr>
              <w:spacing w:line="360" w:lineRule="auto"/>
              <w:jc w:val="both"/>
              <w:rPr>
                <w:b/>
              </w:rPr>
            </w:pPr>
            <w:r>
              <w:rPr>
                <w:b/>
              </w:rPr>
              <w:t>Revisión</w:t>
            </w:r>
          </w:p>
        </w:tc>
        <w:tc>
          <w:tcPr>
            <w:tcW w:w="3060" w:type="dxa"/>
            <w:tcBorders>
              <w:top w:val="single" w:sz="4" w:space="0" w:color="808080"/>
              <w:left w:val="single" w:sz="4" w:space="0" w:color="808080"/>
              <w:bottom w:val="single" w:sz="4" w:space="0" w:color="808080"/>
            </w:tcBorders>
            <w:shd w:val="clear" w:color="auto" w:fill="E6E6E6"/>
          </w:tcPr>
          <w:p w:rsidR="008E4040" w:rsidRDefault="008E4040" w:rsidP="0032628A">
            <w:pPr>
              <w:spacing w:line="360" w:lineRule="auto"/>
              <w:jc w:val="both"/>
              <w:rPr>
                <w:b/>
              </w:rPr>
            </w:pPr>
            <w:r>
              <w:rPr>
                <w:b/>
              </w:rPr>
              <w:t>Autor</w:t>
            </w:r>
          </w:p>
        </w:tc>
        <w:tc>
          <w:tcPr>
            <w:tcW w:w="3426" w:type="dxa"/>
            <w:tcBorders>
              <w:top w:val="single" w:sz="4" w:space="0" w:color="808080"/>
              <w:left w:val="single" w:sz="4" w:space="0" w:color="808080"/>
              <w:bottom w:val="single" w:sz="4" w:space="0" w:color="808080"/>
              <w:right w:val="single" w:sz="4" w:space="0" w:color="808080"/>
            </w:tcBorders>
            <w:shd w:val="clear" w:color="auto" w:fill="E6E6E6"/>
          </w:tcPr>
          <w:p w:rsidR="008E4040" w:rsidRDefault="008E4040" w:rsidP="0032628A">
            <w:pPr>
              <w:spacing w:line="360" w:lineRule="auto"/>
              <w:jc w:val="both"/>
            </w:pPr>
            <w:r>
              <w:rPr>
                <w:b/>
              </w:rPr>
              <w:t>Verificado dep. calidad.</w:t>
            </w:r>
          </w:p>
        </w:tc>
      </w:tr>
      <w:tr w:rsidR="008E4040">
        <w:trPr>
          <w:trHeight w:val="1134"/>
        </w:trPr>
        <w:tc>
          <w:tcPr>
            <w:tcW w:w="1188" w:type="dxa"/>
            <w:tcBorders>
              <w:top w:val="single" w:sz="4" w:space="0" w:color="808080"/>
              <w:left w:val="single" w:sz="4" w:space="0" w:color="808080"/>
              <w:bottom w:val="single" w:sz="4" w:space="0" w:color="808080"/>
            </w:tcBorders>
            <w:shd w:val="clear" w:color="auto" w:fill="auto"/>
            <w:vAlign w:val="center"/>
          </w:tcPr>
          <w:p w:rsidR="008E4040" w:rsidRDefault="008E4040" w:rsidP="00056934">
            <w:pPr>
              <w:spacing w:line="360" w:lineRule="auto"/>
              <w:jc w:val="both"/>
            </w:pPr>
            <w:r>
              <w:t>[</w:t>
            </w:r>
            <w:r w:rsidR="00056934">
              <w:t>06 de Marzo del 2017</w:t>
            </w:r>
            <w:r>
              <w:t>]</w:t>
            </w:r>
          </w:p>
        </w:tc>
        <w:tc>
          <w:tcPr>
            <w:tcW w:w="1080" w:type="dxa"/>
            <w:tcBorders>
              <w:top w:val="single" w:sz="4" w:space="0" w:color="808080"/>
              <w:left w:val="single" w:sz="4" w:space="0" w:color="808080"/>
              <w:bottom w:val="single" w:sz="4" w:space="0" w:color="808080"/>
            </w:tcBorders>
            <w:shd w:val="clear" w:color="auto" w:fill="auto"/>
            <w:vAlign w:val="center"/>
          </w:tcPr>
          <w:p w:rsidR="008E4040" w:rsidRDefault="008E4040" w:rsidP="00056934">
            <w:pPr>
              <w:spacing w:line="360" w:lineRule="auto"/>
              <w:jc w:val="both"/>
            </w:pPr>
            <w:r>
              <w:t>[</w:t>
            </w:r>
            <w:r w:rsidR="00056934">
              <w:t>0</w:t>
            </w:r>
            <w:r>
              <w:t>]</w:t>
            </w:r>
          </w:p>
        </w:tc>
        <w:tc>
          <w:tcPr>
            <w:tcW w:w="3060" w:type="dxa"/>
            <w:tcBorders>
              <w:top w:val="single" w:sz="4" w:space="0" w:color="808080"/>
              <w:left w:val="single" w:sz="4" w:space="0" w:color="808080"/>
              <w:bottom w:val="single" w:sz="4" w:space="0" w:color="808080"/>
            </w:tcBorders>
            <w:shd w:val="clear" w:color="auto" w:fill="auto"/>
            <w:vAlign w:val="center"/>
          </w:tcPr>
          <w:p w:rsidR="008E4040" w:rsidRDefault="008E4040" w:rsidP="0032628A">
            <w:pPr>
              <w:spacing w:line="360" w:lineRule="auto"/>
              <w:jc w:val="both"/>
            </w:pPr>
            <w:r>
              <w:t>[Descripción]</w:t>
            </w:r>
          </w:p>
        </w:tc>
        <w:tc>
          <w:tcPr>
            <w:tcW w:w="3426" w:type="dxa"/>
            <w:tcBorders>
              <w:top w:val="single" w:sz="4" w:space="0" w:color="808080"/>
              <w:left w:val="single" w:sz="4" w:space="0" w:color="808080"/>
              <w:bottom w:val="single" w:sz="4" w:space="0" w:color="808080"/>
              <w:right w:val="single" w:sz="4" w:space="0" w:color="808080"/>
            </w:tcBorders>
            <w:shd w:val="clear" w:color="auto" w:fill="auto"/>
            <w:vAlign w:val="center"/>
          </w:tcPr>
          <w:p w:rsidR="008E4040" w:rsidRDefault="008E4040" w:rsidP="0032628A">
            <w:pPr>
              <w:spacing w:line="360" w:lineRule="auto"/>
              <w:jc w:val="both"/>
            </w:pPr>
            <w:r>
              <w:t>[Firma o sello]</w:t>
            </w:r>
          </w:p>
        </w:tc>
      </w:tr>
    </w:tbl>
    <w:p w:rsidR="008E4040" w:rsidRDefault="008E4040" w:rsidP="0032628A">
      <w:pPr>
        <w:spacing w:line="360" w:lineRule="auto"/>
        <w:jc w:val="both"/>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pPr>
      <w:r>
        <w:t>Documento validado por las partes en fecha: [Fecha]</w:t>
      </w:r>
    </w:p>
    <w:p w:rsidR="008E4040" w:rsidRDefault="008E4040" w:rsidP="0032628A">
      <w:pPr>
        <w:pStyle w:val="Encabezado"/>
        <w:spacing w:line="360" w:lineRule="auto"/>
        <w:jc w:val="both"/>
      </w:pPr>
    </w:p>
    <w:tbl>
      <w:tblPr>
        <w:tblW w:w="0" w:type="auto"/>
        <w:tblInd w:w="108" w:type="dxa"/>
        <w:tblLayout w:type="fixed"/>
        <w:tblLook w:val="0000" w:firstRow="0" w:lastRow="0" w:firstColumn="0" w:lastColumn="0" w:noHBand="0" w:noVBand="0"/>
      </w:tblPr>
      <w:tblGrid>
        <w:gridCol w:w="4322"/>
        <w:gridCol w:w="4432"/>
      </w:tblGrid>
      <w:tr w:rsidR="008E4040">
        <w:tc>
          <w:tcPr>
            <w:tcW w:w="4322" w:type="dxa"/>
            <w:tcBorders>
              <w:top w:val="single" w:sz="4" w:space="0" w:color="000000"/>
              <w:left w:val="single" w:sz="4" w:space="0" w:color="000000"/>
              <w:bottom w:val="single" w:sz="4" w:space="0" w:color="000000"/>
            </w:tcBorders>
            <w:shd w:val="clear" w:color="auto" w:fill="auto"/>
          </w:tcPr>
          <w:p w:rsidR="008E4040" w:rsidRDefault="008E4040" w:rsidP="0032628A">
            <w:pPr>
              <w:pStyle w:val="Encabezado"/>
              <w:spacing w:line="360" w:lineRule="auto"/>
              <w:jc w:val="both"/>
              <w:rPr>
                <w:lang w:val="fr-FR"/>
              </w:rPr>
            </w:pPr>
            <w:r>
              <w:rPr>
                <w:lang w:val="fr-FR"/>
              </w:rPr>
              <w:t>Por el cliente</w:t>
            </w:r>
          </w:p>
        </w:tc>
        <w:tc>
          <w:tcPr>
            <w:tcW w:w="4432" w:type="dxa"/>
            <w:tcBorders>
              <w:top w:val="single" w:sz="4" w:space="0" w:color="000000"/>
              <w:left w:val="single" w:sz="4" w:space="0" w:color="000000"/>
              <w:bottom w:val="single" w:sz="4" w:space="0" w:color="000000"/>
              <w:right w:val="single" w:sz="4" w:space="0" w:color="000000"/>
            </w:tcBorders>
            <w:shd w:val="clear" w:color="auto" w:fill="auto"/>
          </w:tcPr>
          <w:p w:rsidR="008E4040" w:rsidRDefault="008E4040" w:rsidP="0032628A">
            <w:pPr>
              <w:pStyle w:val="Encabezado"/>
              <w:spacing w:line="360" w:lineRule="auto"/>
              <w:jc w:val="both"/>
            </w:pPr>
            <w:r>
              <w:rPr>
                <w:lang w:val="fr-FR"/>
              </w:rPr>
              <w:t>Por la empresa suministradora</w:t>
            </w:r>
          </w:p>
        </w:tc>
      </w:tr>
      <w:tr w:rsidR="008E4040">
        <w:tc>
          <w:tcPr>
            <w:tcW w:w="4322" w:type="dxa"/>
            <w:tcBorders>
              <w:top w:val="single" w:sz="4" w:space="0" w:color="000000"/>
              <w:left w:val="single" w:sz="4" w:space="0" w:color="000000"/>
              <w:bottom w:val="single" w:sz="4" w:space="0" w:color="000000"/>
            </w:tcBorders>
            <w:shd w:val="clear" w:color="auto" w:fill="auto"/>
          </w:tcPr>
          <w:p w:rsidR="008E4040" w:rsidRDefault="008E4040" w:rsidP="0032628A">
            <w:pPr>
              <w:pStyle w:val="Encabezado"/>
              <w:snapToGrid w:val="0"/>
              <w:spacing w:line="360" w:lineRule="auto"/>
              <w:jc w:val="both"/>
              <w:rPr>
                <w:lang w:val="fr-FR"/>
              </w:rPr>
            </w:pPr>
          </w:p>
        </w:tc>
        <w:tc>
          <w:tcPr>
            <w:tcW w:w="4432" w:type="dxa"/>
            <w:tcBorders>
              <w:top w:val="single" w:sz="4" w:space="0" w:color="000000"/>
              <w:left w:val="single" w:sz="4" w:space="0" w:color="000000"/>
              <w:bottom w:val="single" w:sz="4" w:space="0" w:color="000000"/>
              <w:right w:val="single" w:sz="4" w:space="0" w:color="000000"/>
            </w:tcBorders>
            <w:shd w:val="clear" w:color="auto" w:fill="auto"/>
          </w:tcPr>
          <w:p w:rsidR="008E4040" w:rsidRDefault="008E4040" w:rsidP="0032628A">
            <w:pPr>
              <w:pStyle w:val="Encabezado"/>
              <w:snapToGrid w:val="0"/>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p w:rsidR="008E4040" w:rsidRDefault="008E4040" w:rsidP="0032628A">
            <w:pPr>
              <w:pStyle w:val="Encabezado"/>
              <w:spacing w:line="360" w:lineRule="auto"/>
              <w:jc w:val="both"/>
              <w:rPr>
                <w:lang w:val="fr-FR"/>
              </w:rPr>
            </w:pPr>
          </w:p>
        </w:tc>
      </w:tr>
      <w:tr w:rsidR="008E4040">
        <w:tc>
          <w:tcPr>
            <w:tcW w:w="4322" w:type="dxa"/>
            <w:tcBorders>
              <w:top w:val="single" w:sz="4" w:space="0" w:color="000000"/>
              <w:left w:val="single" w:sz="4" w:space="0" w:color="000000"/>
              <w:bottom w:val="single" w:sz="4" w:space="0" w:color="000000"/>
            </w:tcBorders>
            <w:shd w:val="clear" w:color="auto" w:fill="auto"/>
          </w:tcPr>
          <w:p w:rsidR="008E4040" w:rsidRDefault="008E4040" w:rsidP="0032628A">
            <w:pPr>
              <w:pStyle w:val="Encabezado"/>
              <w:spacing w:line="360" w:lineRule="auto"/>
              <w:jc w:val="both"/>
            </w:pPr>
            <w:r>
              <w:t>Fdo. D./ Dña [Nombre]</w:t>
            </w:r>
          </w:p>
        </w:tc>
        <w:tc>
          <w:tcPr>
            <w:tcW w:w="4432" w:type="dxa"/>
            <w:tcBorders>
              <w:top w:val="single" w:sz="4" w:space="0" w:color="000000"/>
              <w:left w:val="single" w:sz="4" w:space="0" w:color="000000"/>
              <w:bottom w:val="single" w:sz="4" w:space="0" w:color="000000"/>
              <w:right w:val="single" w:sz="4" w:space="0" w:color="000000"/>
            </w:tcBorders>
            <w:shd w:val="clear" w:color="auto" w:fill="auto"/>
          </w:tcPr>
          <w:p w:rsidR="008E4040" w:rsidRDefault="008E4040" w:rsidP="0032628A">
            <w:pPr>
              <w:pStyle w:val="Encabezado"/>
              <w:spacing w:line="360" w:lineRule="auto"/>
              <w:jc w:val="both"/>
            </w:pPr>
            <w:r>
              <w:t>Fdo. D./Dña [Nombre]</w:t>
            </w:r>
          </w:p>
        </w:tc>
      </w:tr>
    </w:tbl>
    <w:p w:rsidR="008E4040" w:rsidRDefault="008E4040" w:rsidP="0032628A">
      <w:pPr>
        <w:pStyle w:val="Encabezado"/>
        <w:spacing w:line="360" w:lineRule="auto"/>
        <w:jc w:val="both"/>
      </w:pPr>
    </w:p>
    <w:p w:rsidR="008E4040" w:rsidRDefault="008E4040" w:rsidP="0032628A">
      <w:pPr>
        <w:pStyle w:val="Encabezado"/>
        <w:spacing w:line="360" w:lineRule="auto"/>
        <w:jc w:val="both"/>
      </w:pPr>
    </w:p>
    <w:p w:rsidR="008E4040" w:rsidRDefault="008E4040" w:rsidP="0032628A">
      <w:pPr>
        <w:pStyle w:val="Titulo1sinnumeracion"/>
        <w:spacing w:line="360" w:lineRule="auto"/>
        <w:jc w:val="both"/>
      </w:pPr>
      <w:bookmarkStart w:id="1" w:name="_Toc476664501"/>
      <w:r>
        <w:lastRenderedPageBreak/>
        <w:t>Contenido</w:t>
      </w:r>
      <w:bookmarkEnd w:id="1"/>
    </w:p>
    <w:p w:rsidR="00DD3EBA" w:rsidRDefault="008E4040">
      <w:pPr>
        <w:pStyle w:val="TDC1"/>
        <w:tabs>
          <w:tab w:val="right" w:pos="8494"/>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w:instrText>
      </w:r>
      <w:r>
        <w:fldChar w:fldCharType="separate"/>
      </w:r>
      <w:hyperlink w:anchor="_Toc476664500" w:history="1">
        <w:r w:rsidR="00DD3EBA" w:rsidRPr="00D32C97">
          <w:rPr>
            <w:rStyle w:val="Hipervnculo"/>
            <w:noProof/>
          </w:rPr>
          <w:t>Ficha del documento</w:t>
        </w:r>
        <w:r w:rsidR="00DD3EBA">
          <w:rPr>
            <w:noProof/>
            <w:webHidden/>
          </w:rPr>
          <w:tab/>
        </w:r>
        <w:r w:rsidR="00DD3EBA">
          <w:rPr>
            <w:noProof/>
            <w:webHidden/>
          </w:rPr>
          <w:fldChar w:fldCharType="begin"/>
        </w:r>
        <w:r w:rsidR="00DD3EBA">
          <w:rPr>
            <w:noProof/>
            <w:webHidden/>
          </w:rPr>
          <w:instrText xml:space="preserve"> PAGEREF _Toc476664500 \h </w:instrText>
        </w:r>
        <w:r w:rsidR="00DD3EBA">
          <w:rPr>
            <w:noProof/>
            <w:webHidden/>
          </w:rPr>
        </w:r>
        <w:r w:rsidR="00DD3EBA">
          <w:rPr>
            <w:noProof/>
            <w:webHidden/>
          </w:rPr>
          <w:fldChar w:fldCharType="separate"/>
        </w:r>
        <w:r w:rsidR="00557566">
          <w:rPr>
            <w:noProof/>
            <w:webHidden/>
          </w:rPr>
          <w:t>2</w:t>
        </w:r>
        <w:r w:rsidR="00DD3EBA">
          <w:rPr>
            <w:noProof/>
            <w:webHidden/>
          </w:rPr>
          <w:fldChar w:fldCharType="end"/>
        </w:r>
      </w:hyperlink>
    </w:p>
    <w:p w:rsidR="00DD3EBA" w:rsidRDefault="00D315D0">
      <w:pPr>
        <w:pStyle w:val="TDC1"/>
        <w:tabs>
          <w:tab w:val="right" w:pos="8494"/>
        </w:tabs>
        <w:rPr>
          <w:rFonts w:asciiTheme="minorHAnsi" w:eastAsiaTheme="minorEastAsia" w:hAnsiTheme="minorHAnsi" w:cstheme="minorBidi"/>
          <w:b w:val="0"/>
          <w:bCs w:val="0"/>
          <w:caps w:val="0"/>
          <w:noProof/>
          <w:sz w:val="22"/>
          <w:szCs w:val="22"/>
          <w:lang w:val="es-MX" w:eastAsia="es-MX"/>
        </w:rPr>
      </w:pPr>
      <w:hyperlink w:anchor="_Toc476664501" w:history="1">
        <w:r w:rsidR="00DD3EBA" w:rsidRPr="00D32C97">
          <w:rPr>
            <w:rStyle w:val="Hipervnculo"/>
            <w:noProof/>
          </w:rPr>
          <w:t>Contenido</w:t>
        </w:r>
        <w:r w:rsidR="00DD3EBA">
          <w:rPr>
            <w:noProof/>
            <w:webHidden/>
          </w:rPr>
          <w:tab/>
        </w:r>
        <w:r w:rsidR="00DD3EBA">
          <w:rPr>
            <w:noProof/>
            <w:webHidden/>
          </w:rPr>
          <w:fldChar w:fldCharType="begin"/>
        </w:r>
        <w:r w:rsidR="00DD3EBA">
          <w:rPr>
            <w:noProof/>
            <w:webHidden/>
          </w:rPr>
          <w:instrText xml:space="preserve"> PAGEREF _Toc476664501 \h </w:instrText>
        </w:r>
        <w:r w:rsidR="00DD3EBA">
          <w:rPr>
            <w:noProof/>
            <w:webHidden/>
          </w:rPr>
        </w:r>
        <w:r w:rsidR="00DD3EBA">
          <w:rPr>
            <w:noProof/>
            <w:webHidden/>
          </w:rPr>
          <w:fldChar w:fldCharType="separate"/>
        </w:r>
        <w:r w:rsidR="00557566">
          <w:rPr>
            <w:noProof/>
            <w:webHidden/>
          </w:rPr>
          <w:t>3</w:t>
        </w:r>
        <w:r w:rsidR="00DD3EBA">
          <w:rPr>
            <w:noProof/>
            <w:webHidden/>
          </w:rPr>
          <w:fldChar w:fldCharType="end"/>
        </w:r>
      </w:hyperlink>
    </w:p>
    <w:p w:rsidR="00DD3EBA" w:rsidRDefault="00D315D0">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476664502" w:history="1">
        <w:r w:rsidR="00DD3EBA" w:rsidRPr="00D32C97">
          <w:rPr>
            <w:rStyle w:val="Hipervnculo"/>
            <w:rFonts w:eastAsia="Arial"/>
            <w:noProof/>
          </w:rPr>
          <w:t>1</w:t>
        </w:r>
        <w:r w:rsidR="00DD3EBA">
          <w:rPr>
            <w:rFonts w:asciiTheme="minorHAnsi" w:eastAsiaTheme="minorEastAsia" w:hAnsiTheme="minorHAnsi" w:cstheme="minorBidi"/>
            <w:b w:val="0"/>
            <w:bCs w:val="0"/>
            <w:caps w:val="0"/>
            <w:noProof/>
            <w:sz w:val="22"/>
            <w:szCs w:val="22"/>
            <w:lang w:val="es-MX" w:eastAsia="es-MX"/>
          </w:rPr>
          <w:tab/>
        </w:r>
        <w:r w:rsidR="00DD3EBA" w:rsidRPr="00D32C97">
          <w:rPr>
            <w:rStyle w:val="Hipervnculo"/>
            <w:noProof/>
          </w:rPr>
          <w:t>Introducción</w:t>
        </w:r>
        <w:r w:rsidR="00DD3EBA">
          <w:rPr>
            <w:noProof/>
            <w:webHidden/>
          </w:rPr>
          <w:tab/>
        </w:r>
        <w:r w:rsidR="00DD3EBA">
          <w:rPr>
            <w:noProof/>
            <w:webHidden/>
          </w:rPr>
          <w:fldChar w:fldCharType="begin"/>
        </w:r>
        <w:r w:rsidR="00DD3EBA">
          <w:rPr>
            <w:noProof/>
            <w:webHidden/>
          </w:rPr>
          <w:instrText xml:space="preserve"> PAGEREF _Toc476664502 \h </w:instrText>
        </w:r>
        <w:r w:rsidR="00DD3EBA">
          <w:rPr>
            <w:noProof/>
            <w:webHidden/>
          </w:rPr>
        </w:r>
        <w:r w:rsidR="00DD3EBA">
          <w:rPr>
            <w:noProof/>
            <w:webHidden/>
          </w:rPr>
          <w:fldChar w:fldCharType="separate"/>
        </w:r>
        <w:r w:rsidR="00557566">
          <w:rPr>
            <w:noProof/>
            <w:webHidden/>
          </w:rPr>
          <w:t>5</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03" w:history="1">
        <w:r w:rsidR="00DD3EBA" w:rsidRPr="00D32C97">
          <w:rPr>
            <w:rStyle w:val="Hipervnculo"/>
            <w:noProof/>
          </w:rPr>
          <w:t>1.1</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Propósito</w:t>
        </w:r>
        <w:r w:rsidR="00DD3EBA">
          <w:rPr>
            <w:noProof/>
            <w:webHidden/>
          </w:rPr>
          <w:tab/>
        </w:r>
        <w:r w:rsidR="00DD3EBA">
          <w:rPr>
            <w:noProof/>
            <w:webHidden/>
          </w:rPr>
          <w:fldChar w:fldCharType="begin"/>
        </w:r>
        <w:r w:rsidR="00DD3EBA">
          <w:rPr>
            <w:noProof/>
            <w:webHidden/>
          </w:rPr>
          <w:instrText xml:space="preserve"> PAGEREF _Toc476664503 \h </w:instrText>
        </w:r>
        <w:r w:rsidR="00DD3EBA">
          <w:rPr>
            <w:noProof/>
            <w:webHidden/>
          </w:rPr>
        </w:r>
        <w:r w:rsidR="00DD3EBA">
          <w:rPr>
            <w:noProof/>
            <w:webHidden/>
          </w:rPr>
          <w:fldChar w:fldCharType="separate"/>
        </w:r>
        <w:r w:rsidR="00557566">
          <w:rPr>
            <w:noProof/>
            <w:webHidden/>
          </w:rPr>
          <w:t>5</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04" w:history="1">
        <w:r w:rsidR="00DD3EBA" w:rsidRPr="00D32C97">
          <w:rPr>
            <w:rStyle w:val="Hipervnculo"/>
            <w:noProof/>
          </w:rPr>
          <w:t>1.2</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Alcance</w:t>
        </w:r>
        <w:r w:rsidR="00DD3EBA">
          <w:rPr>
            <w:noProof/>
            <w:webHidden/>
          </w:rPr>
          <w:tab/>
        </w:r>
        <w:r w:rsidR="00DD3EBA">
          <w:rPr>
            <w:noProof/>
            <w:webHidden/>
          </w:rPr>
          <w:fldChar w:fldCharType="begin"/>
        </w:r>
        <w:r w:rsidR="00DD3EBA">
          <w:rPr>
            <w:noProof/>
            <w:webHidden/>
          </w:rPr>
          <w:instrText xml:space="preserve"> PAGEREF _Toc476664504 \h </w:instrText>
        </w:r>
        <w:r w:rsidR="00DD3EBA">
          <w:rPr>
            <w:noProof/>
            <w:webHidden/>
          </w:rPr>
        </w:r>
        <w:r w:rsidR="00DD3EBA">
          <w:rPr>
            <w:noProof/>
            <w:webHidden/>
          </w:rPr>
          <w:fldChar w:fldCharType="separate"/>
        </w:r>
        <w:r w:rsidR="00557566">
          <w:rPr>
            <w:noProof/>
            <w:webHidden/>
          </w:rPr>
          <w:t>5</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05" w:history="1">
        <w:r w:rsidR="00DD3EBA" w:rsidRPr="00D32C97">
          <w:rPr>
            <w:rStyle w:val="Hipervnculo"/>
            <w:noProof/>
          </w:rPr>
          <w:t>1.3</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Personal involucrado</w:t>
        </w:r>
        <w:r w:rsidR="00DD3EBA">
          <w:rPr>
            <w:noProof/>
            <w:webHidden/>
          </w:rPr>
          <w:tab/>
        </w:r>
        <w:r w:rsidR="00DD3EBA">
          <w:rPr>
            <w:noProof/>
            <w:webHidden/>
          </w:rPr>
          <w:fldChar w:fldCharType="begin"/>
        </w:r>
        <w:r w:rsidR="00DD3EBA">
          <w:rPr>
            <w:noProof/>
            <w:webHidden/>
          </w:rPr>
          <w:instrText xml:space="preserve"> PAGEREF _Toc476664505 \h </w:instrText>
        </w:r>
        <w:r w:rsidR="00DD3EBA">
          <w:rPr>
            <w:noProof/>
            <w:webHidden/>
          </w:rPr>
        </w:r>
        <w:r w:rsidR="00DD3EBA">
          <w:rPr>
            <w:noProof/>
            <w:webHidden/>
          </w:rPr>
          <w:fldChar w:fldCharType="separate"/>
        </w:r>
        <w:r w:rsidR="00557566">
          <w:rPr>
            <w:noProof/>
            <w:webHidden/>
          </w:rPr>
          <w:t>5</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06" w:history="1">
        <w:r w:rsidR="00DD3EBA" w:rsidRPr="00D32C97">
          <w:rPr>
            <w:rStyle w:val="Hipervnculo"/>
            <w:noProof/>
          </w:rPr>
          <w:t>1.4</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Definiciones, acrónimos y abreviaturas</w:t>
        </w:r>
        <w:r w:rsidR="00DD3EBA">
          <w:rPr>
            <w:noProof/>
            <w:webHidden/>
          </w:rPr>
          <w:tab/>
        </w:r>
        <w:r w:rsidR="00DD3EBA">
          <w:rPr>
            <w:noProof/>
            <w:webHidden/>
          </w:rPr>
          <w:fldChar w:fldCharType="begin"/>
        </w:r>
        <w:r w:rsidR="00DD3EBA">
          <w:rPr>
            <w:noProof/>
            <w:webHidden/>
          </w:rPr>
          <w:instrText xml:space="preserve"> PAGEREF _Toc476664506 \h </w:instrText>
        </w:r>
        <w:r w:rsidR="00DD3EBA">
          <w:rPr>
            <w:noProof/>
            <w:webHidden/>
          </w:rPr>
        </w:r>
        <w:r w:rsidR="00DD3EBA">
          <w:rPr>
            <w:noProof/>
            <w:webHidden/>
          </w:rPr>
          <w:fldChar w:fldCharType="separate"/>
        </w:r>
        <w:r w:rsidR="00557566">
          <w:rPr>
            <w:noProof/>
            <w:webHidden/>
          </w:rPr>
          <w:t>6</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07" w:history="1">
        <w:r w:rsidR="00DD3EBA" w:rsidRPr="00D32C97">
          <w:rPr>
            <w:rStyle w:val="Hipervnculo"/>
            <w:noProof/>
          </w:rPr>
          <w:t>1.5</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Referencias</w:t>
        </w:r>
        <w:r w:rsidR="00DD3EBA">
          <w:rPr>
            <w:noProof/>
            <w:webHidden/>
          </w:rPr>
          <w:tab/>
        </w:r>
        <w:r w:rsidR="00DD3EBA">
          <w:rPr>
            <w:noProof/>
            <w:webHidden/>
          </w:rPr>
          <w:fldChar w:fldCharType="begin"/>
        </w:r>
        <w:r w:rsidR="00DD3EBA">
          <w:rPr>
            <w:noProof/>
            <w:webHidden/>
          </w:rPr>
          <w:instrText xml:space="preserve"> PAGEREF _Toc476664507 \h </w:instrText>
        </w:r>
        <w:r w:rsidR="00DD3EBA">
          <w:rPr>
            <w:noProof/>
            <w:webHidden/>
          </w:rPr>
        </w:r>
        <w:r w:rsidR="00DD3EBA">
          <w:rPr>
            <w:noProof/>
            <w:webHidden/>
          </w:rPr>
          <w:fldChar w:fldCharType="separate"/>
        </w:r>
        <w:r w:rsidR="00557566">
          <w:rPr>
            <w:noProof/>
            <w:webHidden/>
          </w:rPr>
          <w:t>6</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08" w:history="1">
        <w:r w:rsidR="00DD3EBA" w:rsidRPr="00D32C97">
          <w:rPr>
            <w:rStyle w:val="Hipervnculo"/>
            <w:noProof/>
          </w:rPr>
          <w:t>1.6</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Resumen</w:t>
        </w:r>
        <w:r w:rsidR="00DD3EBA">
          <w:rPr>
            <w:noProof/>
            <w:webHidden/>
          </w:rPr>
          <w:tab/>
        </w:r>
        <w:r w:rsidR="00DD3EBA">
          <w:rPr>
            <w:noProof/>
            <w:webHidden/>
          </w:rPr>
          <w:fldChar w:fldCharType="begin"/>
        </w:r>
        <w:r w:rsidR="00DD3EBA">
          <w:rPr>
            <w:noProof/>
            <w:webHidden/>
          </w:rPr>
          <w:instrText xml:space="preserve"> PAGEREF _Toc476664508 \h </w:instrText>
        </w:r>
        <w:r w:rsidR="00DD3EBA">
          <w:rPr>
            <w:noProof/>
            <w:webHidden/>
          </w:rPr>
        </w:r>
        <w:r w:rsidR="00DD3EBA">
          <w:rPr>
            <w:noProof/>
            <w:webHidden/>
          </w:rPr>
          <w:fldChar w:fldCharType="separate"/>
        </w:r>
        <w:r w:rsidR="00557566">
          <w:rPr>
            <w:noProof/>
            <w:webHidden/>
          </w:rPr>
          <w:t>6</w:t>
        </w:r>
        <w:r w:rsidR="00DD3EBA">
          <w:rPr>
            <w:noProof/>
            <w:webHidden/>
          </w:rPr>
          <w:fldChar w:fldCharType="end"/>
        </w:r>
      </w:hyperlink>
    </w:p>
    <w:p w:rsidR="00DD3EBA" w:rsidRDefault="00D315D0">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476664509" w:history="1">
        <w:r w:rsidR="00DD3EBA" w:rsidRPr="00D32C97">
          <w:rPr>
            <w:rStyle w:val="Hipervnculo"/>
            <w:noProof/>
          </w:rPr>
          <w:t>2</w:t>
        </w:r>
        <w:r w:rsidR="00DD3EBA">
          <w:rPr>
            <w:rFonts w:asciiTheme="minorHAnsi" w:eastAsiaTheme="minorEastAsia" w:hAnsiTheme="minorHAnsi" w:cstheme="minorBidi"/>
            <w:b w:val="0"/>
            <w:bCs w:val="0"/>
            <w:caps w:val="0"/>
            <w:noProof/>
            <w:sz w:val="22"/>
            <w:szCs w:val="22"/>
            <w:lang w:val="es-MX" w:eastAsia="es-MX"/>
          </w:rPr>
          <w:tab/>
        </w:r>
        <w:r w:rsidR="00DD3EBA" w:rsidRPr="00D32C97">
          <w:rPr>
            <w:rStyle w:val="Hipervnculo"/>
            <w:noProof/>
          </w:rPr>
          <w:t>Descripción general</w:t>
        </w:r>
        <w:r w:rsidR="00DD3EBA">
          <w:rPr>
            <w:noProof/>
            <w:webHidden/>
          </w:rPr>
          <w:tab/>
        </w:r>
        <w:r w:rsidR="00DD3EBA">
          <w:rPr>
            <w:noProof/>
            <w:webHidden/>
          </w:rPr>
          <w:fldChar w:fldCharType="begin"/>
        </w:r>
        <w:r w:rsidR="00DD3EBA">
          <w:rPr>
            <w:noProof/>
            <w:webHidden/>
          </w:rPr>
          <w:instrText xml:space="preserve"> PAGEREF _Toc476664509 \h </w:instrText>
        </w:r>
        <w:r w:rsidR="00DD3EBA">
          <w:rPr>
            <w:noProof/>
            <w:webHidden/>
          </w:rPr>
        </w:r>
        <w:r w:rsidR="00DD3EBA">
          <w:rPr>
            <w:noProof/>
            <w:webHidden/>
          </w:rPr>
          <w:fldChar w:fldCharType="separate"/>
        </w:r>
        <w:r w:rsidR="00557566">
          <w:rPr>
            <w:noProof/>
            <w:webHidden/>
          </w:rPr>
          <w:t>7</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10" w:history="1">
        <w:r w:rsidR="00DD3EBA" w:rsidRPr="00D32C97">
          <w:rPr>
            <w:rStyle w:val="Hipervnculo"/>
            <w:noProof/>
          </w:rPr>
          <w:t>2.1</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Perspectiva del producto</w:t>
        </w:r>
        <w:r w:rsidR="00DD3EBA">
          <w:rPr>
            <w:noProof/>
            <w:webHidden/>
          </w:rPr>
          <w:tab/>
        </w:r>
        <w:r w:rsidR="00DD3EBA">
          <w:rPr>
            <w:noProof/>
            <w:webHidden/>
          </w:rPr>
          <w:fldChar w:fldCharType="begin"/>
        </w:r>
        <w:r w:rsidR="00DD3EBA">
          <w:rPr>
            <w:noProof/>
            <w:webHidden/>
          </w:rPr>
          <w:instrText xml:space="preserve"> PAGEREF _Toc476664510 \h </w:instrText>
        </w:r>
        <w:r w:rsidR="00DD3EBA">
          <w:rPr>
            <w:noProof/>
            <w:webHidden/>
          </w:rPr>
        </w:r>
        <w:r w:rsidR="00DD3EBA">
          <w:rPr>
            <w:noProof/>
            <w:webHidden/>
          </w:rPr>
          <w:fldChar w:fldCharType="separate"/>
        </w:r>
        <w:r w:rsidR="00557566">
          <w:rPr>
            <w:noProof/>
            <w:webHidden/>
          </w:rPr>
          <w:t>7</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11" w:history="1">
        <w:r w:rsidR="00DD3EBA" w:rsidRPr="00D32C97">
          <w:rPr>
            <w:rStyle w:val="Hipervnculo"/>
            <w:noProof/>
          </w:rPr>
          <w:t>2.2</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Funcionalidad del producto</w:t>
        </w:r>
        <w:r w:rsidR="00DD3EBA">
          <w:rPr>
            <w:noProof/>
            <w:webHidden/>
          </w:rPr>
          <w:tab/>
        </w:r>
        <w:r w:rsidR="00DD3EBA">
          <w:rPr>
            <w:noProof/>
            <w:webHidden/>
          </w:rPr>
          <w:fldChar w:fldCharType="begin"/>
        </w:r>
        <w:r w:rsidR="00DD3EBA">
          <w:rPr>
            <w:noProof/>
            <w:webHidden/>
          </w:rPr>
          <w:instrText xml:space="preserve"> PAGEREF _Toc476664511 \h </w:instrText>
        </w:r>
        <w:r w:rsidR="00DD3EBA">
          <w:rPr>
            <w:noProof/>
            <w:webHidden/>
          </w:rPr>
        </w:r>
        <w:r w:rsidR="00DD3EBA">
          <w:rPr>
            <w:noProof/>
            <w:webHidden/>
          </w:rPr>
          <w:fldChar w:fldCharType="separate"/>
        </w:r>
        <w:r w:rsidR="00557566">
          <w:rPr>
            <w:noProof/>
            <w:webHidden/>
          </w:rPr>
          <w:t>7</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12" w:history="1">
        <w:r w:rsidR="00DD3EBA" w:rsidRPr="00D32C97">
          <w:rPr>
            <w:rStyle w:val="Hipervnculo"/>
            <w:noProof/>
          </w:rPr>
          <w:t>2.3</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Características de los usuarios</w:t>
        </w:r>
        <w:r w:rsidR="00DD3EBA">
          <w:rPr>
            <w:noProof/>
            <w:webHidden/>
          </w:rPr>
          <w:tab/>
        </w:r>
        <w:r w:rsidR="00DD3EBA">
          <w:rPr>
            <w:noProof/>
            <w:webHidden/>
          </w:rPr>
          <w:fldChar w:fldCharType="begin"/>
        </w:r>
        <w:r w:rsidR="00DD3EBA">
          <w:rPr>
            <w:noProof/>
            <w:webHidden/>
          </w:rPr>
          <w:instrText xml:space="preserve"> PAGEREF _Toc476664512 \h </w:instrText>
        </w:r>
        <w:r w:rsidR="00DD3EBA">
          <w:rPr>
            <w:noProof/>
            <w:webHidden/>
          </w:rPr>
        </w:r>
        <w:r w:rsidR="00DD3EBA">
          <w:rPr>
            <w:noProof/>
            <w:webHidden/>
          </w:rPr>
          <w:fldChar w:fldCharType="separate"/>
        </w:r>
        <w:r w:rsidR="00557566">
          <w:rPr>
            <w:noProof/>
            <w:webHidden/>
          </w:rPr>
          <w:t>8</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13" w:history="1">
        <w:r w:rsidR="00DD3EBA" w:rsidRPr="00D32C97">
          <w:rPr>
            <w:rStyle w:val="Hipervnculo"/>
            <w:noProof/>
          </w:rPr>
          <w:t>2.4</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Restricciones</w:t>
        </w:r>
        <w:r w:rsidR="00DD3EBA">
          <w:rPr>
            <w:noProof/>
            <w:webHidden/>
          </w:rPr>
          <w:tab/>
        </w:r>
        <w:r w:rsidR="00DD3EBA">
          <w:rPr>
            <w:noProof/>
            <w:webHidden/>
          </w:rPr>
          <w:fldChar w:fldCharType="begin"/>
        </w:r>
        <w:r w:rsidR="00DD3EBA">
          <w:rPr>
            <w:noProof/>
            <w:webHidden/>
          </w:rPr>
          <w:instrText xml:space="preserve"> PAGEREF _Toc476664513 \h </w:instrText>
        </w:r>
        <w:r w:rsidR="00DD3EBA">
          <w:rPr>
            <w:noProof/>
            <w:webHidden/>
          </w:rPr>
        </w:r>
        <w:r w:rsidR="00DD3EBA">
          <w:rPr>
            <w:noProof/>
            <w:webHidden/>
          </w:rPr>
          <w:fldChar w:fldCharType="separate"/>
        </w:r>
        <w:r w:rsidR="00557566">
          <w:rPr>
            <w:noProof/>
            <w:webHidden/>
          </w:rPr>
          <w:t>8</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14" w:history="1">
        <w:r w:rsidR="00DD3EBA" w:rsidRPr="00D32C97">
          <w:rPr>
            <w:rStyle w:val="Hipervnculo"/>
            <w:noProof/>
          </w:rPr>
          <w:t>2.5</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Suposiciones y dependencias</w:t>
        </w:r>
        <w:r w:rsidR="00DD3EBA">
          <w:rPr>
            <w:noProof/>
            <w:webHidden/>
          </w:rPr>
          <w:tab/>
        </w:r>
        <w:r w:rsidR="00DD3EBA">
          <w:rPr>
            <w:noProof/>
            <w:webHidden/>
          </w:rPr>
          <w:fldChar w:fldCharType="begin"/>
        </w:r>
        <w:r w:rsidR="00DD3EBA">
          <w:rPr>
            <w:noProof/>
            <w:webHidden/>
          </w:rPr>
          <w:instrText xml:space="preserve"> PAGEREF _Toc476664514 \h </w:instrText>
        </w:r>
        <w:r w:rsidR="00DD3EBA">
          <w:rPr>
            <w:noProof/>
            <w:webHidden/>
          </w:rPr>
        </w:r>
        <w:r w:rsidR="00DD3EBA">
          <w:rPr>
            <w:noProof/>
            <w:webHidden/>
          </w:rPr>
          <w:fldChar w:fldCharType="separate"/>
        </w:r>
        <w:r w:rsidR="00557566">
          <w:rPr>
            <w:noProof/>
            <w:webHidden/>
          </w:rPr>
          <w:t>8</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15" w:history="1">
        <w:r w:rsidR="00DD3EBA" w:rsidRPr="00D32C97">
          <w:rPr>
            <w:rStyle w:val="Hipervnculo"/>
            <w:noProof/>
          </w:rPr>
          <w:t>2.6</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Evolución previsible del sistema</w:t>
        </w:r>
        <w:r w:rsidR="00DD3EBA">
          <w:rPr>
            <w:noProof/>
            <w:webHidden/>
          </w:rPr>
          <w:tab/>
        </w:r>
        <w:r w:rsidR="00DD3EBA">
          <w:rPr>
            <w:noProof/>
            <w:webHidden/>
          </w:rPr>
          <w:fldChar w:fldCharType="begin"/>
        </w:r>
        <w:r w:rsidR="00DD3EBA">
          <w:rPr>
            <w:noProof/>
            <w:webHidden/>
          </w:rPr>
          <w:instrText xml:space="preserve"> PAGEREF _Toc476664515 \h </w:instrText>
        </w:r>
        <w:r w:rsidR="00DD3EBA">
          <w:rPr>
            <w:noProof/>
            <w:webHidden/>
          </w:rPr>
        </w:r>
        <w:r w:rsidR="00DD3EBA">
          <w:rPr>
            <w:noProof/>
            <w:webHidden/>
          </w:rPr>
          <w:fldChar w:fldCharType="separate"/>
        </w:r>
        <w:r w:rsidR="00557566">
          <w:rPr>
            <w:noProof/>
            <w:webHidden/>
          </w:rPr>
          <w:t>9</w:t>
        </w:r>
        <w:r w:rsidR="00DD3EBA">
          <w:rPr>
            <w:noProof/>
            <w:webHidden/>
          </w:rPr>
          <w:fldChar w:fldCharType="end"/>
        </w:r>
      </w:hyperlink>
    </w:p>
    <w:p w:rsidR="00DD3EBA" w:rsidRDefault="00D315D0">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476664516" w:history="1">
        <w:r w:rsidR="00DD3EBA" w:rsidRPr="00D32C97">
          <w:rPr>
            <w:rStyle w:val="Hipervnculo"/>
            <w:noProof/>
          </w:rPr>
          <w:t>3</w:t>
        </w:r>
        <w:r w:rsidR="00DD3EBA">
          <w:rPr>
            <w:rFonts w:asciiTheme="minorHAnsi" w:eastAsiaTheme="minorEastAsia" w:hAnsiTheme="minorHAnsi" w:cstheme="minorBidi"/>
            <w:b w:val="0"/>
            <w:bCs w:val="0"/>
            <w:caps w:val="0"/>
            <w:noProof/>
            <w:sz w:val="22"/>
            <w:szCs w:val="22"/>
            <w:lang w:val="es-MX" w:eastAsia="es-MX"/>
          </w:rPr>
          <w:tab/>
        </w:r>
        <w:r w:rsidR="00DD3EBA" w:rsidRPr="00D32C97">
          <w:rPr>
            <w:rStyle w:val="Hipervnculo"/>
            <w:noProof/>
          </w:rPr>
          <w:t>Requisitos específicos</w:t>
        </w:r>
        <w:r w:rsidR="00DD3EBA">
          <w:rPr>
            <w:noProof/>
            <w:webHidden/>
          </w:rPr>
          <w:tab/>
        </w:r>
        <w:r w:rsidR="00DD3EBA">
          <w:rPr>
            <w:noProof/>
            <w:webHidden/>
          </w:rPr>
          <w:fldChar w:fldCharType="begin"/>
        </w:r>
        <w:r w:rsidR="00DD3EBA">
          <w:rPr>
            <w:noProof/>
            <w:webHidden/>
          </w:rPr>
          <w:instrText xml:space="preserve"> PAGEREF _Toc476664516 \h </w:instrText>
        </w:r>
        <w:r w:rsidR="00DD3EBA">
          <w:rPr>
            <w:noProof/>
            <w:webHidden/>
          </w:rPr>
        </w:r>
        <w:r w:rsidR="00DD3EBA">
          <w:rPr>
            <w:noProof/>
            <w:webHidden/>
          </w:rPr>
          <w:fldChar w:fldCharType="separate"/>
        </w:r>
        <w:r w:rsidR="00557566">
          <w:rPr>
            <w:noProof/>
            <w:webHidden/>
          </w:rPr>
          <w:t>9</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17" w:history="1">
        <w:r w:rsidR="00DD3EBA" w:rsidRPr="00D32C97">
          <w:rPr>
            <w:rStyle w:val="Hipervnculo"/>
            <w:noProof/>
          </w:rPr>
          <w:t>3.1</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Requisitos comunes de los interfaces</w:t>
        </w:r>
        <w:r w:rsidR="00DD3EBA">
          <w:rPr>
            <w:noProof/>
            <w:webHidden/>
          </w:rPr>
          <w:tab/>
        </w:r>
        <w:r w:rsidR="00DD3EBA">
          <w:rPr>
            <w:noProof/>
            <w:webHidden/>
          </w:rPr>
          <w:fldChar w:fldCharType="begin"/>
        </w:r>
        <w:r w:rsidR="00DD3EBA">
          <w:rPr>
            <w:noProof/>
            <w:webHidden/>
          </w:rPr>
          <w:instrText xml:space="preserve"> PAGEREF _Toc476664517 \h </w:instrText>
        </w:r>
        <w:r w:rsidR="00DD3EBA">
          <w:rPr>
            <w:noProof/>
            <w:webHidden/>
          </w:rPr>
        </w:r>
        <w:r w:rsidR="00DD3EBA">
          <w:rPr>
            <w:noProof/>
            <w:webHidden/>
          </w:rPr>
          <w:fldChar w:fldCharType="separate"/>
        </w:r>
        <w:r w:rsidR="00557566">
          <w:rPr>
            <w:noProof/>
            <w:webHidden/>
          </w:rPr>
          <w:t>12</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18" w:history="1">
        <w:r w:rsidR="00DD3EBA" w:rsidRPr="00D32C97">
          <w:rPr>
            <w:rStyle w:val="Hipervnculo"/>
            <w:noProof/>
          </w:rPr>
          <w:t>3.1.1</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Interfaces de usuario</w:t>
        </w:r>
        <w:r w:rsidR="00DD3EBA">
          <w:rPr>
            <w:noProof/>
            <w:webHidden/>
          </w:rPr>
          <w:tab/>
        </w:r>
        <w:r w:rsidR="00DD3EBA">
          <w:rPr>
            <w:noProof/>
            <w:webHidden/>
          </w:rPr>
          <w:fldChar w:fldCharType="begin"/>
        </w:r>
        <w:r w:rsidR="00DD3EBA">
          <w:rPr>
            <w:noProof/>
            <w:webHidden/>
          </w:rPr>
          <w:instrText xml:space="preserve"> PAGEREF _Toc476664518 \h </w:instrText>
        </w:r>
        <w:r w:rsidR="00DD3EBA">
          <w:rPr>
            <w:noProof/>
            <w:webHidden/>
          </w:rPr>
        </w:r>
        <w:r w:rsidR="00DD3EBA">
          <w:rPr>
            <w:noProof/>
            <w:webHidden/>
          </w:rPr>
          <w:fldChar w:fldCharType="separate"/>
        </w:r>
        <w:r w:rsidR="00557566">
          <w:rPr>
            <w:noProof/>
            <w:webHidden/>
          </w:rPr>
          <w:t>12</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19" w:history="1">
        <w:r w:rsidR="00DD3EBA" w:rsidRPr="00D32C97">
          <w:rPr>
            <w:rStyle w:val="Hipervnculo"/>
            <w:noProof/>
          </w:rPr>
          <w:t>3.1.2</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Interfaces de hardware</w:t>
        </w:r>
        <w:r w:rsidR="00DD3EBA">
          <w:rPr>
            <w:noProof/>
            <w:webHidden/>
          </w:rPr>
          <w:tab/>
        </w:r>
        <w:r w:rsidR="00DD3EBA">
          <w:rPr>
            <w:noProof/>
            <w:webHidden/>
          </w:rPr>
          <w:fldChar w:fldCharType="begin"/>
        </w:r>
        <w:r w:rsidR="00DD3EBA">
          <w:rPr>
            <w:noProof/>
            <w:webHidden/>
          </w:rPr>
          <w:instrText xml:space="preserve"> PAGEREF _Toc476664519 \h </w:instrText>
        </w:r>
        <w:r w:rsidR="00DD3EBA">
          <w:rPr>
            <w:noProof/>
            <w:webHidden/>
          </w:rPr>
        </w:r>
        <w:r w:rsidR="00DD3EBA">
          <w:rPr>
            <w:noProof/>
            <w:webHidden/>
          </w:rPr>
          <w:fldChar w:fldCharType="separate"/>
        </w:r>
        <w:r w:rsidR="00557566">
          <w:rPr>
            <w:noProof/>
            <w:webHidden/>
          </w:rPr>
          <w:t>12</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20" w:history="1">
        <w:r w:rsidR="00DD3EBA" w:rsidRPr="00D32C97">
          <w:rPr>
            <w:rStyle w:val="Hipervnculo"/>
            <w:noProof/>
          </w:rPr>
          <w:t>3.1.3</w:t>
        </w:r>
        <w:r w:rsidR="00DD3EBA">
          <w:rPr>
            <w:rFonts w:asciiTheme="minorHAnsi" w:eastAsiaTheme="minorEastAsia" w:hAnsiTheme="minorHAnsi" w:cstheme="minorBidi"/>
            <w:noProof/>
            <w:sz w:val="22"/>
            <w:szCs w:val="22"/>
            <w:lang w:val="es-MX" w:eastAsia="es-MX"/>
          </w:rPr>
          <w:tab/>
        </w:r>
        <w:r w:rsidR="00DD3EBA" w:rsidRPr="00D32C97">
          <w:rPr>
            <w:rStyle w:val="Hipervnculo"/>
            <w:noProof/>
            <w:lang w:val="fr-FR"/>
          </w:rPr>
          <w:t>Interfaces de software</w:t>
        </w:r>
        <w:r w:rsidR="00DD3EBA">
          <w:rPr>
            <w:noProof/>
            <w:webHidden/>
          </w:rPr>
          <w:tab/>
        </w:r>
        <w:r w:rsidR="00DD3EBA">
          <w:rPr>
            <w:noProof/>
            <w:webHidden/>
          </w:rPr>
          <w:fldChar w:fldCharType="begin"/>
        </w:r>
        <w:r w:rsidR="00DD3EBA">
          <w:rPr>
            <w:noProof/>
            <w:webHidden/>
          </w:rPr>
          <w:instrText xml:space="preserve"> PAGEREF _Toc476664520 \h </w:instrText>
        </w:r>
        <w:r w:rsidR="00DD3EBA">
          <w:rPr>
            <w:noProof/>
            <w:webHidden/>
          </w:rPr>
        </w:r>
        <w:r w:rsidR="00DD3EBA">
          <w:rPr>
            <w:noProof/>
            <w:webHidden/>
          </w:rPr>
          <w:fldChar w:fldCharType="separate"/>
        </w:r>
        <w:r w:rsidR="00557566">
          <w:rPr>
            <w:noProof/>
            <w:webHidden/>
          </w:rPr>
          <w:t>12</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21" w:history="1">
        <w:r w:rsidR="00DD3EBA" w:rsidRPr="00D32C97">
          <w:rPr>
            <w:rStyle w:val="Hipervnculo"/>
            <w:noProof/>
          </w:rPr>
          <w:t>3.1.4</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Interfaces de comunicación</w:t>
        </w:r>
        <w:r w:rsidR="00DD3EBA">
          <w:rPr>
            <w:noProof/>
            <w:webHidden/>
          </w:rPr>
          <w:tab/>
        </w:r>
        <w:r w:rsidR="00DD3EBA">
          <w:rPr>
            <w:noProof/>
            <w:webHidden/>
          </w:rPr>
          <w:fldChar w:fldCharType="begin"/>
        </w:r>
        <w:r w:rsidR="00DD3EBA">
          <w:rPr>
            <w:noProof/>
            <w:webHidden/>
          </w:rPr>
          <w:instrText xml:space="preserve"> PAGEREF _Toc476664521 \h </w:instrText>
        </w:r>
        <w:r w:rsidR="00DD3EBA">
          <w:rPr>
            <w:noProof/>
            <w:webHidden/>
          </w:rPr>
        </w:r>
        <w:r w:rsidR="00DD3EBA">
          <w:rPr>
            <w:noProof/>
            <w:webHidden/>
          </w:rPr>
          <w:fldChar w:fldCharType="separate"/>
        </w:r>
        <w:r w:rsidR="00557566">
          <w:rPr>
            <w:noProof/>
            <w:webHidden/>
          </w:rPr>
          <w:t>13</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22" w:history="1">
        <w:r w:rsidR="00DD3EBA" w:rsidRPr="00D32C97">
          <w:rPr>
            <w:rStyle w:val="Hipervnculo"/>
            <w:noProof/>
          </w:rPr>
          <w:t>3.2</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Requisitos funcionales</w:t>
        </w:r>
        <w:r w:rsidR="00DD3EBA">
          <w:rPr>
            <w:noProof/>
            <w:webHidden/>
          </w:rPr>
          <w:tab/>
        </w:r>
        <w:r w:rsidR="00DD3EBA">
          <w:rPr>
            <w:noProof/>
            <w:webHidden/>
          </w:rPr>
          <w:fldChar w:fldCharType="begin"/>
        </w:r>
        <w:r w:rsidR="00DD3EBA">
          <w:rPr>
            <w:noProof/>
            <w:webHidden/>
          </w:rPr>
          <w:instrText xml:space="preserve"> PAGEREF _Toc476664522 \h </w:instrText>
        </w:r>
        <w:r w:rsidR="00DD3EBA">
          <w:rPr>
            <w:noProof/>
            <w:webHidden/>
          </w:rPr>
        </w:r>
        <w:r w:rsidR="00DD3EBA">
          <w:rPr>
            <w:noProof/>
            <w:webHidden/>
          </w:rPr>
          <w:fldChar w:fldCharType="separate"/>
        </w:r>
        <w:r w:rsidR="00557566">
          <w:rPr>
            <w:noProof/>
            <w:webHidden/>
          </w:rPr>
          <w:t>13</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23" w:history="1">
        <w:r w:rsidR="00DD3EBA" w:rsidRPr="00D32C97">
          <w:rPr>
            <w:rStyle w:val="Hipervnculo"/>
            <w:noProof/>
          </w:rPr>
          <w:t>3.2.1</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 funcional 1</w:t>
        </w:r>
        <w:r w:rsidR="00DD3EBA">
          <w:rPr>
            <w:noProof/>
            <w:webHidden/>
          </w:rPr>
          <w:tab/>
        </w:r>
        <w:r w:rsidR="00DD3EBA">
          <w:rPr>
            <w:noProof/>
            <w:webHidden/>
          </w:rPr>
          <w:fldChar w:fldCharType="begin"/>
        </w:r>
        <w:r w:rsidR="00DD3EBA">
          <w:rPr>
            <w:noProof/>
            <w:webHidden/>
          </w:rPr>
          <w:instrText xml:space="preserve"> PAGEREF _Toc476664523 \h </w:instrText>
        </w:r>
        <w:r w:rsidR="00DD3EBA">
          <w:rPr>
            <w:noProof/>
            <w:webHidden/>
          </w:rPr>
        </w:r>
        <w:r w:rsidR="00DD3EBA">
          <w:rPr>
            <w:noProof/>
            <w:webHidden/>
          </w:rPr>
          <w:fldChar w:fldCharType="separate"/>
        </w:r>
        <w:r w:rsidR="00557566">
          <w:rPr>
            <w:noProof/>
            <w:webHidden/>
          </w:rPr>
          <w:t>13</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24" w:history="1">
        <w:r w:rsidR="00DD3EBA" w:rsidRPr="00D32C97">
          <w:rPr>
            <w:rStyle w:val="Hipervnculo"/>
            <w:noProof/>
          </w:rPr>
          <w:t>3.2.2</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 funcional 2</w:t>
        </w:r>
        <w:r w:rsidR="00DD3EBA">
          <w:rPr>
            <w:noProof/>
            <w:webHidden/>
          </w:rPr>
          <w:tab/>
        </w:r>
        <w:r w:rsidR="00DD3EBA">
          <w:rPr>
            <w:noProof/>
            <w:webHidden/>
          </w:rPr>
          <w:fldChar w:fldCharType="begin"/>
        </w:r>
        <w:r w:rsidR="00DD3EBA">
          <w:rPr>
            <w:noProof/>
            <w:webHidden/>
          </w:rPr>
          <w:instrText xml:space="preserve"> PAGEREF _Toc476664524 \h </w:instrText>
        </w:r>
        <w:r w:rsidR="00DD3EBA">
          <w:rPr>
            <w:noProof/>
            <w:webHidden/>
          </w:rPr>
        </w:r>
        <w:r w:rsidR="00DD3EBA">
          <w:rPr>
            <w:noProof/>
            <w:webHidden/>
          </w:rPr>
          <w:fldChar w:fldCharType="separate"/>
        </w:r>
        <w:r w:rsidR="00557566">
          <w:rPr>
            <w:noProof/>
            <w:webHidden/>
          </w:rPr>
          <w:t>13</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25" w:history="1">
        <w:r w:rsidR="00DD3EBA" w:rsidRPr="00D32C97">
          <w:rPr>
            <w:rStyle w:val="Hipervnculo"/>
            <w:noProof/>
          </w:rPr>
          <w:t>3.2.3</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 funcional 3</w:t>
        </w:r>
        <w:r w:rsidR="00DD3EBA">
          <w:rPr>
            <w:noProof/>
            <w:webHidden/>
          </w:rPr>
          <w:tab/>
        </w:r>
        <w:r w:rsidR="00DD3EBA">
          <w:rPr>
            <w:noProof/>
            <w:webHidden/>
          </w:rPr>
          <w:fldChar w:fldCharType="begin"/>
        </w:r>
        <w:r w:rsidR="00DD3EBA">
          <w:rPr>
            <w:noProof/>
            <w:webHidden/>
          </w:rPr>
          <w:instrText xml:space="preserve"> PAGEREF _Toc476664525 \h </w:instrText>
        </w:r>
        <w:r w:rsidR="00DD3EBA">
          <w:rPr>
            <w:noProof/>
            <w:webHidden/>
          </w:rPr>
        </w:r>
        <w:r w:rsidR="00DD3EBA">
          <w:rPr>
            <w:noProof/>
            <w:webHidden/>
          </w:rPr>
          <w:fldChar w:fldCharType="separate"/>
        </w:r>
        <w:r w:rsidR="00557566">
          <w:rPr>
            <w:noProof/>
            <w:webHidden/>
          </w:rPr>
          <w:t>13</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26" w:history="1">
        <w:r w:rsidR="00DD3EBA" w:rsidRPr="00D32C97">
          <w:rPr>
            <w:rStyle w:val="Hipervnculo"/>
            <w:noProof/>
          </w:rPr>
          <w:t>3.2.4</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 funcional 4</w:t>
        </w:r>
        <w:r w:rsidR="00DD3EBA">
          <w:rPr>
            <w:noProof/>
            <w:webHidden/>
          </w:rPr>
          <w:tab/>
        </w:r>
        <w:r w:rsidR="00DD3EBA">
          <w:rPr>
            <w:noProof/>
            <w:webHidden/>
          </w:rPr>
          <w:fldChar w:fldCharType="begin"/>
        </w:r>
        <w:r w:rsidR="00DD3EBA">
          <w:rPr>
            <w:noProof/>
            <w:webHidden/>
          </w:rPr>
          <w:instrText xml:space="preserve"> PAGEREF _Toc476664526 \h </w:instrText>
        </w:r>
        <w:r w:rsidR="00DD3EBA">
          <w:rPr>
            <w:noProof/>
            <w:webHidden/>
          </w:rPr>
        </w:r>
        <w:r w:rsidR="00DD3EBA">
          <w:rPr>
            <w:noProof/>
            <w:webHidden/>
          </w:rPr>
          <w:fldChar w:fldCharType="separate"/>
        </w:r>
        <w:r w:rsidR="00557566">
          <w:rPr>
            <w:noProof/>
            <w:webHidden/>
          </w:rPr>
          <w:t>13</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27" w:history="1">
        <w:r w:rsidR="00DD3EBA" w:rsidRPr="00D32C97">
          <w:rPr>
            <w:rStyle w:val="Hipervnculo"/>
            <w:noProof/>
          </w:rPr>
          <w:t>3.2.5</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 funcional 5</w:t>
        </w:r>
        <w:r w:rsidR="00DD3EBA">
          <w:rPr>
            <w:noProof/>
            <w:webHidden/>
          </w:rPr>
          <w:tab/>
        </w:r>
        <w:r w:rsidR="00DD3EBA">
          <w:rPr>
            <w:noProof/>
            <w:webHidden/>
          </w:rPr>
          <w:fldChar w:fldCharType="begin"/>
        </w:r>
        <w:r w:rsidR="00DD3EBA">
          <w:rPr>
            <w:noProof/>
            <w:webHidden/>
          </w:rPr>
          <w:instrText xml:space="preserve"> PAGEREF _Toc476664527 \h </w:instrText>
        </w:r>
        <w:r w:rsidR="00DD3EBA">
          <w:rPr>
            <w:noProof/>
            <w:webHidden/>
          </w:rPr>
        </w:r>
        <w:r w:rsidR="00DD3EBA">
          <w:rPr>
            <w:noProof/>
            <w:webHidden/>
          </w:rPr>
          <w:fldChar w:fldCharType="separate"/>
        </w:r>
        <w:r w:rsidR="00557566">
          <w:rPr>
            <w:noProof/>
            <w:webHidden/>
          </w:rPr>
          <w:t>13</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28" w:history="1">
        <w:r w:rsidR="00DD3EBA" w:rsidRPr="00D32C97">
          <w:rPr>
            <w:rStyle w:val="Hipervnculo"/>
            <w:noProof/>
          </w:rPr>
          <w:t>3.2.6</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 funcional 6</w:t>
        </w:r>
        <w:r w:rsidR="00DD3EBA">
          <w:rPr>
            <w:noProof/>
            <w:webHidden/>
          </w:rPr>
          <w:tab/>
        </w:r>
        <w:r w:rsidR="00DD3EBA">
          <w:rPr>
            <w:noProof/>
            <w:webHidden/>
          </w:rPr>
          <w:fldChar w:fldCharType="begin"/>
        </w:r>
        <w:r w:rsidR="00DD3EBA">
          <w:rPr>
            <w:noProof/>
            <w:webHidden/>
          </w:rPr>
          <w:instrText xml:space="preserve"> PAGEREF _Toc476664528 \h </w:instrText>
        </w:r>
        <w:r w:rsidR="00DD3EBA">
          <w:rPr>
            <w:noProof/>
            <w:webHidden/>
          </w:rPr>
        </w:r>
        <w:r w:rsidR="00DD3EBA">
          <w:rPr>
            <w:noProof/>
            <w:webHidden/>
          </w:rPr>
          <w:fldChar w:fldCharType="separate"/>
        </w:r>
        <w:r w:rsidR="00557566">
          <w:rPr>
            <w:noProof/>
            <w:webHidden/>
          </w:rPr>
          <w:t>14</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29" w:history="1">
        <w:r w:rsidR="00DD3EBA" w:rsidRPr="00D32C97">
          <w:rPr>
            <w:rStyle w:val="Hipervnculo"/>
            <w:noProof/>
          </w:rPr>
          <w:t>3.2.7</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 funcional 7</w:t>
        </w:r>
        <w:r w:rsidR="00DD3EBA">
          <w:rPr>
            <w:noProof/>
            <w:webHidden/>
          </w:rPr>
          <w:tab/>
        </w:r>
        <w:r w:rsidR="00DD3EBA">
          <w:rPr>
            <w:noProof/>
            <w:webHidden/>
          </w:rPr>
          <w:fldChar w:fldCharType="begin"/>
        </w:r>
        <w:r w:rsidR="00DD3EBA">
          <w:rPr>
            <w:noProof/>
            <w:webHidden/>
          </w:rPr>
          <w:instrText xml:space="preserve"> PAGEREF _Toc476664529 \h </w:instrText>
        </w:r>
        <w:r w:rsidR="00DD3EBA">
          <w:rPr>
            <w:noProof/>
            <w:webHidden/>
          </w:rPr>
        </w:r>
        <w:r w:rsidR="00DD3EBA">
          <w:rPr>
            <w:noProof/>
            <w:webHidden/>
          </w:rPr>
          <w:fldChar w:fldCharType="separate"/>
        </w:r>
        <w:r w:rsidR="00557566">
          <w:rPr>
            <w:noProof/>
            <w:webHidden/>
          </w:rPr>
          <w:t>14</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30" w:history="1">
        <w:r w:rsidR="00DD3EBA" w:rsidRPr="00D32C97">
          <w:rPr>
            <w:rStyle w:val="Hipervnculo"/>
            <w:noProof/>
          </w:rPr>
          <w:t>3.2.8</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 funcional 8</w:t>
        </w:r>
        <w:r w:rsidR="00DD3EBA">
          <w:rPr>
            <w:noProof/>
            <w:webHidden/>
          </w:rPr>
          <w:tab/>
        </w:r>
        <w:r w:rsidR="00DD3EBA">
          <w:rPr>
            <w:noProof/>
            <w:webHidden/>
          </w:rPr>
          <w:fldChar w:fldCharType="begin"/>
        </w:r>
        <w:r w:rsidR="00DD3EBA">
          <w:rPr>
            <w:noProof/>
            <w:webHidden/>
          </w:rPr>
          <w:instrText xml:space="preserve"> PAGEREF _Toc476664530 \h </w:instrText>
        </w:r>
        <w:r w:rsidR="00DD3EBA">
          <w:rPr>
            <w:noProof/>
            <w:webHidden/>
          </w:rPr>
        </w:r>
        <w:r w:rsidR="00DD3EBA">
          <w:rPr>
            <w:noProof/>
            <w:webHidden/>
          </w:rPr>
          <w:fldChar w:fldCharType="separate"/>
        </w:r>
        <w:r w:rsidR="00557566">
          <w:rPr>
            <w:noProof/>
            <w:webHidden/>
          </w:rPr>
          <w:t>14</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31" w:history="1">
        <w:r w:rsidR="00DD3EBA" w:rsidRPr="00D32C97">
          <w:rPr>
            <w:rStyle w:val="Hipervnculo"/>
            <w:noProof/>
          </w:rPr>
          <w:t>3.2.9</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 funcional 9</w:t>
        </w:r>
        <w:r w:rsidR="00DD3EBA">
          <w:rPr>
            <w:noProof/>
            <w:webHidden/>
          </w:rPr>
          <w:tab/>
        </w:r>
        <w:r w:rsidR="00DD3EBA">
          <w:rPr>
            <w:noProof/>
            <w:webHidden/>
          </w:rPr>
          <w:fldChar w:fldCharType="begin"/>
        </w:r>
        <w:r w:rsidR="00DD3EBA">
          <w:rPr>
            <w:noProof/>
            <w:webHidden/>
          </w:rPr>
          <w:instrText xml:space="preserve"> PAGEREF _Toc476664531 \h </w:instrText>
        </w:r>
        <w:r w:rsidR="00DD3EBA">
          <w:rPr>
            <w:noProof/>
            <w:webHidden/>
          </w:rPr>
        </w:r>
        <w:r w:rsidR="00DD3EBA">
          <w:rPr>
            <w:noProof/>
            <w:webHidden/>
          </w:rPr>
          <w:fldChar w:fldCharType="separate"/>
        </w:r>
        <w:r w:rsidR="00557566">
          <w:rPr>
            <w:noProof/>
            <w:webHidden/>
          </w:rPr>
          <w:t>14</w:t>
        </w:r>
        <w:r w:rsidR="00DD3EBA">
          <w:rPr>
            <w:noProof/>
            <w:webHidden/>
          </w:rPr>
          <w:fldChar w:fldCharType="end"/>
        </w:r>
      </w:hyperlink>
    </w:p>
    <w:p w:rsidR="00DD3EBA" w:rsidRDefault="00D315D0">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76664532" w:history="1">
        <w:r w:rsidR="00DD3EBA" w:rsidRPr="00D32C97">
          <w:rPr>
            <w:rStyle w:val="Hipervnculo"/>
            <w:noProof/>
          </w:rPr>
          <w:t>3.2.10</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 funcional 10</w:t>
        </w:r>
        <w:r w:rsidR="00DD3EBA">
          <w:rPr>
            <w:noProof/>
            <w:webHidden/>
          </w:rPr>
          <w:tab/>
        </w:r>
        <w:r w:rsidR="00DD3EBA">
          <w:rPr>
            <w:noProof/>
            <w:webHidden/>
          </w:rPr>
          <w:fldChar w:fldCharType="begin"/>
        </w:r>
        <w:r w:rsidR="00DD3EBA">
          <w:rPr>
            <w:noProof/>
            <w:webHidden/>
          </w:rPr>
          <w:instrText xml:space="preserve"> PAGEREF _Toc476664532 \h </w:instrText>
        </w:r>
        <w:r w:rsidR="00DD3EBA">
          <w:rPr>
            <w:noProof/>
            <w:webHidden/>
          </w:rPr>
        </w:r>
        <w:r w:rsidR="00DD3EBA">
          <w:rPr>
            <w:noProof/>
            <w:webHidden/>
          </w:rPr>
          <w:fldChar w:fldCharType="separate"/>
        </w:r>
        <w:r w:rsidR="00557566">
          <w:rPr>
            <w:noProof/>
            <w:webHidden/>
          </w:rPr>
          <w:t>14</w:t>
        </w:r>
        <w:r w:rsidR="00DD3EBA">
          <w:rPr>
            <w:noProof/>
            <w:webHidden/>
          </w:rPr>
          <w:fldChar w:fldCharType="end"/>
        </w:r>
      </w:hyperlink>
    </w:p>
    <w:p w:rsidR="00DD3EBA" w:rsidRDefault="00D315D0">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76664533" w:history="1">
        <w:r w:rsidR="00DD3EBA" w:rsidRPr="00D32C97">
          <w:rPr>
            <w:rStyle w:val="Hipervnculo"/>
            <w:noProof/>
          </w:rPr>
          <w:t>3.2.11</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 funcional 11</w:t>
        </w:r>
        <w:r w:rsidR="00DD3EBA">
          <w:rPr>
            <w:noProof/>
            <w:webHidden/>
          </w:rPr>
          <w:tab/>
        </w:r>
        <w:r w:rsidR="00DD3EBA">
          <w:rPr>
            <w:noProof/>
            <w:webHidden/>
          </w:rPr>
          <w:fldChar w:fldCharType="begin"/>
        </w:r>
        <w:r w:rsidR="00DD3EBA">
          <w:rPr>
            <w:noProof/>
            <w:webHidden/>
          </w:rPr>
          <w:instrText xml:space="preserve"> PAGEREF _Toc476664533 \h </w:instrText>
        </w:r>
        <w:r w:rsidR="00DD3EBA">
          <w:rPr>
            <w:noProof/>
            <w:webHidden/>
          </w:rPr>
        </w:r>
        <w:r w:rsidR="00DD3EBA">
          <w:rPr>
            <w:noProof/>
            <w:webHidden/>
          </w:rPr>
          <w:fldChar w:fldCharType="separate"/>
        </w:r>
        <w:r w:rsidR="00557566">
          <w:rPr>
            <w:noProof/>
            <w:webHidden/>
          </w:rPr>
          <w:t>15</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34" w:history="1">
        <w:r w:rsidR="00DD3EBA" w:rsidRPr="00D32C97">
          <w:rPr>
            <w:rStyle w:val="Hipervnculo"/>
            <w:noProof/>
          </w:rPr>
          <w:t>3.3</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Requisitos no funcionales</w:t>
        </w:r>
        <w:r w:rsidR="00DD3EBA">
          <w:rPr>
            <w:noProof/>
            <w:webHidden/>
          </w:rPr>
          <w:tab/>
        </w:r>
        <w:r w:rsidR="00DD3EBA">
          <w:rPr>
            <w:noProof/>
            <w:webHidden/>
          </w:rPr>
          <w:fldChar w:fldCharType="begin"/>
        </w:r>
        <w:r w:rsidR="00DD3EBA">
          <w:rPr>
            <w:noProof/>
            <w:webHidden/>
          </w:rPr>
          <w:instrText xml:space="preserve"> PAGEREF _Toc476664534 \h </w:instrText>
        </w:r>
        <w:r w:rsidR="00DD3EBA">
          <w:rPr>
            <w:noProof/>
            <w:webHidden/>
          </w:rPr>
        </w:r>
        <w:r w:rsidR="00DD3EBA">
          <w:rPr>
            <w:noProof/>
            <w:webHidden/>
          </w:rPr>
          <w:fldChar w:fldCharType="separate"/>
        </w:r>
        <w:r w:rsidR="00557566">
          <w:rPr>
            <w:noProof/>
            <w:webHidden/>
          </w:rPr>
          <w:t>15</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35" w:history="1">
        <w:r w:rsidR="00DD3EBA" w:rsidRPr="00D32C97">
          <w:rPr>
            <w:rStyle w:val="Hipervnculo"/>
            <w:noProof/>
          </w:rPr>
          <w:t>3.3.1</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Requisitos de rendimiento</w:t>
        </w:r>
        <w:r w:rsidR="00DD3EBA">
          <w:rPr>
            <w:noProof/>
            <w:webHidden/>
          </w:rPr>
          <w:tab/>
        </w:r>
        <w:r w:rsidR="00DD3EBA">
          <w:rPr>
            <w:noProof/>
            <w:webHidden/>
          </w:rPr>
          <w:fldChar w:fldCharType="begin"/>
        </w:r>
        <w:r w:rsidR="00DD3EBA">
          <w:rPr>
            <w:noProof/>
            <w:webHidden/>
          </w:rPr>
          <w:instrText xml:space="preserve"> PAGEREF _Toc476664535 \h </w:instrText>
        </w:r>
        <w:r w:rsidR="00DD3EBA">
          <w:rPr>
            <w:noProof/>
            <w:webHidden/>
          </w:rPr>
        </w:r>
        <w:r w:rsidR="00DD3EBA">
          <w:rPr>
            <w:noProof/>
            <w:webHidden/>
          </w:rPr>
          <w:fldChar w:fldCharType="separate"/>
        </w:r>
        <w:r w:rsidR="00557566">
          <w:rPr>
            <w:noProof/>
            <w:webHidden/>
          </w:rPr>
          <w:t>15</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36" w:history="1">
        <w:r w:rsidR="00DD3EBA" w:rsidRPr="00D32C97">
          <w:rPr>
            <w:rStyle w:val="Hipervnculo"/>
            <w:noProof/>
          </w:rPr>
          <w:t>3.3.2</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Seguridad</w:t>
        </w:r>
        <w:r w:rsidR="00DD3EBA">
          <w:rPr>
            <w:noProof/>
            <w:webHidden/>
          </w:rPr>
          <w:tab/>
        </w:r>
        <w:r w:rsidR="00DD3EBA">
          <w:rPr>
            <w:noProof/>
            <w:webHidden/>
          </w:rPr>
          <w:fldChar w:fldCharType="begin"/>
        </w:r>
        <w:r w:rsidR="00DD3EBA">
          <w:rPr>
            <w:noProof/>
            <w:webHidden/>
          </w:rPr>
          <w:instrText xml:space="preserve"> PAGEREF _Toc476664536 \h </w:instrText>
        </w:r>
        <w:r w:rsidR="00DD3EBA">
          <w:rPr>
            <w:noProof/>
            <w:webHidden/>
          </w:rPr>
        </w:r>
        <w:r w:rsidR="00DD3EBA">
          <w:rPr>
            <w:noProof/>
            <w:webHidden/>
          </w:rPr>
          <w:fldChar w:fldCharType="separate"/>
        </w:r>
        <w:r w:rsidR="00557566">
          <w:rPr>
            <w:noProof/>
            <w:webHidden/>
          </w:rPr>
          <w:t>15</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37" w:history="1">
        <w:r w:rsidR="00DD3EBA" w:rsidRPr="00D32C97">
          <w:rPr>
            <w:rStyle w:val="Hipervnculo"/>
            <w:noProof/>
          </w:rPr>
          <w:t>3.3.3</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Fiabilidad</w:t>
        </w:r>
        <w:r w:rsidR="00DD3EBA">
          <w:rPr>
            <w:noProof/>
            <w:webHidden/>
          </w:rPr>
          <w:tab/>
        </w:r>
        <w:r w:rsidR="00DD3EBA">
          <w:rPr>
            <w:noProof/>
            <w:webHidden/>
          </w:rPr>
          <w:fldChar w:fldCharType="begin"/>
        </w:r>
        <w:r w:rsidR="00DD3EBA">
          <w:rPr>
            <w:noProof/>
            <w:webHidden/>
          </w:rPr>
          <w:instrText xml:space="preserve"> PAGEREF _Toc476664537 \h </w:instrText>
        </w:r>
        <w:r w:rsidR="00DD3EBA">
          <w:rPr>
            <w:noProof/>
            <w:webHidden/>
          </w:rPr>
        </w:r>
        <w:r w:rsidR="00DD3EBA">
          <w:rPr>
            <w:noProof/>
            <w:webHidden/>
          </w:rPr>
          <w:fldChar w:fldCharType="separate"/>
        </w:r>
        <w:r w:rsidR="00557566">
          <w:rPr>
            <w:noProof/>
            <w:webHidden/>
          </w:rPr>
          <w:t>15</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38" w:history="1">
        <w:r w:rsidR="00DD3EBA" w:rsidRPr="00D32C97">
          <w:rPr>
            <w:rStyle w:val="Hipervnculo"/>
            <w:noProof/>
          </w:rPr>
          <w:t>3.3.4</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Disponibilidad</w:t>
        </w:r>
        <w:r w:rsidR="00DD3EBA">
          <w:rPr>
            <w:noProof/>
            <w:webHidden/>
          </w:rPr>
          <w:tab/>
        </w:r>
        <w:r w:rsidR="00DD3EBA">
          <w:rPr>
            <w:noProof/>
            <w:webHidden/>
          </w:rPr>
          <w:fldChar w:fldCharType="begin"/>
        </w:r>
        <w:r w:rsidR="00DD3EBA">
          <w:rPr>
            <w:noProof/>
            <w:webHidden/>
          </w:rPr>
          <w:instrText xml:space="preserve"> PAGEREF _Toc476664538 \h </w:instrText>
        </w:r>
        <w:r w:rsidR="00DD3EBA">
          <w:rPr>
            <w:noProof/>
            <w:webHidden/>
          </w:rPr>
        </w:r>
        <w:r w:rsidR="00DD3EBA">
          <w:rPr>
            <w:noProof/>
            <w:webHidden/>
          </w:rPr>
          <w:fldChar w:fldCharType="separate"/>
        </w:r>
        <w:r w:rsidR="00557566">
          <w:rPr>
            <w:noProof/>
            <w:webHidden/>
          </w:rPr>
          <w:t>16</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39" w:history="1">
        <w:r w:rsidR="00DD3EBA" w:rsidRPr="00D32C97">
          <w:rPr>
            <w:rStyle w:val="Hipervnculo"/>
            <w:noProof/>
          </w:rPr>
          <w:t>3.3.5</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Mantenibilidad</w:t>
        </w:r>
        <w:r w:rsidR="00DD3EBA">
          <w:rPr>
            <w:noProof/>
            <w:webHidden/>
          </w:rPr>
          <w:tab/>
        </w:r>
        <w:r w:rsidR="00DD3EBA">
          <w:rPr>
            <w:noProof/>
            <w:webHidden/>
          </w:rPr>
          <w:fldChar w:fldCharType="begin"/>
        </w:r>
        <w:r w:rsidR="00DD3EBA">
          <w:rPr>
            <w:noProof/>
            <w:webHidden/>
          </w:rPr>
          <w:instrText xml:space="preserve"> PAGEREF _Toc476664539 \h </w:instrText>
        </w:r>
        <w:r w:rsidR="00DD3EBA">
          <w:rPr>
            <w:noProof/>
            <w:webHidden/>
          </w:rPr>
        </w:r>
        <w:r w:rsidR="00DD3EBA">
          <w:rPr>
            <w:noProof/>
            <w:webHidden/>
          </w:rPr>
          <w:fldChar w:fldCharType="separate"/>
        </w:r>
        <w:r w:rsidR="00557566">
          <w:rPr>
            <w:noProof/>
            <w:webHidden/>
          </w:rPr>
          <w:t>16</w:t>
        </w:r>
        <w:r w:rsidR="00DD3EBA">
          <w:rPr>
            <w:noProof/>
            <w:webHidden/>
          </w:rPr>
          <w:fldChar w:fldCharType="end"/>
        </w:r>
      </w:hyperlink>
    </w:p>
    <w:p w:rsidR="00DD3EBA" w:rsidRDefault="00D315D0">
      <w:pPr>
        <w:pStyle w:val="TDC3"/>
        <w:tabs>
          <w:tab w:val="left" w:pos="960"/>
          <w:tab w:val="right" w:pos="8494"/>
        </w:tabs>
        <w:rPr>
          <w:rFonts w:asciiTheme="minorHAnsi" w:eastAsiaTheme="minorEastAsia" w:hAnsiTheme="minorHAnsi" w:cstheme="minorBidi"/>
          <w:noProof/>
          <w:sz w:val="22"/>
          <w:szCs w:val="22"/>
          <w:lang w:val="es-MX" w:eastAsia="es-MX"/>
        </w:rPr>
      </w:pPr>
      <w:hyperlink w:anchor="_Toc476664540" w:history="1">
        <w:r w:rsidR="00DD3EBA" w:rsidRPr="00D32C97">
          <w:rPr>
            <w:rStyle w:val="Hipervnculo"/>
            <w:noProof/>
          </w:rPr>
          <w:t>3.3.6</w:t>
        </w:r>
        <w:r w:rsidR="00DD3EBA">
          <w:rPr>
            <w:rFonts w:asciiTheme="minorHAnsi" w:eastAsiaTheme="minorEastAsia" w:hAnsiTheme="minorHAnsi" w:cstheme="minorBidi"/>
            <w:noProof/>
            <w:sz w:val="22"/>
            <w:szCs w:val="22"/>
            <w:lang w:val="es-MX" w:eastAsia="es-MX"/>
          </w:rPr>
          <w:tab/>
        </w:r>
        <w:r w:rsidR="00DD3EBA" w:rsidRPr="00D32C97">
          <w:rPr>
            <w:rStyle w:val="Hipervnculo"/>
            <w:noProof/>
          </w:rPr>
          <w:t>Portabilidad</w:t>
        </w:r>
        <w:r w:rsidR="00DD3EBA">
          <w:rPr>
            <w:noProof/>
            <w:webHidden/>
          </w:rPr>
          <w:tab/>
        </w:r>
        <w:r w:rsidR="00DD3EBA">
          <w:rPr>
            <w:noProof/>
            <w:webHidden/>
          </w:rPr>
          <w:fldChar w:fldCharType="begin"/>
        </w:r>
        <w:r w:rsidR="00DD3EBA">
          <w:rPr>
            <w:noProof/>
            <w:webHidden/>
          </w:rPr>
          <w:instrText xml:space="preserve"> PAGEREF _Toc476664540 \h </w:instrText>
        </w:r>
        <w:r w:rsidR="00DD3EBA">
          <w:rPr>
            <w:noProof/>
            <w:webHidden/>
          </w:rPr>
        </w:r>
        <w:r w:rsidR="00DD3EBA">
          <w:rPr>
            <w:noProof/>
            <w:webHidden/>
          </w:rPr>
          <w:fldChar w:fldCharType="separate"/>
        </w:r>
        <w:r w:rsidR="00557566">
          <w:rPr>
            <w:noProof/>
            <w:webHidden/>
          </w:rPr>
          <w:t>16</w:t>
        </w:r>
        <w:r w:rsidR="00DD3EBA">
          <w:rPr>
            <w:noProof/>
            <w:webHidden/>
          </w:rPr>
          <w:fldChar w:fldCharType="end"/>
        </w:r>
      </w:hyperlink>
    </w:p>
    <w:p w:rsidR="00DD3EBA" w:rsidRDefault="00D315D0">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76664541" w:history="1">
        <w:r w:rsidR="00DD3EBA" w:rsidRPr="00D32C97">
          <w:rPr>
            <w:rStyle w:val="Hipervnculo"/>
            <w:noProof/>
          </w:rPr>
          <w:t>3.4</w:t>
        </w:r>
        <w:r w:rsidR="00DD3EBA">
          <w:rPr>
            <w:rFonts w:asciiTheme="minorHAnsi" w:eastAsiaTheme="minorEastAsia" w:hAnsiTheme="minorHAnsi" w:cstheme="minorBidi"/>
            <w:b w:val="0"/>
            <w:bCs w:val="0"/>
            <w:noProof/>
            <w:sz w:val="22"/>
            <w:szCs w:val="22"/>
            <w:lang w:val="es-MX" w:eastAsia="es-MX"/>
          </w:rPr>
          <w:tab/>
        </w:r>
        <w:r w:rsidR="00DD3EBA" w:rsidRPr="00D32C97">
          <w:rPr>
            <w:rStyle w:val="Hipervnculo"/>
            <w:noProof/>
          </w:rPr>
          <w:t>Otros requisitos</w:t>
        </w:r>
        <w:r w:rsidR="00DD3EBA">
          <w:rPr>
            <w:noProof/>
            <w:webHidden/>
          </w:rPr>
          <w:tab/>
        </w:r>
        <w:r w:rsidR="00DD3EBA">
          <w:rPr>
            <w:noProof/>
            <w:webHidden/>
          </w:rPr>
          <w:fldChar w:fldCharType="begin"/>
        </w:r>
        <w:r w:rsidR="00DD3EBA">
          <w:rPr>
            <w:noProof/>
            <w:webHidden/>
          </w:rPr>
          <w:instrText xml:space="preserve"> PAGEREF _Toc476664541 \h </w:instrText>
        </w:r>
        <w:r w:rsidR="00DD3EBA">
          <w:rPr>
            <w:noProof/>
            <w:webHidden/>
          </w:rPr>
        </w:r>
        <w:r w:rsidR="00DD3EBA">
          <w:rPr>
            <w:noProof/>
            <w:webHidden/>
          </w:rPr>
          <w:fldChar w:fldCharType="separate"/>
        </w:r>
        <w:r w:rsidR="00557566">
          <w:rPr>
            <w:noProof/>
            <w:webHidden/>
          </w:rPr>
          <w:t>17</w:t>
        </w:r>
        <w:r w:rsidR="00DD3EBA">
          <w:rPr>
            <w:noProof/>
            <w:webHidden/>
          </w:rPr>
          <w:fldChar w:fldCharType="end"/>
        </w:r>
      </w:hyperlink>
    </w:p>
    <w:p w:rsidR="00DD3EBA" w:rsidRDefault="00D315D0">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476664542" w:history="1">
        <w:r w:rsidR="00DD3EBA" w:rsidRPr="00D32C97">
          <w:rPr>
            <w:rStyle w:val="Hipervnculo"/>
            <w:noProof/>
          </w:rPr>
          <w:t>4</w:t>
        </w:r>
        <w:r w:rsidR="00DD3EBA">
          <w:rPr>
            <w:rFonts w:asciiTheme="minorHAnsi" w:eastAsiaTheme="minorEastAsia" w:hAnsiTheme="minorHAnsi" w:cstheme="minorBidi"/>
            <w:b w:val="0"/>
            <w:bCs w:val="0"/>
            <w:caps w:val="0"/>
            <w:noProof/>
            <w:sz w:val="22"/>
            <w:szCs w:val="22"/>
            <w:lang w:val="es-MX" w:eastAsia="es-MX"/>
          </w:rPr>
          <w:tab/>
        </w:r>
        <w:r w:rsidR="00DD3EBA" w:rsidRPr="00D32C97">
          <w:rPr>
            <w:rStyle w:val="Hipervnculo"/>
            <w:noProof/>
          </w:rPr>
          <w:t>Apéndices</w:t>
        </w:r>
        <w:r w:rsidR="00DD3EBA">
          <w:rPr>
            <w:noProof/>
            <w:webHidden/>
          </w:rPr>
          <w:tab/>
        </w:r>
        <w:r w:rsidR="00DD3EBA">
          <w:rPr>
            <w:noProof/>
            <w:webHidden/>
          </w:rPr>
          <w:fldChar w:fldCharType="begin"/>
        </w:r>
        <w:r w:rsidR="00DD3EBA">
          <w:rPr>
            <w:noProof/>
            <w:webHidden/>
          </w:rPr>
          <w:instrText xml:space="preserve"> PAGEREF _Toc476664542 \h </w:instrText>
        </w:r>
        <w:r w:rsidR="00DD3EBA">
          <w:rPr>
            <w:noProof/>
            <w:webHidden/>
          </w:rPr>
        </w:r>
        <w:r w:rsidR="00DD3EBA">
          <w:rPr>
            <w:noProof/>
            <w:webHidden/>
          </w:rPr>
          <w:fldChar w:fldCharType="separate"/>
        </w:r>
        <w:r w:rsidR="00557566">
          <w:rPr>
            <w:noProof/>
            <w:webHidden/>
          </w:rPr>
          <w:t>17</w:t>
        </w:r>
        <w:r w:rsidR="00DD3EBA">
          <w:rPr>
            <w:noProof/>
            <w:webHidden/>
          </w:rPr>
          <w:fldChar w:fldCharType="end"/>
        </w:r>
      </w:hyperlink>
    </w:p>
    <w:p w:rsidR="008E4040" w:rsidRDefault="008E4040" w:rsidP="0032628A">
      <w:pPr>
        <w:spacing w:line="360" w:lineRule="auto"/>
        <w:jc w:val="both"/>
        <w:rPr>
          <w:b/>
          <w:bCs/>
          <w:caps/>
          <w:sz w:val="24"/>
          <w:lang w:val="es-MX" w:eastAsia="es-MX"/>
        </w:rPr>
      </w:pPr>
      <w:r>
        <w:fldChar w:fldCharType="end"/>
      </w:r>
    </w:p>
    <w:p w:rsidR="008E4040" w:rsidRDefault="008E4040" w:rsidP="0032628A">
      <w:pPr>
        <w:pStyle w:val="Ttulo1"/>
        <w:pageBreakBefore/>
        <w:spacing w:line="360" w:lineRule="auto"/>
        <w:jc w:val="both"/>
        <w:rPr>
          <w:rFonts w:eastAsia="Arial"/>
        </w:rPr>
      </w:pPr>
      <w:bookmarkStart w:id="2" w:name="_Toc476664502"/>
      <w:r>
        <w:lastRenderedPageBreak/>
        <w:t>Introducción</w:t>
      </w:r>
      <w:bookmarkEnd w:id="2"/>
    </w:p>
    <w:p w:rsidR="008E4040" w:rsidRPr="00907798" w:rsidRDefault="008E4040" w:rsidP="0032628A">
      <w:pPr>
        <w:pStyle w:val="guiazul"/>
        <w:spacing w:line="360" w:lineRule="auto"/>
        <w:ind w:left="284"/>
        <w:jc w:val="both"/>
        <w:rPr>
          <w:rFonts w:eastAsia="Arial"/>
          <w:i w:val="0"/>
          <w:color w:val="auto"/>
        </w:rPr>
      </w:pPr>
      <w:r w:rsidRPr="00907798">
        <w:rPr>
          <w:rFonts w:eastAsia="Arial"/>
          <w:i w:val="0"/>
        </w:rPr>
        <w:t xml:space="preserve"> </w:t>
      </w:r>
      <w:r w:rsidRPr="00907798">
        <w:rPr>
          <w:rFonts w:eastAsia="Arial"/>
          <w:i w:val="0"/>
          <w:color w:val="auto"/>
        </w:rPr>
        <w:t>El propósito de este documento es especificar todo lo relacionado con el desarrollo del software que ha sido requerido.</w:t>
      </w:r>
    </w:p>
    <w:p w:rsidR="008E4040" w:rsidRPr="00907798" w:rsidRDefault="008E4040" w:rsidP="0032628A">
      <w:pPr>
        <w:pStyle w:val="guiazul"/>
        <w:spacing w:line="360" w:lineRule="auto"/>
        <w:ind w:left="284"/>
        <w:jc w:val="both"/>
        <w:rPr>
          <w:rFonts w:eastAsia="Arial"/>
          <w:i w:val="0"/>
          <w:color w:val="auto"/>
        </w:rPr>
      </w:pPr>
      <w:r w:rsidRPr="00907798">
        <w:rPr>
          <w:rFonts w:eastAsia="Arial"/>
          <w:i w:val="0"/>
          <w:color w:val="auto"/>
        </w:rPr>
        <w:t xml:space="preserve">Se planea que, al finalizar el desarrollo del </w:t>
      </w:r>
      <w:r w:rsidR="00A63B33">
        <w:rPr>
          <w:rFonts w:eastAsia="Arial"/>
          <w:i w:val="0"/>
          <w:color w:val="auto"/>
        </w:rPr>
        <w:t>sistema</w:t>
      </w:r>
      <w:r w:rsidRPr="00907798">
        <w:rPr>
          <w:rFonts w:eastAsia="Arial"/>
          <w:i w:val="0"/>
          <w:color w:val="auto"/>
        </w:rPr>
        <w:t xml:space="preserve">, éste </w:t>
      </w:r>
      <w:r w:rsidR="006C6874">
        <w:rPr>
          <w:rFonts w:eastAsia="Arial"/>
          <w:i w:val="0"/>
          <w:color w:val="auto"/>
        </w:rPr>
        <w:t xml:space="preserve">sea capaz de administrar y analizar los resultados </w:t>
      </w:r>
      <w:r w:rsidR="00A63B33">
        <w:rPr>
          <w:rFonts w:eastAsia="Arial"/>
          <w:i w:val="0"/>
          <w:color w:val="auto"/>
        </w:rPr>
        <w:t>obtenidos en</w:t>
      </w:r>
      <w:r w:rsidR="006C6874">
        <w:rPr>
          <w:rFonts w:eastAsia="Arial"/>
          <w:i w:val="0"/>
          <w:color w:val="auto"/>
        </w:rPr>
        <w:t xml:space="preserve"> los proyectos neurológicos</w:t>
      </w:r>
      <w:r w:rsidRPr="00907798">
        <w:rPr>
          <w:rFonts w:eastAsia="Arial"/>
          <w:i w:val="0"/>
          <w:color w:val="auto"/>
        </w:rPr>
        <w:t>.</w:t>
      </w:r>
    </w:p>
    <w:p w:rsidR="008E4040" w:rsidRPr="00907798" w:rsidRDefault="008E4040" w:rsidP="0032628A">
      <w:pPr>
        <w:pStyle w:val="guiazul"/>
        <w:spacing w:line="360" w:lineRule="auto"/>
        <w:ind w:left="284"/>
        <w:jc w:val="both"/>
        <w:rPr>
          <w:rFonts w:eastAsia="Arial"/>
          <w:i w:val="0"/>
          <w:color w:val="auto"/>
        </w:rPr>
      </w:pPr>
      <w:r w:rsidRPr="00907798">
        <w:rPr>
          <w:rFonts w:eastAsia="Arial"/>
          <w:i w:val="0"/>
          <w:color w:val="auto"/>
        </w:rPr>
        <w:t>En este tratado se usarán abreviaciones, siglas y definiciones</w:t>
      </w:r>
      <w:r w:rsidR="00A63B33">
        <w:rPr>
          <w:rFonts w:eastAsia="Arial"/>
          <w:i w:val="0"/>
          <w:color w:val="auto"/>
        </w:rPr>
        <w:t>,</w:t>
      </w:r>
      <w:r w:rsidRPr="00907798">
        <w:rPr>
          <w:rFonts w:eastAsia="Arial"/>
          <w:i w:val="0"/>
          <w:color w:val="auto"/>
        </w:rPr>
        <w:t xml:space="preserve"> que se especifican en la sección correspondiente, todo esto con motivo de evitar ambigüedad o confusión al momento de su lectura.</w:t>
      </w:r>
    </w:p>
    <w:p w:rsidR="008E4040" w:rsidRDefault="008E4040" w:rsidP="0032628A">
      <w:pPr>
        <w:pStyle w:val="Ttulo2"/>
        <w:spacing w:line="360" w:lineRule="auto"/>
        <w:jc w:val="both"/>
      </w:pPr>
      <w:bookmarkStart w:id="3" w:name="_Toc476664503"/>
      <w:r>
        <w:t>Propósito</w:t>
      </w:r>
      <w:bookmarkEnd w:id="3"/>
    </w:p>
    <w:p w:rsidR="008E4040" w:rsidRDefault="008E4040" w:rsidP="0032628A">
      <w:pPr>
        <w:pStyle w:val="Normalindentado2"/>
        <w:spacing w:line="360" w:lineRule="auto"/>
        <w:jc w:val="both"/>
      </w:pPr>
      <w:r>
        <w:t>El propósito de este documento es dejar constancia de los procesos, necesidades, requerimientos y soluciones del sistema de software que se llevará a cabo. Se explicará de forma detallada</w:t>
      </w:r>
      <w:r w:rsidR="00A63B33">
        <w:t xml:space="preserve"> cada uno de los puntos a tratar,</w:t>
      </w:r>
      <w:r>
        <w:t xml:space="preserve"> para evitar que se llegue a malinterpretar su contenido</w:t>
      </w:r>
      <w:r w:rsidR="00A63B33">
        <w:t>. A</w:t>
      </w:r>
      <w:r>
        <w:t xml:space="preserve">demás de servir como guía </w:t>
      </w:r>
      <w:r w:rsidR="00A63B33">
        <w:t>durante el desarrollo</w:t>
      </w:r>
      <w:r>
        <w:t>.</w:t>
      </w:r>
    </w:p>
    <w:p w:rsidR="008E4040" w:rsidRDefault="008E4040" w:rsidP="0032628A">
      <w:pPr>
        <w:pStyle w:val="Normalindentado2"/>
        <w:spacing w:line="360" w:lineRule="auto"/>
        <w:jc w:val="both"/>
      </w:pPr>
    </w:p>
    <w:p w:rsidR="008E4040" w:rsidRDefault="006C6874" w:rsidP="006C6874">
      <w:pPr>
        <w:pStyle w:val="Normalindentado2"/>
        <w:spacing w:line="360" w:lineRule="auto"/>
        <w:jc w:val="both"/>
      </w:pPr>
      <w:r>
        <w:t>Este documento está dirigido</w:t>
      </w:r>
      <w:r w:rsidR="008E4040">
        <w:t xml:space="preserve"> </w:t>
      </w:r>
      <w:r>
        <w:t>principalmente a los</w:t>
      </w:r>
      <w:r w:rsidR="008E4040">
        <w:t xml:space="preserve"> desarrolladores</w:t>
      </w:r>
      <w:r w:rsidR="00A63B33">
        <w:t xml:space="preserve"> que vayan a involucrarse en el desarrollo y/o mantenimiento del sistema</w:t>
      </w:r>
      <w:r w:rsidR="008E4040">
        <w:t xml:space="preserve">, </w:t>
      </w:r>
      <w:r>
        <w:t xml:space="preserve">con </w:t>
      </w:r>
      <w:r w:rsidR="00A63B33">
        <w:t>la finalidad de facilitar y agilizar estas tareas</w:t>
      </w:r>
      <w:r w:rsidR="008E4040">
        <w:t>.</w:t>
      </w:r>
    </w:p>
    <w:p w:rsidR="008E4040" w:rsidRDefault="008E4040" w:rsidP="0032628A">
      <w:pPr>
        <w:pStyle w:val="Ttulo2"/>
        <w:spacing w:line="360" w:lineRule="auto"/>
        <w:jc w:val="both"/>
      </w:pPr>
      <w:bookmarkStart w:id="4" w:name="_Toc476664504"/>
      <w:r>
        <w:t>Alcance</w:t>
      </w:r>
      <w:bookmarkEnd w:id="4"/>
    </w:p>
    <w:p w:rsidR="008E4040" w:rsidRDefault="008E4040" w:rsidP="0032628A">
      <w:pPr>
        <w:pStyle w:val="Normalindentado2"/>
        <w:spacing w:line="360" w:lineRule="auto"/>
        <w:jc w:val="both"/>
      </w:pPr>
      <w:r>
        <w:t xml:space="preserve">Se </w:t>
      </w:r>
      <w:r w:rsidR="00222531">
        <w:t>contemplan los siguientes módulos</w:t>
      </w:r>
      <w:r>
        <w:t>:</w:t>
      </w:r>
    </w:p>
    <w:p w:rsidR="008E4040" w:rsidRDefault="007C31BD" w:rsidP="0032628A">
      <w:pPr>
        <w:pStyle w:val="Normalindentado2"/>
        <w:numPr>
          <w:ilvl w:val="0"/>
          <w:numId w:val="3"/>
        </w:numPr>
        <w:spacing w:line="360" w:lineRule="auto"/>
        <w:jc w:val="both"/>
      </w:pPr>
      <w:r>
        <w:t>Carga</w:t>
      </w:r>
      <w:r w:rsidR="00A63B33">
        <w:t>:</w:t>
      </w:r>
      <w:r w:rsidR="008E4040">
        <w:t xml:space="preserve"> </w:t>
      </w:r>
      <w:r w:rsidR="00A63B33">
        <w:t>en este módulo se recibirán los videos grabados durante los experimentos</w:t>
      </w:r>
      <w:r>
        <w:t xml:space="preserve">, </w:t>
      </w:r>
      <w:r w:rsidR="002629D7">
        <w:t>durante esta etapa se realizará un pre-procesamiento de los videos con la finalidad de alinearlos</w:t>
      </w:r>
      <w:r w:rsidR="008E4040">
        <w:t>.</w:t>
      </w:r>
    </w:p>
    <w:p w:rsidR="008E4040" w:rsidRDefault="007C31BD" w:rsidP="002629D7">
      <w:pPr>
        <w:pStyle w:val="Normalindentado2"/>
        <w:numPr>
          <w:ilvl w:val="0"/>
          <w:numId w:val="3"/>
        </w:numPr>
        <w:spacing w:line="360" w:lineRule="auto"/>
        <w:jc w:val="both"/>
      </w:pPr>
      <w:r>
        <w:t>Etiquetado</w:t>
      </w:r>
      <w:r w:rsidR="00A63B33">
        <w:t>:</w:t>
      </w:r>
      <w:r w:rsidR="008E4040">
        <w:t xml:space="preserve"> </w:t>
      </w:r>
      <w:r w:rsidR="002629D7">
        <w:t>módulo el cual permite el marcado de puntos de interés en</w:t>
      </w:r>
      <w:r w:rsidR="00662B7A">
        <w:t xml:space="preserve"> los frames</w:t>
      </w:r>
      <w:r w:rsidR="002629D7">
        <w:t xml:space="preserve"> de cada video. Con los puntos marcados se calculan los ángulos entre ellos, y, también, son agrupados en pasos.</w:t>
      </w:r>
    </w:p>
    <w:p w:rsidR="008E4040" w:rsidRDefault="007C31BD" w:rsidP="0032628A">
      <w:pPr>
        <w:pStyle w:val="Normalindentado2"/>
        <w:numPr>
          <w:ilvl w:val="0"/>
          <w:numId w:val="3"/>
        </w:numPr>
        <w:spacing w:line="360" w:lineRule="auto"/>
        <w:jc w:val="both"/>
      </w:pPr>
      <w:r>
        <w:t>Análisis</w:t>
      </w:r>
      <w:r w:rsidR="00A63B33">
        <w:t>:</w:t>
      </w:r>
      <w:r w:rsidR="008E4040">
        <w:t xml:space="preserve"> </w:t>
      </w:r>
      <w:r w:rsidR="00C367EB">
        <w:t>modulo final,</w:t>
      </w:r>
      <w:r w:rsidR="00216CE9">
        <w:t xml:space="preserve"> </w:t>
      </w:r>
      <w:r w:rsidR="00C367EB">
        <w:t xml:space="preserve">se grafica el comportamiento de cada ángulo para ayudar a los analistas a observar las variaciones en los pasos del sujeto de prueba a lo largo del experimento. </w:t>
      </w:r>
    </w:p>
    <w:p w:rsidR="008E4040" w:rsidRDefault="008E4040" w:rsidP="0032628A">
      <w:pPr>
        <w:pStyle w:val="Ttulo2"/>
        <w:spacing w:line="360" w:lineRule="auto"/>
        <w:jc w:val="both"/>
      </w:pPr>
      <w:bookmarkStart w:id="5" w:name="_Toc476664505"/>
      <w:r>
        <w:t>Personal involucrado</w:t>
      </w:r>
      <w:bookmarkEnd w:id="5"/>
    </w:p>
    <w:p w:rsidR="008E4040" w:rsidRDefault="007140D8" w:rsidP="002629D7">
      <w:pPr>
        <w:pStyle w:val="guiazul"/>
        <w:spacing w:line="360" w:lineRule="auto"/>
        <w:ind w:left="708"/>
        <w:jc w:val="both"/>
        <w:rPr>
          <w:i w:val="0"/>
          <w:color w:val="000000" w:themeColor="text1"/>
          <w:szCs w:val="36"/>
        </w:rPr>
      </w:pPr>
      <w:r>
        <w:rPr>
          <w:i w:val="0"/>
          <w:color w:val="000000" w:themeColor="text1"/>
          <w:szCs w:val="36"/>
        </w:rPr>
        <w:t>El personal involucrado en el uso de uno o varios módulos del programa son:</w:t>
      </w:r>
    </w:p>
    <w:p w:rsidR="007140D8" w:rsidRDefault="007140D8" w:rsidP="007140D8">
      <w:pPr>
        <w:pStyle w:val="guiazul"/>
        <w:numPr>
          <w:ilvl w:val="0"/>
          <w:numId w:val="4"/>
        </w:numPr>
        <w:spacing w:line="360" w:lineRule="auto"/>
        <w:jc w:val="both"/>
        <w:rPr>
          <w:i w:val="0"/>
          <w:color w:val="000000" w:themeColor="text1"/>
          <w:szCs w:val="36"/>
        </w:rPr>
      </w:pPr>
      <w:r>
        <w:rPr>
          <w:i w:val="0"/>
          <w:color w:val="000000" w:themeColor="text1"/>
          <w:szCs w:val="36"/>
        </w:rPr>
        <w:t>Encargados de los experimentos, ellos marcan a los ratones y graban las tomas.</w:t>
      </w:r>
    </w:p>
    <w:p w:rsidR="007140D8" w:rsidRDefault="007140D8" w:rsidP="007140D8">
      <w:pPr>
        <w:pStyle w:val="guiazul"/>
        <w:numPr>
          <w:ilvl w:val="0"/>
          <w:numId w:val="4"/>
        </w:numPr>
        <w:spacing w:line="360" w:lineRule="auto"/>
        <w:jc w:val="both"/>
        <w:rPr>
          <w:i w:val="0"/>
          <w:color w:val="000000" w:themeColor="text1"/>
          <w:szCs w:val="36"/>
        </w:rPr>
      </w:pPr>
      <w:r>
        <w:rPr>
          <w:i w:val="0"/>
          <w:color w:val="000000" w:themeColor="text1"/>
          <w:szCs w:val="36"/>
        </w:rPr>
        <w:t>Personal de marcado de puntos, ellos marcan los puntos a rastrear dentro de los vídeos pertenecientes a una toma y experimento determinados.</w:t>
      </w:r>
    </w:p>
    <w:p w:rsidR="007140D8" w:rsidRDefault="007140D8" w:rsidP="007140D8">
      <w:pPr>
        <w:pStyle w:val="guiazul"/>
        <w:numPr>
          <w:ilvl w:val="0"/>
          <w:numId w:val="4"/>
        </w:numPr>
        <w:spacing w:line="360" w:lineRule="auto"/>
        <w:jc w:val="both"/>
        <w:rPr>
          <w:i w:val="0"/>
          <w:color w:val="000000" w:themeColor="text1"/>
          <w:szCs w:val="36"/>
        </w:rPr>
      </w:pPr>
      <w:r>
        <w:rPr>
          <w:i w:val="0"/>
          <w:color w:val="000000" w:themeColor="text1"/>
          <w:szCs w:val="36"/>
        </w:rPr>
        <w:lastRenderedPageBreak/>
        <w:t>Personal de marcado de pasos, ellos definen los pasos útiles dentro de una toma cuyos puntos han sido previamente capturados.</w:t>
      </w:r>
    </w:p>
    <w:p w:rsidR="007140D8" w:rsidRPr="007140D8" w:rsidRDefault="007140D8" w:rsidP="007140D8">
      <w:pPr>
        <w:pStyle w:val="guiazul"/>
        <w:numPr>
          <w:ilvl w:val="0"/>
          <w:numId w:val="4"/>
        </w:numPr>
        <w:spacing w:line="360" w:lineRule="auto"/>
        <w:jc w:val="both"/>
        <w:rPr>
          <w:i w:val="0"/>
          <w:color w:val="000000" w:themeColor="text1"/>
          <w:szCs w:val="36"/>
        </w:rPr>
      </w:pPr>
      <w:r>
        <w:rPr>
          <w:i w:val="0"/>
          <w:color w:val="000000" w:themeColor="text1"/>
          <w:szCs w:val="36"/>
        </w:rPr>
        <w:t>Investigadores, ellos realizan análisis sobre los datos generados por los experimentos con la finalidad de extraer información relevante.</w:t>
      </w:r>
    </w:p>
    <w:p w:rsidR="008E4040" w:rsidRDefault="008E4040" w:rsidP="0032628A">
      <w:pPr>
        <w:pStyle w:val="Ttulo2"/>
        <w:spacing w:line="360" w:lineRule="auto"/>
        <w:jc w:val="both"/>
      </w:pPr>
      <w:bookmarkStart w:id="6" w:name="_Toc476664506"/>
      <w:r>
        <w:t>Definiciones, acrónimos y abreviaturas</w:t>
      </w:r>
      <w:bookmarkEnd w:id="6"/>
    </w:p>
    <w:p w:rsidR="008E4040" w:rsidRDefault="008E4040" w:rsidP="00F31654">
      <w:pPr>
        <w:pStyle w:val="Normalindentado2"/>
        <w:spacing w:line="360" w:lineRule="auto"/>
        <w:ind w:left="0" w:firstLine="600"/>
        <w:jc w:val="both"/>
      </w:pPr>
      <w:r>
        <w:t>Sistema – hace referencia al software que se está desarrollando</w:t>
      </w:r>
    </w:p>
    <w:p w:rsidR="008E4040" w:rsidRDefault="008E4040" w:rsidP="0032628A">
      <w:pPr>
        <w:pStyle w:val="Normalindentado2"/>
        <w:spacing w:line="360" w:lineRule="auto"/>
        <w:jc w:val="both"/>
      </w:pPr>
    </w:p>
    <w:p w:rsidR="008E4040" w:rsidRDefault="008E4040" w:rsidP="00F31654">
      <w:pPr>
        <w:pStyle w:val="Normalindentado2"/>
        <w:spacing w:line="360" w:lineRule="auto"/>
        <w:jc w:val="both"/>
      </w:pPr>
      <w:r>
        <w:t xml:space="preserve">CSV – del </w:t>
      </w:r>
      <w:r w:rsidR="00F31654">
        <w:t>inglés 'comma-separated values'</w:t>
      </w:r>
    </w:p>
    <w:p w:rsidR="00F31654" w:rsidRDefault="00F31654" w:rsidP="00F31654">
      <w:pPr>
        <w:pStyle w:val="Normalindentado2"/>
        <w:spacing w:line="360" w:lineRule="auto"/>
        <w:jc w:val="both"/>
      </w:pPr>
    </w:p>
    <w:p w:rsidR="00B95D4E" w:rsidRDefault="00B95D4E" w:rsidP="00B95D4E">
      <w:pPr>
        <w:pStyle w:val="Normalindentado2"/>
        <w:spacing w:line="360" w:lineRule="auto"/>
        <w:jc w:val="both"/>
      </w:pPr>
      <w:r>
        <w:t>Esqueleto – conjunto de puntos marcados sobre un frame</w:t>
      </w:r>
    </w:p>
    <w:p w:rsidR="008E4040" w:rsidRDefault="008E4040" w:rsidP="0032628A">
      <w:pPr>
        <w:pStyle w:val="Normalindentado2"/>
        <w:spacing w:line="360" w:lineRule="auto"/>
        <w:jc w:val="both"/>
      </w:pPr>
    </w:p>
    <w:p w:rsidR="008E4040" w:rsidRDefault="00DD3EBA" w:rsidP="0032628A">
      <w:pPr>
        <w:pStyle w:val="Normalindentado2"/>
        <w:spacing w:line="360" w:lineRule="auto"/>
        <w:jc w:val="both"/>
      </w:pPr>
      <w:r>
        <w:t>Interfaz – Medio de comunicación (ventanas, botones) entre la máquina y los usuarios</w:t>
      </w:r>
    </w:p>
    <w:p w:rsidR="00DD3EBA" w:rsidRDefault="00DD3EBA" w:rsidP="0032628A">
      <w:pPr>
        <w:pStyle w:val="Normalindentado2"/>
        <w:spacing w:line="360" w:lineRule="auto"/>
        <w:jc w:val="both"/>
      </w:pPr>
    </w:p>
    <w:p w:rsidR="00DD3EBA" w:rsidRDefault="00DD3EBA" w:rsidP="0032628A">
      <w:pPr>
        <w:pStyle w:val="Normalindentado2"/>
        <w:spacing w:line="360" w:lineRule="auto"/>
        <w:jc w:val="both"/>
      </w:pPr>
      <w:r>
        <w:t>.rat – Nombre de una extensión de archivo</w:t>
      </w:r>
    </w:p>
    <w:p w:rsidR="00DD3EBA" w:rsidRDefault="00DD3EBA" w:rsidP="0032628A">
      <w:pPr>
        <w:pStyle w:val="Normalindentado2"/>
        <w:spacing w:line="360" w:lineRule="auto"/>
        <w:jc w:val="both"/>
      </w:pPr>
    </w:p>
    <w:p w:rsidR="00DD3EBA" w:rsidRDefault="00DD3EBA" w:rsidP="0032628A">
      <w:pPr>
        <w:pStyle w:val="Normalindentado2"/>
        <w:spacing w:line="360" w:lineRule="auto"/>
        <w:jc w:val="both"/>
      </w:pPr>
      <w:r>
        <w:t>Frame – también conocido como fotograma o cuadro, es una imagen que representa un momento en un video</w:t>
      </w:r>
    </w:p>
    <w:p w:rsidR="008E4040" w:rsidRDefault="008E4040" w:rsidP="0032628A">
      <w:pPr>
        <w:pStyle w:val="Normalindentado2"/>
        <w:spacing w:line="360" w:lineRule="auto"/>
        <w:jc w:val="both"/>
      </w:pPr>
      <w:r>
        <w:rPr>
          <w:rFonts w:eastAsia="Arial"/>
        </w:rPr>
        <w:t xml:space="preserve"> </w:t>
      </w:r>
    </w:p>
    <w:p w:rsidR="008E4040" w:rsidRDefault="008E4040" w:rsidP="0032628A">
      <w:pPr>
        <w:pStyle w:val="Ttulo2"/>
        <w:spacing w:line="360" w:lineRule="auto"/>
        <w:jc w:val="both"/>
      </w:pPr>
      <w:bookmarkStart w:id="7" w:name="_Toc476664507"/>
      <w:r>
        <w:t>Referencias</w:t>
      </w:r>
      <w:bookmarkEnd w:id="7"/>
    </w:p>
    <w:tbl>
      <w:tblPr>
        <w:tblW w:w="0" w:type="auto"/>
        <w:tblInd w:w="741" w:type="dxa"/>
        <w:tblLayout w:type="fixed"/>
        <w:tblCellMar>
          <w:left w:w="70" w:type="dxa"/>
          <w:right w:w="70" w:type="dxa"/>
        </w:tblCellMar>
        <w:tblLook w:val="0000" w:firstRow="0" w:lastRow="0" w:firstColumn="0" w:lastColumn="0" w:noHBand="0" w:noVBand="0"/>
      </w:tblPr>
      <w:tblGrid>
        <w:gridCol w:w="1254"/>
        <w:gridCol w:w="1980"/>
        <w:gridCol w:w="2160"/>
        <w:gridCol w:w="863"/>
        <w:gridCol w:w="1648"/>
      </w:tblGrid>
      <w:tr w:rsidR="008E4040">
        <w:trPr>
          <w:cantSplit/>
          <w:trHeight w:val="284"/>
        </w:trPr>
        <w:tc>
          <w:tcPr>
            <w:tcW w:w="1254" w:type="dxa"/>
            <w:tcBorders>
              <w:top w:val="single" w:sz="4" w:space="0" w:color="292929"/>
              <w:left w:val="single" w:sz="4" w:space="0" w:color="292929"/>
              <w:bottom w:val="double" w:sz="6" w:space="0" w:color="292929"/>
            </w:tcBorders>
            <w:shd w:val="clear" w:color="auto" w:fill="EAEAEA"/>
            <w:vAlign w:val="bottom"/>
          </w:tcPr>
          <w:p w:rsidR="008E4040" w:rsidRDefault="008E4040" w:rsidP="0032628A">
            <w:pPr>
              <w:spacing w:line="360" w:lineRule="auto"/>
              <w:jc w:val="both"/>
              <w:rPr>
                <w:b/>
                <w:bCs/>
              </w:rPr>
            </w:pPr>
            <w:r>
              <w:rPr>
                <w:b/>
                <w:bCs/>
              </w:rPr>
              <w:t>Referencia</w:t>
            </w:r>
          </w:p>
        </w:tc>
        <w:tc>
          <w:tcPr>
            <w:tcW w:w="1980" w:type="dxa"/>
            <w:tcBorders>
              <w:top w:val="single" w:sz="4" w:space="0" w:color="292929"/>
              <w:left w:val="double" w:sz="6" w:space="0" w:color="292929"/>
              <w:bottom w:val="double" w:sz="6" w:space="0" w:color="292929"/>
            </w:tcBorders>
            <w:shd w:val="clear" w:color="auto" w:fill="EAEAEA"/>
            <w:vAlign w:val="bottom"/>
          </w:tcPr>
          <w:p w:rsidR="008E4040" w:rsidRDefault="008E4040" w:rsidP="0032628A">
            <w:pPr>
              <w:spacing w:line="360" w:lineRule="auto"/>
              <w:jc w:val="both"/>
              <w:rPr>
                <w:b/>
                <w:bCs/>
              </w:rPr>
            </w:pPr>
            <w:r>
              <w:rPr>
                <w:b/>
                <w:bCs/>
              </w:rPr>
              <w:t>Titulo</w:t>
            </w:r>
          </w:p>
        </w:tc>
        <w:tc>
          <w:tcPr>
            <w:tcW w:w="2160" w:type="dxa"/>
            <w:tcBorders>
              <w:top w:val="single" w:sz="4" w:space="0" w:color="292929"/>
              <w:left w:val="single" w:sz="4" w:space="0" w:color="292929"/>
              <w:bottom w:val="double" w:sz="6" w:space="0" w:color="292929"/>
            </w:tcBorders>
            <w:shd w:val="clear" w:color="auto" w:fill="EAEAEA"/>
            <w:vAlign w:val="bottom"/>
          </w:tcPr>
          <w:p w:rsidR="008E4040" w:rsidRDefault="008E4040" w:rsidP="0032628A">
            <w:pPr>
              <w:spacing w:line="360" w:lineRule="auto"/>
              <w:jc w:val="both"/>
              <w:rPr>
                <w:b/>
                <w:bCs/>
              </w:rPr>
            </w:pPr>
            <w:r>
              <w:rPr>
                <w:b/>
                <w:bCs/>
              </w:rPr>
              <w:t>Ruta</w:t>
            </w:r>
          </w:p>
        </w:tc>
        <w:tc>
          <w:tcPr>
            <w:tcW w:w="863" w:type="dxa"/>
            <w:tcBorders>
              <w:top w:val="single" w:sz="4" w:space="0" w:color="292929"/>
              <w:left w:val="single" w:sz="4" w:space="0" w:color="292929"/>
              <w:bottom w:val="double" w:sz="6" w:space="0" w:color="292929"/>
            </w:tcBorders>
            <w:shd w:val="clear" w:color="auto" w:fill="EAEAEA"/>
            <w:vAlign w:val="bottom"/>
          </w:tcPr>
          <w:p w:rsidR="008E4040" w:rsidRDefault="008E4040" w:rsidP="0032628A">
            <w:pPr>
              <w:spacing w:line="360" w:lineRule="auto"/>
              <w:jc w:val="both"/>
              <w:rPr>
                <w:b/>
                <w:bCs/>
              </w:rPr>
            </w:pPr>
            <w:r>
              <w:rPr>
                <w:b/>
                <w:bCs/>
              </w:rPr>
              <w:t>Fecha</w:t>
            </w:r>
          </w:p>
        </w:tc>
        <w:tc>
          <w:tcPr>
            <w:tcW w:w="1648" w:type="dxa"/>
            <w:tcBorders>
              <w:top w:val="single" w:sz="4" w:space="0" w:color="292929"/>
              <w:left w:val="single" w:sz="4" w:space="0" w:color="292929"/>
              <w:bottom w:val="double" w:sz="6" w:space="0" w:color="292929"/>
              <w:right w:val="single" w:sz="4" w:space="0" w:color="292929"/>
            </w:tcBorders>
            <w:shd w:val="clear" w:color="auto" w:fill="EAEAEA"/>
            <w:vAlign w:val="bottom"/>
          </w:tcPr>
          <w:p w:rsidR="008E4040" w:rsidRDefault="008E4040" w:rsidP="0032628A">
            <w:pPr>
              <w:spacing w:line="360" w:lineRule="auto"/>
              <w:jc w:val="both"/>
            </w:pPr>
            <w:r>
              <w:rPr>
                <w:b/>
                <w:bCs/>
              </w:rPr>
              <w:t>Autor</w:t>
            </w:r>
          </w:p>
        </w:tc>
      </w:tr>
      <w:tr w:rsidR="008E4040">
        <w:tblPrEx>
          <w:tblCellMar>
            <w:top w:w="17" w:type="dxa"/>
          </w:tblCellMar>
        </w:tblPrEx>
        <w:trPr>
          <w:cantSplit/>
        </w:trPr>
        <w:tc>
          <w:tcPr>
            <w:tcW w:w="1254" w:type="dxa"/>
            <w:tcBorders>
              <w:top w:val="double" w:sz="6" w:space="0" w:color="292929"/>
              <w:left w:val="single" w:sz="4" w:space="0" w:color="292929"/>
              <w:bottom w:val="single" w:sz="4" w:space="0" w:color="292929"/>
            </w:tcBorders>
            <w:shd w:val="clear" w:color="auto" w:fill="auto"/>
          </w:tcPr>
          <w:p w:rsidR="008E4040" w:rsidRDefault="008E4040" w:rsidP="0032628A">
            <w:pPr>
              <w:pStyle w:val="Normalindentado2"/>
              <w:spacing w:line="360" w:lineRule="auto"/>
              <w:ind w:left="0"/>
              <w:jc w:val="both"/>
            </w:pPr>
          </w:p>
        </w:tc>
        <w:tc>
          <w:tcPr>
            <w:tcW w:w="1980" w:type="dxa"/>
            <w:tcBorders>
              <w:top w:val="double" w:sz="6" w:space="0" w:color="292929"/>
              <w:left w:val="double" w:sz="6" w:space="0" w:color="292929"/>
              <w:bottom w:val="single" w:sz="4" w:space="0" w:color="292929"/>
            </w:tcBorders>
            <w:shd w:val="clear" w:color="auto" w:fill="auto"/>
          </w:tcPr>
          <w:p w:rsidR="008E4040" w:rsidRDefault="008E4040" w:rsidP="0032628A">
            <w:pPr>
              <w:pStyle w:val="Normalindentado2"/>
              <w:spacing w:line="360" w:lineRule="auto"/>
              <w:ind w:left="0"/>
              <w:jc w:val="both"/>
            </w:pPr>
          </w:p>
        </w:tc>
        <w:tc>
          <w:tcPr>
            <w:tcW w:w="2160" w:type="dxa"/>
            <w:tcBorders>
              <w:top w:val="double" w:sz="6" w:space="0" w:color="292929"/>
              <w:left w:val="single" w:sz="4" w:space="0" w:color="292929"/>
              <w:bottom w:val="single" w:sz="4" w:space="0" w:color="292929"/>
            </w:tcBorders>
            <w:shd w:val="clear" w:color="auto" w:fill="auto"/>
          </w:tcPr>
          <w:p w:rsidR="008E4040" w:rsidRDefault="008E4040" w:rsidP="0032628A">
            <w:pPr>
              <w:pStyle w:val="Normalindentado2"/>
              <w:spacing w:line="360" w:lineRule="auto"/>
              <w:ind w:left="0"/>
              <w:jc w:val="both"/>
            </w:pPr>
          </w:p>
        </w:tc>
        <w:tc>
          <w:tcPr>
            <w:tcW w:w="863" w:type="dxa"/>
            <w:tcBorders>
              <w:top w:val="double" w:sz="6" w:space="0" w:color="292929"/>
              <w:left w:val="single" w:sz="4" w:space="0" w:color="292929"/>
              <w:bottom w:val="single" w:sz="4" w:space="0" w:color="292929"/>
            </w:tcBorders>
            <w:shd w:val="clear" w:color="auto" w:fill="auto"/>
          </w:tcPr>
          <w:p w:rsidR="008E4040" w:rsidRDefault="008E4040" w:rsidP="0032628A">
            <w:pPr>
              <w:pStyle w:val="Normalindentado2"/>
              <w:spacing w:line="360" w:lineRule="auto"/>
              <w:ind w:left="0"/>
              <w:jc w:val="both"/>
            </w:pPr>
          </w:p>
        </w:tc>
        <w:tc>
          <w:tcPr>
            <w:tcW w:w="1648" w:type="dxa"/>
            <w:tcBorders>
              <w:top w:val="double" w:sz="6" w:space="0" w:color="292929"/>
              <w:left w:val="single" w:sz="4" w:space="0" w:color="292929"/>
              <w:bottom w:val="single" w:sz="4" w:space="0" w:color="292929"/>
              <w:right w:val="single" w:sz="4" w:space="0" w:color="292929"/>
            </w:tcBorders>
            <w:shd w:val="clear" w:color="auto" w:fill="auto"/>
          </w:tcPr>
          <w:p w:rsidR="008E4040" w:rsidRDefault="008E4040" w:rsidP="0032628A">
            <w:pPr>
              <w:pStyle w:val="Normalindentado2"/>
              <w:spacing w:line="360" w:lineRule="auto"/>
              <w:ind w:left="0"/>
              <w:jc w:val="both"/>
            </w:pPr>
          </w:p>
          <w:p w:rsidR="007510D5" w:rsidRDefault="007510D5" w:rsidP="0032628A">
            <w:pPr>
              <w:pStyle w:val="Normalindentado2"/>
              <w:spacing w:line="360" w:lineRule="auto"/>
              <w:ind w:left="0"/>
              <w:jc w:val="both"/>
            </w:pPr>
          </w:p>
        </w:tc>
      </w:tr>
      <w:tr w:rsidR="008E4040">
        <w:tblPrEx>
          <w:tblCellMar>
            <w:top w:w="17" w:type="dxa"/>
          </w:tblCellMar>
        </w:tblPrEx>
        <w:trPr>
          <w:cantSplit/>
        </w:trPr>
        <w:tc>
          <w:tcPr>
            <w:tcW w:w="1254" w:type="dxa"/>
            <w:tcBorders>
              <w:top w:val="single" w:sz="4" w:space="0" w:color="292929"/>
              <w:left w:val="single" w:sz="4" w:space="0" w:color="292929"/>
              <w:bottom w:val="single" w:sz="4" w:space="0" w:color="292929"/>
            </w:tcBorders>
            <w:shd w:val="clear" w:color="auto" w:fill="auto"/>
          </w:tcPr>
          <w:p w:rsidR="008E4040" w:rsidRDefault="008E4040" w:rsidP="0032628A">
            <w:pPr>
              <w:pStyle w:val="Normalindentado2"/>
              <w:snapToGrid w:val="0"/>
              <w:spacing w:line="360" w:lineRule="auto"/>
              <w:ind w:left="0"/>
              <w:jc w:val="both"/>
            </w:pPr>
          </w:p>
        </w:tc>
        <w:tc>
          <w:tcPr>
            <w:tcW w:w="1980" w:type="dxa"/>
            <w:tcBorders>
              <w:top w:val="single" w:sz="4" w:space="0" w:color="292929"/>
              <w:left w:val="double" w:sz="6" w:space="0" w:color="292929"/>
              <w:bottom w:val="single" w:sz="4" w:space="0" w:color="292929"/>
            </w:tcBorders>
            <w:shd w:val="clear" w:color="auto" w:fill="auto"/>
          </w:tcPr>
          <w:p w:rsidR="008E4040" w:rsidRDefault="008E4040" w:rsidP="0032628A">
            <w:pPr>
              <w:pStyle w:val="Normalindentado2"/>
              <w:snapToGrid w:val="0"/>
              <w:spacing w:line="360" w:lineRule="auto"/>
              <w:ind w:left="0"/>
              <w:jc w:val="both"/>
            </w:pPr>
          </w:p>
        </w:tc>
        <w:tc>
          <w:tcPr>
            <w:tcW w:w="2160" w:type="dxa"/>
            <w:tcBorders>
              <w:top w:val="single" w:sz="4" w:space="0" w:color="292929"/>
              <w:left w:val="single" w:sz="4" w:space="0" w:color="292929"/>
              <w:bottom w:val="single" w:sz="4" w:space="0" w:color="292929"/>
            </w:tcBorders>
            <w:shd w:val="clear" w:color="auto" w:fill="auto"/>
          </w:tcPr>
          <w:p w:rsidR="008E4040" w:rsidRDefault="008E4040" w:rsidP="0032628A">
            <w:pPr>
              <w:pStyle w:val="Normalindentado2"/>
              <w:snapToGrid w:val="0"/>
              <w:spacing w:line="360" w:lineRule="auto"/>
              <w:ind w:left="0"/>
              <w:jc w:val="both"/>
            </w:pPr>
          </w:p>
        </w:tc>
        <w:tc>
          <w:tcPr>
            <w:tcW w:w="863" w:type="dxa"/>
            <w:tcBorders>
              <w:top w:val="single" w:sz="4" w:space="0" w:color="292929"/>
              <w:left w:val="single" w:sz="4" w:space="0" w:color="292929"/>
              <w:bottom w:val="single" w:sz="4" w:space="0" w:color="292929"/>
            </w:tcBorders>
            <w:shd w:val="clear" w:color="auto" w:fill="auto"/>
          </w:tcPr>
          <w:p w:rsidR="008E4040" w:rsidRDefault="008E4040" w:rsidP="0032628A">
            <w:pPr>
              <w:pStyle w:val="Normalindentado2"/>
              <w:snapToGrid w:val="0"/>
              <w:spacing w:line="360" w:lineRule="auto"/>
              <w:ind w:left="0"/>
              <w:jc w:val="both"/>
            </w:pPr>
          </w:p>
        </w:tc>
        <w:tc>
          <w:tcPr>
            <w:tcW w:w="1648" w:type="dxa"/>
            <w:tcBorders>
              <w:top w:val="single" w:sz="4" w:space="0" w:color="292929"/>
              <w:left w:val="single" w:sz="4" w:space="0" w:color="292929"/>
              <w:bottom w:val="single" w:sz="4" w:space="0" w:color="292929"/>
              <w:right w:val="single" w:sz="4" w:space="0" w:color="292929"/>
            </w:tcBorders>
            <w:shd w:val="clear" w:color="auto" w:fill="auto"/>
          </w:tcPr>
          <w:p w:rsidR="008E4040" w:rsidRDefault="008E4040" w:rsidP="0032628A">
            <w:pPr>
              <w:pStyle w:val="Normalindentado2"/>
              <w:snapToGrid w:val="0"/>
              <w:spacing w:line="360" w:lineRule="auto"/>
              <w:ind w:left="0"/>
              <w:jc w:val="both"/>
            </w:pPr>
          </w:p>
        </w:tc>
      </w:tr>
    </w:tbl>
    <w:p w:rsidR="008E4040" w:rsidRDefault="008E4040" w:rsidP="0032628A">
      <w:pPr>
        <w:pStyle w:val="Ttulo2"/>
        <w:spacing w:line="360" w:lineRule="auto"/>
        <w:jc w:val="both"/>
      </w:pPr>
      <w:bookmarkStart w:id="8" w:name="_Toc476664508"/>
      <w:r>
        <w:t>Resumen</w:t>
      </w:r>
      <w:bookmarkEnd w:id="8"/>
    </w:p>
    <w:p w:rsidR="008E4040" w:rsidRPr="00232BA4" w:rsidRDefault="00907FD0" w:rsidP="0081617A">
      <w:pPr>
        <w:pStyle w:val="guiazul"/>
        <w:spacing w:line="360" w:lineRule="auto"/>
        <w:ind w:left="708"/>
        <w:jc w:val="both"/>
        <w:rPr>
          <w:i w:val="0"/>
          <w:color w:val="000000" w:themeColor="text1"/>
          <w:sz w:val="22"/>
          <w:szCs w:val="36"/>
        </w:rPr>
      </w:pPr>
      <w:r>
        <w:rPr>
          <w:i w:val="0"/>
          <w:color w:val="000000" w:themeColor="text1"/>
          <w:sz w:val="22"/>
          <w:szCs w:val="36"/>
        </w:rPr>
        <w:t>El sistema que se pretende desarrollar integra varios módulos con diferentes funcionalidades que van orientadas a lograr una cooperación interdisciplinaria de especialistas en distintas áreas del conocimiento, que van desde la biología hasta las ciencias computacionales</w:t>
      </w:r>
      <w:r w:rsidR="007F4791">
        <w:rPr>
          <w:i w:val="0"/>
          <w:color w:val="000000" w:themeColor="text1"/>
          <w:sz w:val="22"/>
          <w:szCs w:val="36"/>
        </w:rPr>
        <w:t>.</w:t>
      </w:r>
      <w:r w:rsidR="00232BA4">
        <w:rPr>
          <w:i w:val="0"/>
          <w:color w:val="000000" w:themeColor="text1"/>
          <w:sz w:val="22"/>
          <w:szCs w:val="36"/>
        </w:rPr>
        <w:t xml:space="preserve"> Su principal objetivo es proveer herramientas de cómputo que faciliten y/o hagan posibles diversos proyectos de investigación científica en el área de las ciencias de la salud.</w:t>
      </w:r>
    </w:p>
    <w:p w:rsidR="008E4040" w:rsidRDefault="008E4040" w:rsidP="0032628A">
      <w:pPr>
        <w:pStyle w:val="Ttulo1"/>
        <w:spacing w:line="360" w:lineRule="auto"/>
        <w:jc w:val="both"/>
      </w:pPr>
      <w:bookmarkStart w:id="9" w:name="_Toc476664509"/>
      <w:r>
        <w:lastRenderedPageBreak/>
        <w:t>Descripción general</w:t>
      </w:r>
      <w:bookmarkEnd w:id="9"/>
    </w:p>
    <w:p w:rsidR="008E4040" w:rsidRDefault="008E4040" w:rsidP="0032628A">
      <w:pPr>
        <w:pStyle w:val="Ttulo2"/>
        <w:spacing w:line="360" w:lineRule="auto"/>
        <w:jc w:val="both"/>
      </w:pPr>
      <w:bookmarkStart w:id="10" w:name="_Toc476664510"/>
      <w:r>
        <w:t>Perspectiva del producto</w:t>
      </w:r>
      <w:bookmarkEnd w:id="10"/>
    </w:p>
    <w:p w:rsidR="005E7D07" w:rsidRDefault="005E7D07" w:rsidP="001F3358">
      <w:pPr>
        <w:pStyle w:val="Normalindentado2"/>
        <w:spacing w:line="360" w:lineRule="auto"/>
        <w:jc w:val="both"/>
      </w:pPr>
      <w:r>
        <w:t>El producto descrito en estas páginas pasará por varias etapas de desarrollo, en cada una de ellas se proveerán facilidades que agilicen los experimentos que se deseen llevar a cabo.</w:t>
      </w:r>
    </w:p>
    <w:p w:rsidR="005E7D07" w:rsidRDefault="005E7D07" w:rsidP="001F3358">
      <w:pPr>
        <w:pStyle w:val="Normalindentado2"/>
        <w:spacing w:line="360" w:lineRule="auto"/>
        <w:jc w:val="both"/>
      </w:pPr>
    </w:p>
    <w:p w:rsidR="005E7D07" w:rsidRPr="005E7D07" w:rsidRDefault="005E7D07" w:rsidP="001F3358">
      <w:pPr>
        <w:pStyle w:val="Normalindentado2"/>
        <w:spacing w:line="360" w:lineRule="auto"/>
        <w:jc w:val="both"/>
      </w:pPr>
      <w:r>
        <w:t xml:space="preserve">En una primera etapa el sistema tendrá la finalidad de ayudar en estudios relacionados al </w:t>
      </w:r>
      <w:r w:rsidR="001F3358">
        <w:t>caminado de un determinado tipo de sujetos de estudio, específicamente ratones, para ello se proporcionará un túnel diseñado para grabar las caminatas de los especímenes y un software para marcado de puntos, etiquetado de pasos y exportación de resultados a un medio de almacenamiento secundario con la finalidad de darles un uso posterior a los datos generados.</w:t>
      </w:r>
    </w:p>
    <w:p w:rsidR="008E4040" w:rsidRDefault="008E4040" w:rsidP="0032628A">
      <w:pPr>
        <w:pStyle w:val="Ttulo2"/>
        <w:spacing w:line="360" w:lineRule="auto"/>
        <w:jc w:val="both"/>
      </w:pPr>
      <w:bookmarkStart w:id="11" w:name="_Toc476664511"/>
      <w:r>
        <w:t>Funcionalidad del producto</w:t>
      </w:r>
      <w:bookmarkEnd w:id="11"/>
    </w:p>
    <w:p w:rsidR="007510D5" w:rsidRDefault="007510D5" w:rsidP="0032628A">
      <w:pPr>
        <w:pStyle w:val="Normalindentado2"/>
        <w:spacing w:line="360" w:lineRule="auto"/>
        <w:jc w:val="both"/>
      </w:pPr>
      <w:r>
        <w:t xml:space="preserve">Al iniciar el sistema es necesario </w:t>
      </w:r>
      <w:r w:rsidR="001D7BE5">
        <w:t>cargar el proyecto, por medio del menú “Archivo” con la opción “Abrir”.</w:t>
      </w:r>
      <w:r>
        <w:t xml:space="preserve"> Se hace el </w:t>
      </w:r>
      <w:r w:rsidR="001D7BE5">
        <w:t>pre-</w:t>
      </w:r>
      <w:r>
        <w:t>procesamiento necesario y se muestra en pantalla el video cargado</w:t>
      </w:r>
      <w:r w:rsidR="001D7BE5">
        <w:t xml:space="preserve"> y</w:t>
      </w:r>
      <w:r>
        <w:t xml:space="preserve"> listo para ser etiquetado.</w:t>
      </w:r>
    </w:p>
    <w:p w:rsidR="008E4040" w:rsidRDefault="008E4040" w:rsidP="0032628A">
      <w:pPr>
        <w:pStyle w:val="Normalindentado2"/>
        <w:spacing w:line="360" w:lineRule="auto"/>
        <w:jc w:val="both"/>
      </w:pPr>
    </w:p>
    <w:p w:rsidR="007510D5" w:rsidRDefault="006E5BA7" w:rsidP="0032628A">
      <w:pPr>
        <w:pStyle w:val="Normalindentado2"/>
        <w:spacing w:line="360" w:lineRule="auto"/>
        <w:jc w:val="both"/>
      </w:pPr>
      <w:r>
        <w:t>El sistema permite marcar entre 1 y 5 puntos en cada frame y se calcul</w:t>
      </w:r>
      <w:r w:rsidR="00B66ECD">
        <w:t>a</w:t>
      </w:r>
      <w:r>
        <w:t xml:space="preserve">n dinámicamente los ángulos </w:t>
      </w:r>
      <w:r w:rsidR="00504B2A">
        <w:t>entre</w:t>
      </w:r>
      <w:r>
        <w:t xml:space="preserve"> esos punto</w:t>
      </w:r>
      <w:r w:rsidR="00B66ECD">
        <w:t>s</w:t>
      </w:r>
      <w:r>
        <w:t>.</w:t>
      </w:r>
    </w:p>
    <w:p w:rsidR="006E5BA7" w:rsidRDefault="006E5BA7" w:rsidP="0032628A">
      <w:pPr>
        <w:pStyle w:val="Normalindentado2"/>
        <w:spacing w:line="360" w:lineRule="auto"/>
        <w:jc w:val="both"/>
      </w:pPr>
      <w:r>
        <w:tab/>
      </w:r>
    </w:p>
    <w:p w:rsidR="006E5BA7" w:rsidRDefault="006E5BA7" w:rsidP="0032628A">
      <w:pPr>
        <w:pStyle w:val="Normalindentado2"/>
        <w:spacing w:line="360" w:lineRule="auto"/>
        <w:jc w:val="both"/>
      </w:pPr>
      <w:r>
        <w:t xml:space="preserve">Al avanzar por cada frame es posible traer </w:t>
      </w:r>
      <w:r w:rsidR="001D7BE5">
        <w:t>el esqueleto</w:t>
      </w:r>
      <w:r>
        <w:t xml:space="preserve"> que corresponde a los puntos marcados en el frame anterior,</w:t>
      </w:r>
      <w:r w:rsidR="00B66ECD">
        <w:t xml:space="preserve"> mostrar los </w:t>
      </w:r>
      <w:r w:rsidR="001D7BE5">
        <w:t>ángulos, así</w:t>
      </w:r>
      <w:r>
        <w:t xml:space="preserve"> como definir si es </w:t>
      </w:r>
      <w:r w:rsidR="001D7BE5">
        <w:t>el</w:t>
      </w:r>
      <w:r>
        <w:t xml:space="preserve"> inicio o fin de paso</w:t>
      </w:r>
      <w:r w:rsidR="00B66ECD">
        <w:t>.</w:t>
      </w:r>
    </w:p>
    <w:p w:rsidR="00B66ECD" w:rsidRDefault="00B66ECD" w:rsidP="0032628A">
      <w:pPr>
        <w:pStyle w:val="Normalindentado2"/>
        <w:spacing w:line="360" w:lineRule="auto"/>
        <w:jc w:val="both"/>
      </w:pPr>
    </w:p>
    <w:p w:rsidR="008E4040" w:rsidRDefault="001D7BE5" w:rsidP="001D7BE5">
      <w:pPr>
        <w:pStyle w:val="Normalindentado2"/>
        <w:spacing w:line="360" w:lineRule="auto"/>
        <w:jc w:val="both"/>
      </w:pPr>
      <w:r>
        <w:t>El sistema guarda automáticamente el avance de etiquetado al cambiar el frame actual, pero si se desea se puede realizar manualmente con la opción “Guardar” del menú “Archivo”</w:t>
      </w:r>
      <w:r w:rsidR="00B66ECD">
        <w:t xml:space="preserve">. </w:t>
      </w:r>
      <w:r w:rsidR="00B66ECD" w:rsidRPr="00ED33FD">
        <w:t>Además</w:t>
      </w:r>
      <w:r w:rsidRPr="00ED33FD">
        <w:t>,</w:t>
      </w:r>
      <w:r w:rsidR="00B66ECD" w:rsidRPr="00ED33FD">
        <w:t xml:space="preserve"> es posible export</w:t>
      </w:r>
      <w:r w:rsidR="00B95D4E" w:rsidRPr="00ED33FD">
        <w:t>ar a una hoja de cálculo</w:t>
      </w:r>
      <w:r w:rsidR="00B66ECD" w:rsidRPr="00ED33FD">
        <w:t xml:space="preserve"> </w:t>
      </w:r>
      <w:r w:rsidR="00ED33FD">
        <w:t>los ángulos generados durante el etiquetado</w:t>
      </w:r>
      <w:r w:rsidR="00B66ECD" w:rsidRPr="00ED33FD">
        <w:t>.</w:t>
      </w:r>
      <w:r>
        <w:t xml:space="preserve"> </w:t>
      </w:r>
      <w:r w:rsidR="00B66ECD">
        <w:t>Los puntos y ángulos se guardan en un</w:t>
      </w:r>
      <w:r w:rsidR="00B95D4E">
        <w:t xml:space="preserve"> archivo</w:t>
      </w:r>
      <w:r w:rsidR="00B66ECD">
        <w:t xml:space="preserve"> csv</w:t>
      </w:r>
      <w:r>
        <w:t>.</w:t>
      </w:r>
    </w:p>
    <w:p w:rsidR="00B66ECD" w:rsidRDefault="00B66ECD" w:rsidP="0032628A">
      <w:pPr>
        <w:pStyle w:val="Normalindentado2"/>
        <w:spacing w:line="360" w:lineRule="auto"/>
        <w:jc w:val="both"/>
      </w:pPr>
    </w:p>
    <w:p w:rsidR="00B66ECD" w:rsidRDefault="00B66ECD" w:rsidP="00B66ECD">
      <w:pPr>
        <w:pStyle w:val="Normalindentado2"/>
        <w:spacing w:line="360" w:lineRule="auto"/>
        <w:jc w:val="both"/>
      </w:pPr>
      <w:r>
        <w:t xml:space="preserve">Al estar etiquetando hay una ventana </w:t>
      </w:r>
      <w:r w:rsidR="00B95D4E">
        <w:t>que muestra una ampliación del frame donde se encuentra el cursor,</w:t>
      </w:r>
      <w:r>
        <w:t xml:space="preserve"> que permite ver con más claridad la imagen del frame.</w:t>
      </w:r>
    </w:p>
    <w:p w:rsidR="00B66ECD" w:rsidRDefault="00B66ECD" w:rsidP="00B66ECD">
      <w:pPr>
        <w:pStyle w:val="Normalindentado2"/>
        <w:spacing w:line="360" w:lineRule="auto"/>
        <w:jc w:val="both"/>
      </w:pPr>
    </w:p>
    <w:p w:rsidR="0081617A" w:rsidRDefault="00B66ECD" w:rsidP="0081617A">
      <w:pPr>
        <w:pStyle w:val="Normalindentado2"/>
        <w:spacing w:line="360" w:lineRule="auto"/>
        <w:jc w:val="both"/>
      </w:pPr>
      <w:r>
        <w:t xml:space="preserve">Los puntos pueden moverse una vez hayan </w:t>
      </w:r>
      <w:r w:rsidR="00B95D4E">
        <w:t xml:space="preserve">sido </w:t>
      </w:r>
      <w:r>
        <w:t>marcado sobre el frame</w:t>
      </w:r>
      <w:r w:rsidR="0081617A">
        <w:t>, pueden ser arrastrad</w:t>
      </w:r>
      <w:r w:rsidR="00B95D4E">
        <w:t>os a voluntad del usuario.</w:t>
      </w:r>
      <w:r w:rsidR="0081617A">
        <w:t xml:space="preserve"> </w:t>
      </w:r>
    </w:p>
    <w:p w:rsidR="00B95D4E" w:rsidRDefault="00B95D4E" w:rsidP="00B66ECD">
      <w:pPr>
        <w:pStyle w:val="Normalindentado2"/>
        <w:spacing w:line="360" w:lineRule="auto"/>
        <w:jc w:val="both"/>
      </w:pPr>
    </w:p>
    <w:p w:rsidR="00B95D4E" w:rsidRDefault="00B95D4E" w:rsidP="00B66ECD">
      <w:pPr>
        <w:pStyle w:val="Normalindentado2"/>
        <w:spacing w:line="360" w:lineRule="auto"/>
        <w:jc w:val="both"/>
      </w:pPr>
      <w:r>
        <w:t>El sistema tiene un menú que permite</w:t>
      </w:r>
      <w:r w:rsidR="000064BD">
        <w:t xml:space="preserve"> graficar el comportamiento de los ángulos generados por los puntos a lo largo del video.</w:t>
      </w:r>
    </w:p>
    <w:p w:rsidR="000064BD" w:rsidRDefault="000064BD" w:rsidP="00B66ECD">
      <w:pPr>
        <w:pStyle w:val="Normalindentado2"/>
        <w:spacing w:line="360" w:lineRule="auto"/>
        <w:jc w:val="both"/>
      </w:pPr>
    </w:p>
    <w:p w:rsidR="000064BD" w:rsidRDefault="000064BD" w:rsidP="00B66ECD">
      <w:pPr>
        <w:pStyle w:val="Normalindentado2"/>
        <w:spacing w:line="360" w:lineRule="auto"/>
        <w:jc w:val="both"/>
      </w:pPr>
      <w:r>
        <w:t xml:space="preserve">El sistema cuenta con una ventana que permite cargar el video que se va a marcar. </w:t>
      </w:r>
    </w:p>
    <w:p w:rsidR="008E4040" w:rsidRDefault="008E4040" w:rsidP="0032628A">
      <w:pPr>
        <w:pStyle w:val="Normalindentado2"/>
        <w:spacing w:line="360" w:lineRule="auto"/>
        <w:jc w:val="both"/>
      </w:pPr>
    </w:p>
    <w:p w:rsidR="008E4040" w:rsidRDefault="008E4040" w:rsidP="0032628A">
      <w:pPr>
        <w:pStyle w:val="Ttulo2"/>
        <w:spacing w:line="360" w:lineRule="auto"/>
        <w:jc w:val="both"/>
      </w:pPr>
      <w:bookmarkStart w:id="12" w:name="_Toc476664512"/>
      <w:r>
        <w:t>Características de los usuarios</w:t>
      </w:r>
      <w:bookmarkEnd w:id="12"/>
    </w:p>
    <w:p w:rsidR="008E4040" w:rsidRPr="005939BB" w:rsidRDefault="005939BB" w:rsidP="00ED33FD">
      <w:pPr>
        <w:pStyle w:val="guiazul"/>
        <w:spacing w:line="360" w:lineRule="auto"/>
        <w:ind w:left="708"/>
        <w:jc w:val="both"/>
        <w:rPr>
          <w:i w:val="0"/>
          <w:color w:val="000000" w:themeColor="text1"/>
          <w:szCs w:val="36"/>
        </w:rPr>
      </w:pPr>
      <w:r>
        <w:rPr>
          <w:i w:val="0"/>
          <w:color w:val="000000" w:themeColor="text1"/>
          <w:szCs w:val="36"/>
        </w:rPr>
        <w:t>La mayoría de los usuarios del sistema no requieren un alto nivel de conocimiento técnico para poder hacer uso del software de manera satisfactoria.</w:t>
      </w:r>
    </w:p>
    <w:p w:rsidR="008E4040" w:rsidRDefault="008E4040" w:rsidP="0032628A">
      <w:pPr>
        <w:pStyle w:val="guiazul"/>
        <w:spacing w:line="360" w:lineRule="auto"/>
        <w:ind w:left="708"/>
        <w:jc w:val="both"/>
      </w:pPr>
    </w:p>
    <w:tbl>
      <w:tblPr>
        <w:tblW w:w="0" w:type="auto"/>
        <w:tblInd w:w="718" w:type="dxa"/>
        <w:tblLayout w:type="fixed"/>
        <w:tblCellMar>
          <w:left w:w="70" w:type="dxa"/>
          <w:right w:w="70" w:type="dxa"/>
        </w:tblCellMar>
        <w:tblLook w:val="0000" w:firstRow="0" w:lastRow="0" w:firstColumn="0" w:lastColumn="0" w:noHBand="0" w:noVBand="0"/>
      </w:tblPr>
      <w:tblGrid>
        <w:gridCol w:w="2517"/>
        <w:gridCol w:w="5554"/>
      </w:tblGrid>
      <w:tr w:rsidR="008E4040">
        <w:tc>
          <w:tcPr>
            <w:tcW w:w="2517" w:type="dxa"/>
            <w:tcBorders>
              <w:top w:val="single" w:sz="4" w:space="0" w:color="292929"/>
              <w:left w:val="single" w:sz="4" w:space="0" w:color="292929"/>
              <w:bottom w:val="single" w:sz="4" w:space="0" w:color="292929"/>
            </w:tcBorders>
            <w:shd w:val="clear" w:color="auto" w:fill="EAEAEA"/>
            <w:vAlign w:val="bottom"/>
          </w:tcPr>
          <w:p w:rsidR="008E4040" w:rsidRDefault="008E4040" w:rsidP="0032628A">
            <w:pPr>
              <w:pStyle w:val="Normalindentado2"/>
              <w:spacing w:line="360" w:lineRule="auto"/>
              <w:ind w:left="0"/>
              <w:jc w:val="both"/>
            </w:pPr>
            <w:r>
              <w:t>Tipo de usuario</w:t>
            </w:r>
          </w:p>
        </w:tc>
        <w:tc>
          <w:tcPr>
            <w:tcW w:w="5554" w:type="dxa"/>
            <w:tcBorders>
              <w:top w:val="single" w:sz="4" w:space="0" w:color="292929"/>
              <w:left w:val="double" w:sz="6" w:space="0" w:color="292929"/>
              <w:bottom w:val="single" w:sz="4" w:space="0" w:color="292929"/>
              <w:right w:val="single" w:sz="4" w:space="0" w:color="292929"/>
            </w:tcBorders>
            <w:shd w:val="clear" w:color="auto" w:fill="auto"/>
            <w:vAlign w:val="bottom"/>
          </w:tcPr>
          <w:p w:rsidR="00023D7C" w:rsidRDefault="00023D7C" w:rsidP="0032628A">
            <w:pPr>
              <w:pStyle w:val="Normalindentado2"/>
              <w:spacing w:line="360" w:lineRule="auto"/>
              <w:ind w:left="0"/>
              <w:jc w:val="both"/>
            </w:pPr>
            <w:r>
              <w:t>Etiquetador</w:t>
            </w:r>
            <w:r w:rsidR="00625E2D">
              <w:t>.</w:t>
            </w:r>
          </w:p>
        </w:tc>
      </w:tr>
      <w:tr w:rsidR="008E4040">
        <w:tc>
          <w:tcPr>
            <w:tcW w:w="2517" w:type="dxa"/>
            <w:tcBorders>
              <w:top w:val="single" w:sz="4" w:space="0" w:color="292929"/>
              <w:left w:val="single" w:sz="4" w:space="0" w:color="292929"/>
              <w:bottom w:val="single" w:sz="4" w:space="0" w:color="292929"/>
            </w:tcBorders>
            <w:shd w:val="clear" w:color="auto" w:fill="EAEAEA"/>
          </w:tcPr>
          <w:p w:rsidR="008E4040" w:rsidRDefault="008E4040" w:rsidP="0032628A">
            <w:pPr>
              <w:pStyle w:val="Normalindentado2"/>
              <w:spacing w:line="360" w:lineRule="auto"/>
              <w:ind w:left="0"/>
              <w:jc w:val="both"/>
            </w:pPr>
            <w:r>
              <w:t>Formación</w:t>
            </w:r>
          </w:p>
        </w:tc>
        <w:tc>
          <w:tcPr>
            <w:tcW w:w="5554" w:type="dxa"/>
            <w:tcBorders>
              <w:top w:val="single" w:sz="4" w:space="0" w:color="292929"/>
              <w:left w:val="double" w:sz="6" w:space="0" w:color="292929"/>
              <w:bottom w:val="single" w:sz="4" w:space="0" w:color="292929"/>
              <w:right w:val="single" w:sz="4" w:space="0" w:color="292929"/>
            </w:tcBorders>
            <w:shd w:val="clear" w:color="auto" w:fill="auto"/>
          </w:tcPr>
          <w:p w:rsidR="008E4040" w:rsidRDefault="00023D7C" w:rsidP="0032628A">
            <w:pPr>
              <w:pStyle w:val="Normalindentado2"/>
              <w:spacing w:line="360" w:lineRule="auto"/>
              <w:ind w:left="0"/>
              <w:jc w:val="both"/>
            </w:pPr>
            <w:r>
              <w:t>Afín a tecnologías de la información</w:t>
            </w:r>
            <w:r w:rsidR="00625E2D">
              <w:t>.</w:t>
            </w:r>
          </w:p>
        </w:tc>
      </w:tr>
      <w:tr w:rsidR="008E4040">
        <w:tc>
          <w:tcPr>
            <w:tcW w:w="2517" w:type="dxa"/>
            <w:tcBorders>
              <w:top w:val="single" w:sz="4" w:space="0" w:color="292929"/>
              <w:left w:val="single" w:sz="4" w:space="0" w:color="292929"/>
              <w:bottom w:val="single" w:sz="4" w:space="0" w:color="292929"/>
            </w:tcBorders>
            <w:shd w:val="clear" w:color="auto" w:fill="EAEAEA"/>
          </w:tcPr>
          <w:p w:rsidR="008E4040" w:rsidRDefault="008E4040" w:rsidP="0032628A">
            <w:pPr>
              <w:pStyle w:val="Normalindentado2"/>
              <w:spacing w:line="360" w:lineRule="auto"/>
              <w:ind w:left="0"/>
              <w:jc w:val="both"/>
            </w:pPr>
            <w:r>
              <w:t>Habilidades</w:t>
            </w:r>
          </w:p>
        </w:tc>
        <w:tc>
          <w:tcPr>
            <w:tcW w:w="5554" w:type="dxa"/>
            <w:tcBorders>
              <w:top w:val="single" w:sz="4" w:space="0" w:color="292929"/>
              <w:left w:val="double" w:sz="6" w:space="0" w:color="292929"/>
              <w:bottom w:val="single" w:sz="4" w:space="0" w:color="292929"/>
              <w:right w:val="single" w:sz="4" w:space="0" w:color="292929"/>
            </w:tcBorders>
            <w:shd w:val="clear" w:color="auto" w:fill="auto"/>
          </w:tcPr>
          <w:p w:rsidR="008E4040" w:rsidRDefault="005939BB" w:rsidP="0032628A">
            <w:pPr>
              <w:pStyle w:val="Normalindentado2"/>
              <w:spacing w:line="360" w:lineRule="auto"/>
              <w:ind w:left="0"/>
              <w:jc w:val="both"/>
            </w:pPr>
            <w:r>
              <w:t>Manejo esencial de un sistema de cómputo.</w:t>
            </w:r>
          </w:p>
        </w:tc>
      </w:tr>
      <w:tr w:rsidR="008E4040">
        <w:tc>
          <w:tcPr>
            <w:tcW w:w="2517" w:type="dxa"/>
            <w:tcBorders>
              <w:top w:val="single" w:sz="4" w:space="0" w:color="292929"/>
              <w:left w:val="single" w:sz="4" w:space="0" w:color="292929"/>
              <w:bottom w:val="single" w:sz="4" w:space="0" w:color="292929"/>
            </w:tcBorders>
            <w:shd w:val="clear" w:color="auto" w:fill="EAEAEA"/>
          </w:tcPr>
          <w:p w:rsidR="008E4040" w:rsidRDefault="008E4040" w:rsidP="0032628A">
            <w:pPr>
              <w:pStyle w:val="Normalindentado2"/>
              <w:spacing w:line="360" w:lineRule="auto"/>
              <w:ind w:left="0"/>
              <w:jc w:val="both"/>
            </w:pPr>
            <w:r>
              <w:t>Actividades</w:t>
            </w:r>
          </w:p>
        </w:tc>
        <w:tc>
          <w:tcPr>
            <w:tcW w:w="5554" w:type="dxa"/>
            <w:tcBorders>
              <w:top w:val="single" w:sz="4" w:space="0" w:color="292929"/>
              <w:left w:val="double" w:sz="6" w:space="0" w:color="292929"/>
              <w:bottom w:val="single" w:sz="4" w:space="0" w:color="292929"/>
              <w:right w:val="single" w:sz="4" w:space="0" w:color="292929"/>
            </w:tcBorders>
            <w:shd w:val="clear" w:color="auto" w:fill="auto"/>
          </w:tcPr>
          <w:p w:rsidR="008E4040" w:rsidRDefault="00023D7C" w:rsidP="00F31654">
            <w:pPr>
              <w:pStyle w:val="Normalindentado2"/>
              <w:spacing w:line="360" w:lineRule="auto"/>
              <w:ind w:left="0"/>
              <w:jc w:val="both"/>
            </w:pPr>
            <w:r>
              <w:t xml:space="preserve">Marcar los puntos </w:t>
            </w:r>
            <w:r w:rsidR="00F31654">
              <w:t>de los frames correspondientes a los videos del experimento</w:t>
            </w:r>
            <w:r w:rsidR="00625E2D">
              <w:t>.</w:t>
            </w:r>
          </w:p>
        </w:tc>
      </w:tr>
    </w:tbl>
    <w:p w:rsidR="008E4040" w:rsidRDefault="008E4040" w:rsidP="0032628A">
      <w:pPr>
        <w:spacing w:line="360" w:lineRule="auto"/>
        <w:ind w:left="708"/>
        <w:jc w:val="both"/>
      </w:pPr>
    </w:p>
    <w:tbl>
      <w:tblPr>
        <w:tblW w:w="0" w:type="auto"/>
        <w:tblInd w:w="718" w:type="dxa"/>
        <w:tblLayout w:type="fixed"/>
        <w:tblCellMar>
          <w:left w:w="70" w:type="dxa"/>
          <w:right w:w="70" w:type="dxa"/>
        </w:tblCellMar>
        <w:tblLook w:val="0000" w:firstRow="0" w:lastRow="0" w:firstColumn="0" w:lastColumn="0" w:noHBand="0" w:noVBand="0"/>
      </w:tblPr>
      <w:tblGrid>
        <w:gridCol w:w="2517"/>
        <w:gridCol w:w="5554"/>
      </w:tblGrid>
      <w:tr w:rsidR="00B4672D" w:rsidTr="00297406">
        <w:tc>
          <w:tcPr>
            <w:tcW w:w="2517" w:type="dxa"/>
            <w:tcBorders>
              <w:top w:val="single" w:sz="4" w:space="0" w:color="292929"/>
              <w:left w:val="single" w:sz="4" w:space="0" w:color="292929"/>
              <w:bottom w:val="single" w:sz="4" w:space="0" w:color="292929"/>
            </w:tcBorders>
            <w:shd w:val="clear" w:color="auto" w:fill="EAEAEA"/>
            <w:vAlign w:val="bottom"/>
          </w:tcPr>
          <w:p w:rsidR="00B4672D" w:rsidRDefault="00B4672D" w:rsidP="00297406">
            <w:pPr>
              <w:pStyle w:val="Normalindentado2"/>
              <w:spacing w:line="360" w:lineRule="auto"/>
              <w:ind w:left="0"/>
              <w:jc w:val="both"/>
            </w:pPr>
            <w:r>
              <w:t>Tipo de usuario</w:t>
            </w:r>
          </w:p>
        </w:tc>
        <w:tc>
          <w:tcPr>
            <w:tcW w:w="5554" w:type="dxa"/>
            <w:tcBorders>
              <w:top w:val="single" w:sz="4" w:space="0" w:color="292929"/>
              <w:left w:val="double" w:sz="6" w:space="0" w:color="292929"/>
              <w:bottom w:val="single" w:sz="4" w:space="0" w:color="292929"/>
              <w:right w:val="single" w:sz="4" w:space="0" w:color="292929"/>
            </w:tcBorders>
            <w:shd w:val="clear" w:color="auto" w:fill="auto"/>
            <w:vAlign w:val="bottom"/>
          </w:tcPr>
          <w:p w:rsidR="00B4672D" w:rsidRDefault="00625E2D" w:rsidP="00297406">
            <w:pPr>
              <w:pStyle w:val="Normalindentado2"/>
              <w:spacing w:line="360" w:lineRule="auto"/>
              <w:ind w:left="0"/>
              <w:jc w:val="both"/>
            </w:pPr>
            <w:r>
              <w:t>Marcador de pasos.</w:t>
            </w:r>
          </w:p>
        </w:tc>
      </w:tr>
      <w:tr w:rsidR="00B4672D" w:rsidTr="00297406">
        <w:tc>
          <w:tcPr>
            <w:tcW w:w="2517" w:type="dxa"/>
            <w:tcBorders>
              <w:top w:val="single" w:sz="4" w:space="0" w:color="292929"/>
              <w:left w:val="single" w:sz="4" w:space="0" w:color="292929"/>
              <w:bottom w:val="single" w:sz="4" w:space="0" w:color="292929"/>
            </w:tcBorders>
            <w:shd w:val="clear" w:color="auto" w:fill="EAEAEA"/>
          </w:tcPr>
          <w:p w:rsidR="00B4672D" w:rsidRDefault="00B4672D" w:rsidP="00297406">
            <w:pPr>
              <w:pStyle w:val="Normalindentado2"/>
              <w:spacing w:line="360" w:lineRule="auto"/>
              <w:ind w:left="0"/>
              <w:jc w:val="both"/>
            </w:pPr>
            <w:r>
              <w:t>Formación</w:t>
            </w:r>
          </w:p>
        </w:tc>
        <w:tc>
          <w:tcPr>
            <w:tcW w:w="5554" w:type="dxa"/>
            <w:tcBorders>
              <w:top w:val="single" w:sz="4" w:space="0" w:color="292929"/>
              <w:left w:val="double" w:sz="6" w:space="0" w:color="292929"/>
              <w:bottom w:val="single" w:sz="4" w:space="0" w:color="292929"/>
              <w:right w:val="single" w:sz="4" w:space="0" w:color="292929"/>
            </w:tcBorders>
            <w:shd w:val="clear" w:color="auto" w:fill="auto"/>
          </w:tcPr>
          <w:p w:rsidR="00B4672D" w:rsidRDefault="00B4672D" w:rsidP="00297406">
            <w:pPr>
              <w:pStyle w:val="Normalindentado2"/>
              <w:spacing w:line="360" w:lineRule="auto"/>
              <w:ind w:left="0"/>
              <w:jc w:val="both"/>
            </w:pPr>
            <w:r>
              <w:t>Afín a tecnologías de la información</w:t>
            </w:r>
            <w:r w:rsidR="00625E2D">
              <w:t>,</w:t>
            </w:r>
          </w:p>
          <w:p w:rsidR="00625E2D" w:rsidRDefault="00625E2D" w:rsidP="00297406">
            <w:pPr>
              <w:pStyle w:val="Normalindentado2"/>
              <w:spacing w:line="360" w:lineRule="auto"/>
              <w:ind w:left="0"/>
              <w:jc w:val="both"/>
            </w:pPr>
            <w:r>
              <w:t>Conocimiento relativo al experimento específico en que está trabajando.</w:t>
            </w:r>
          </w:p>
        </w:tc>
      </w:tr>
      <w:tr w:rsidR="00B4672D" w:rsidTr="00297406">
        <w:tc>
          <w:tcPr>
            <w:tcW w:w="2517" w:type="dxa"/>
            <w:tcBorders>
              <w:top w:val="single" w:sz="4" w:space="0" w:color="292929"/>
              <w:left w:val="single" w:sz="4" w:space="0" w:color="292929"/>
              <w:bottom w:val="single" w:sz="4" w:space="0" w:color="292929"/>
            </w:tcBorders>
            <w:shd w:val="clear" w:color="auto" w:fill="EAEAEA"/>
          </w:tcPr>
          <w:p w:rsidR="00B4672D" w:rsidRDefault="00B4672D" w:rsidP="00297406">
            <w:pPr>
              <w:pStyle w:val="Normalindentado2"/>
              <w:spacing w:line="360" w:lineRule="auto"/>
              <w:ind w:left="0"/>
              <w:jc w:val="both"/>
            </w:pPr>
            <w:r>
              <w:t>Habilidades</w:t>
            </w:r>
          </w:p>
        </w:tc>
        <w:tc>
          <w:tcPr>
            <w:tcW w:w="5554" w:type="dxa"/>
            <w:tcBorders>
              <w:top w:val="single" w:sz="4" w:space="0" w:color="292929"/>
              <w:left w:val="double" w:sz="6" w:space="0" w:color="292929"/>
              <w:bottom w:val="single" w:sz="4" w:space="0" w:color="292929"/>
              <w:right w:val="single" w:sz="4" w:space="0" w:color="292929"/>
            </w:tcBorders>
            <w:shd w:val="clear" w:color="auto" w:fill="auto"/>
          </w:tcPr>
          <w:p w:rsidR="00B4672D" w:rsidRDefault="00B4672D" w:rsidP="00297406">
            <w:pPr>
              <w:pStyle w:val="Normalindentado2"/>
              <w:spacing w:line="360" w:lineRule="auto"/>
              <w:ind w:left="0"/>
              <w:jc w:val="both"/>
            </w:pPr>
            <w:r>
              <w:t>Manejo esencial de un sistema de cómputo.</w:t>
            </w:r>
          </w:p>
        </w:tc>
      </w:tr>
      <w:tr w:rsidR="00B4672D" w:rsidTr="00297406">
        <w:tc>
          <w:tcPr>
            <w:tcW w:w="2517" w:type="dxa"/>
            <w:tcBorders>
              <w:top w:val="single" w:sz="4" w:space="0" w:color="292929"/>
              <w:left w:val="single" w:sz="4" w:space="0" w:color="292929"/>
              <w:bottom w:val="single" w:sz="4" w:space="0" w:color="292929"/>
            </w:tcBorders>
            <w:shd w:val="clear" w:color="auto" w:fill="EAEAEA"/>
          </w:tcPr>
          <w:p w:rsidR="00B4672D" w:rsidRDefault="00B4672D" w:rsidP="00297406">
            <w:pPr>
              <w:pStyle w:val="Normalindentado2"/>
              <w:spacing w:line="360" w:lineRule="auto"/>
              <w:ind w:left="0"/>
              <w:jc w:val="both"/>
            </w:pPr>
            <w:r>
              <w:t>Actividades</w:t>
            </w:r>
          </w:p>
        </w:tc>
        <w:tc>
          <w:tcPr>
            <w:tcW w:w="5554" w:type="dxa"/>
            <w:tcBorders>
              <w:top w:val="single" w:sz="4" w:space="0" w:color="292929"/>
              <w:left w:val="double" w:sz="6" w:space="0" w:color="292929"/>
              <w:bottom w:val="single" w:sz="4" w:space="0" w:color="292929"/>
              <w:right w:val="single" w:sz="4" w:space="0" w:color="292929"/>
            </w:tcBorders>
            <w:shd w:val="clear" w:color="auto" w:fill="auto"/>
          </w:tcPr>
          <w:p w:rsidR="00B4672D" w:rsidRDefault="00625E2D" w:rsidP="00297406">
            <w:pPr>
              <w:pStyle w:val="Normalindentado2"/>
              <w:spacing w:line="360" w:lineRule="auto"/>
              <w:ind w:left="0"/>
              <w:jc w:val="both"/>
            </w:pPr>
            <w:r>
              <w:t>Selecciona los pasos útiles para realizar los análisis posteriores y los exporta a un formato apropiado para tales fines.</w:t>
            </w:r>
          </w:p>
        </w:tc>
      </w:tr>
    </w:tbl>
    <w:p w:rsidR="00B4672D" w:rsidRDefault="00B4672D" w:rsidP="00B4672D">
      <w:pPr>
        <w:spacing w:line="360" w:lineRule="auto"/>
        <w:ind w:left="708"/>
        <w:jc w:val="both"/>
      </w:pPr>
    </w:p>
    <w:p w:rsidR="008E4040" w:rsidRDefault="008E4040" w:rsidP="00023D7C">
      <w:pPr>
        <w:spacing w:line="360" w:lineRule="auto"/>
        <w:jc w:val="both"/>
      </w:pPr>
    </w:p>
    <w:p w:rsidR="008E4040" w:rsidRDefault="008E4040" w:rsidP="0032628A">
      <w:pPr>
        <w:pStyle w:val="Ttulo2"/>
        <w:spacing w:line="360" w:lineRule="auto"/>
        <w:jc w:val="both"/>
      </w:pPr>
      <w:bookmarkStart w:id="13" w:name="_Toc476664513"/>
      <w:r>
        <w:t>Restricciones</w:t>
      </w:r>
      <w:bookmarkEnd w:id="13"/>
    </w:p>
    <w:p w:rsidR="008E4040" w:rsidRPr="0006414D" w:rsidRDefault="0006414D" w:rsidP="0081617A">
      <w:pPr>
        <w:pStyle w:val="guiazul"/>
        <w:spacing w:line="360" w:lineRule="auto"/>
        <w:ind w:left="708"/>
        <w:jc w:val="both"/>
        <w:rPr>
          <w:i w:val="0"/>
          <w:color w:val="000000" w:themeColor="text1"/>
          <w:szCs w:val="36"/>
        </w:rPr>
      </w:pPr>
      <w:r>
        <w:rPr>
          <w:i w:val="0"/>
          <w:color w:val="000000" w:themeColor="text1"/>
          <w:szCs w:val="36"/>
        </w:rPr>
        <w:t>Este programa se encuentra limitado por la calidad con que se lleven a cabo los experimentos con los que trabaja, esto es calidad de los vídeos, preparación correcta de los sujetos de prueba y otras consideraciones que puedan influir en la caminata y su grabado.</w:t>
      </w:r>
    </w:p>
    <w:p w:rsidR="008E4040" w:rsidRDefault="008E4040" w:rsidP="0032628A">
      <w:pPr>
        <w:pStyle w:val="Ttulo2"/>
        <w:spacing w:line="360" w:lineRule="auto"/>
        <w:jc w:val="both"/>
      </w:pPr>
      <w:bookmarkStart w:id="14" w:name="_Toc476664514"/>
      <w:r>
        <w:t>Suposiciones y dependencias</w:t>
      </w:r>
      <w:bookmarkEnd w:id="14"/>
    </w:p>
    <w:p w:rsidR="008E4040" w:rsidRDefault="0006414D" w:rsidP="0081617A">
      <w:pPr>
        <w:pStyle w:val="guiazul"/>
        <w:spacing w:line="360" w:lineRule="auto"/>
        <w:ind w:left="708"/>
        <w:jc w:val="both"/>
        <w:rPr>
          <w:i w:val="0"/>
          <w:color w:val="000000" w:themeColor="text1"/>
          <w:szCs w:val="36"/>
        </w:rPr>
      </w:pPr>
      <w:r>
        <w:rPr>
          <w:i w:val="0"/>
          <w:color w:val="000000" w:themeColor="text1"/>
          <w:szCs w:val="36"/>
        </w:rPr>
        <w:t>Para realizar la instalación del software exitosamente y ejecutarlo sin problemas se deben cumplir las siguientes condiciones:</w:t>
      </w:r>
    </w:p>
    <w:p w:rsidR="0006414D" w:rsidRDefault="0006414D" w:rsidP="0006414D">
      <w:pPr>
        <w:pStyle w:val="guiazul"/>
        <w:numPr>
          <w:ilvl w:val="0"/>
          <w:numId w:val="5"/>
        </w:numPr>
        <w:spacing w:line="360" w:lineRule="auto"/>
        <w:jc w:val="both"/>
        <w:rPr>
          <w:i w:val="0"/>
          <w:color w:val="000000" w:themeColor="text1"/>
          <w:szCs w:val="36"/>
        </w:rPr>
      </w:pPr>
      <w:r>
        <w:rPr>
          <w:i w:val="0"/>
          <w:color w:val="000000" w:themeColor="text1"/>
          <w:szCs w:val="36"/>
        </w:rPr>
        <w:t>Tener instalada una distribución de GNU/Linux, de preferencia una basada en Debian. como Ubuntu 16.04.</w:t>
      </w:r>
    </w:p>
    <w:p w:rsidR="0006414D" w:rsidRDefault="00873D18" w:rsidP="0006414D">
      <w:pPr>
        <w:pStyle w:val="guiazul"/>
        <w:numPr>
          <w:ilvl w:val="0"/>
          <w:numId w:val="5"/>
        </w:numPr>
        <w:spacing w:line="360" w:lineRule="auto"/>
        <w:jc w:val="both"/>
        <w:rPr>
          <w:i w:val="0"/>
          <w:color w:val="000000" w:themeColor="text1"/>
          <w:szCs w:val="36"/>
        </w:rPr>
      </w:pPr>
      <w:r>
        <w:rPr>
          <w:i w:val="0"/>
          <w:color w:val="000000" w:themeColor="text1"/>
          <w:szCs w:val="36"/>
        </w:rPr>
        <w:t>Tener instalada la biblioteca OpenCv en su versión 2.4, esta deberá provenir de la página oficial para incluir algunos módulos no disponibles por defecto en Debian y Ubuntu.</w:t>
      </w:r>
    </w:p>
    <w:p w:rsidR="00873D18" w:rsidRDefault="00873D18" w:rsidP="0006414D">
      <w:pPr>
        <w:pStyle w:val="guiazul"/>
        <w:numPr>
          <w:ilvl w:val="0"/>
          <w:numId w:val="5"/>
        </w:numPr>
        <w:spacing w:line="360" w:lineRule="auto"/>
        <w:jc w:val="both"/>
        <w:rPr>
          <w:i w:val="0"/>
          <w:color w:val="000000" w:themeColor="text1"/>
          <w:szCs w:val="36"/>
        </w:rPr>
      </w:pPr>
      <w:r>
        <w:rPr>
          <w:i w:val="0"/>
          <w:color w:val="000000" w:themeColor="text1"/>
          <w:szCs w:val="36"/>
        </w:rPr>
        <w:lastRenderedPageBreak/>
        <w:t>Tener instalados los siguientes módulos de la biblioteca Qt:</w:t>
      </w:r>
    </w:p>
    <w:p w:rsidR="00873D18" w:rsidRDefault="00873D18" w:rsidP="00873D18">
      <w:pPr>
        <w:pStyle w:val="guiazul"/>
        <w:numPr>
          <w:ilvl w:val="1"/>
          <w:numId w:val="5"/>
        </w:numPr>
        <w:spacing w:line="360" w:lineRule="auto"/>
        <w:jc w:val="both"/>
        <w:rPr>
          <w:i w:val="0"/>
          <w:color w:val="000000" w:themeColor="text1"/>
          <w:szCs w:val="36"/>
        </w:rPr>
      </w:pPr>
      <w:r w:rsidRPr="00873D18">
        <w:rPr>
          <w:i w:val="0"/>
          <w:color w:val="000000" w:themeColor="text1"/>
          <w:szCs w:val="36"/>
        </w:rPr>
        <w:t>libqt5core5a</w:t>
      </w:r>
      <w:r>
        <w:rPr>
          <w:i w:val="0"/>
          <w:color w:val="000000" w:themeColor="text1"/>
          <w:szCs w:val="36"/>
        </w:rPr>
        <w:t>.</w:t>
      </w:r>
    </w:p>
    <w:p w:rsidR="00873D18" w:rsidRDefault="00873D18" w:rsidP="00873D18">
      <w:pPr>
        <w:pStyle w:val="guiazul"/>
        <w:numPr>
          <w:ilvl w:val="1"/>
          <w:numId w:val="5"/>
        </w:numPr>
        <w:spacing w:line="360" w:lineRule="auto"/>
        <w:jc w:val="both"/>
        <w:rPr>
          <w:i w:val="0"/>
          <w:color w:val="000000" w:themeColor="text1"/>
          <w:szCs w:val="36"/>
        </w:rPr>
      </w:pPr>
      <w:r w:rsidRPr="00873D18">
        <w:rPr>
          <w:i w:val="0"/>
          <w:color w:val="000000" w:themeColor="text1"/>
          <w:szCs w:val="36"/>
        </w:rPr>
        <w:t>libqt5widgets5</w:t>
      </w:r>
      <w:r>
        <w:rPr>
          <w:i w:val="0"/>
          <w:color w:val="000000" w:themeColor="text1"/>
          <w:szCs w:val="36"/>
        </w:rPr>
        <w:t>.</w:t>
      </w:r>
    </w:p>
    <w:p w:rsidR="00873D18" w:rsidRDefault="00873D18" w:rsidP="00F31AF1">
      <w:pPr>
        <w:pStyle w:val="guiazul"/>
        <w:numPr>
          <w:ilvl w:val="1"/>
          <w:numId w:val="5"/>
        </w:numPr>
        <w:spacing w:line="360" w:lineRule="auto"/>
        <w:jc w:val="both"/>
        <w:rPr>
          <w:i w:val="0"/>
          <w:color w:val="000000" w:themeColor="text1"/>
          <w:szCs w:val="36"/>
        </w:rPr>
      </w:pPr>
      <w:r w:rsidRPr="00873D18">
        <w:rPr>
          <w:i w:val="0"/>
          <w:color w:val="000000" w:themeColor="text1"/>
          <w:szCs w:val="36"/>
        </w:rPr>
        <w:t>libqt5gui5</w:t>
      </w:r>
      <w:r>
        <w:rPr>
          <w:i w:val="0"/>
          <w:color w:val="000000" w:themeColor="text1"/>
          <w:szCs w:val="36"/>
        </w:rPr>
        <w:t>.</w:t>
      </w:r>
    </w:p>
    <w:p w:rsidR="00F31AF1" w:rsidRDefault="00F31AF1" w:rsidP="00F31AF1">
      <w:pPr>
        <w:pStyle w:val="guiazul"/>
        <w:numPr>
          <w:ilvl w:val="1"/>
          <w:numId w:val="5"/>
        </w:numPr>
        <w:spacing w:line="360" w:lineRule="auto"/>
        <w:jc w:val="both"/>
        <w:rPr>
          <w:i w:val="0"/>
          <w:color w:val="000000" w:themeColor="text1"/>
          <w:szCs w:val="36"/>
        </w:rPr>
      </w:pPr>
      <w:r>
        <w:rPr>
          <w:i w:val="0"/>
          <w:color w:val="000000" w:themeColor="text1"/>
          <w:szCs w:val="36"/>
        </w:rPr>
        <w:t>libqt5base5-private.</w:t>
      </w:r>
    </w:p>
    <w:p w:rsidR="00CD7013" w:rsidRPr="00F31AF1" w:rsidRDefault="00CD7013" w:rsidP="00CD7013">
      <w:pPr>
        <w:pStyle w:val="guiazul"/>
        <w:numPr>
          <w:ilvl w:val="0"/>
          <w:numId w:val="5"/>
        </w:numPr>
        <w:spacing w:line="360" w:lineRule="auto"/>
        <w:jc w:val="both"/>
        <w:rPr>
          <w:i w:val="0"/>
          <w:color w:val="000000" w:themeColor="text1"/>
          <w:szCs w:val="36"/>
        </w:rPr>
      </w:pPr>
      <w:r>
        <w:rPr>
          <w:i w:val="0"/>
          <w:color w:val="000000" w:themeColor="text1"/>
          <w:szCs w:val="36"/>
        </w:rPr>
        <w:t>Para su compilación el software depende de la biblioteca qtxlsx: http://qtxlsx.debao.me.</w:t>
      </w:r>
      <w:bookmarkStart w:id="15" w:name="_GoBack"/>
      <w:bookmarkEnd w:id="15"/>
    </w:p>
    <w:p w:rsidR="008E4040" w:rsidRDefault="008E4040" w:rsidP="005016B7">
      <w:pPr>
        <w:pStyle w:val="Ttulo2"/>
        <w:spacing w:line="360" w:lineRule="auto"/>
        <w:jc w:val="both"/>
      </w:pPr>
      <w:bookmarkStart w:id="16" w:name="_Toc476664515"/>
      <w:r>
        <w:t>Evolución previsible del sistema</w:t>
      </w:r>
      <w:bookmarkEnd w:id="16"/>
    </w:p>
    <w:p w:rsidR="008E4040" w:rsidRPr="00DE1801" w:rsidRDefault="00DE1801" w:rsidP="0081617A">
      <w:pPr>
        <w:pStyle w:val="guiazul"/>
        <w:spacing w:line="360" w:lineRule="auto"/>
        <w:ind w:left="708"/>
        <w:jc w:val="both"/>
        <w:rPr>
          <w:i w:val="0"/>
          <w:color w:val="000000" w:themeColor="text1"/>
          <w:szCs w:val="36"/>
        </w:rPr>
      </w:pPr>
      <w:r>
        <w:rPr>
          <w:i w:val="0"/>
          <w:color w:val="000000" w:themeColor="text1"/>
          <w:szCs w:val="36"/>
        </w:rPr>
        <w:t>Se prevén varias ampliaciones al sistema dentro del corto y mediano plazo. En primer lugar la introducción de una base datos centralizada para almacenar los datos de todos los experimentos, además de algunas mejoras en el túnel destinado a las caminatas, las cuales podrían incluir la adición de cámaras y la posibilidad de obtener información sobre profundidad. Posteriormente se podrían automatizar los procesos de rastreo de puntos y an</w:t>
      </w:r>
      <w:r w:rsidR="005A7FB1">
        <w:rPr>
          <w:i w:val="0"/>
          <w:color w:val="000000" w:themeColor="text1"/>
          <w:szCs w:val="36"/>
        </w:rPr>
        <w:t>álisis de resultados.</w:t>
      </w:r>
      <w:r w:rsidR="00805240">
        <w:rPr>
          <w:i w:val="0"/>
          <w:color w:val="000000" w:themeColor="text1"/>
          <w:szCs w:val="36"/>
        </w:rPr>
        <w:t xml:space="preserve"> Finalmente también sería deseable conectar el programa con el túnel.</w:t>
      </w:r>
    </w:p>
    <w:p w:rsidR="0014532D" w:rsidRDefault="0014532D" w:rsidP="0032628A">
      <w:pPr>
        <w:pStyle w:val="Normalindentado2"/>
        <w:spacing w:line="360" w:lineRule="auto"/>
        <w:jc w:val="both"/>
      </w:pPr>
    </w:p>
    <w:p w:rsidR="008E4040" w:rsidRDefault="008E4040" w:rsidP="0032628A">
      <w:pPr>
        <w:pStyle w:val="Ttulo1"/>
        <w:spacing w:line="360" w:lineRule="auto"/>
        <w:jc w:val="both"/>
      </w:pPr>
      <w:bookmarkStart w:id="17" w:name="_Toc476664516"/>
      <w:r>
        <w:t>Requisitos específicos</w:t>
      </w:r>
      <w:bookmarkEnd w:id="17"/>
    </w:p>
    <w:p w:rsidR="008E4040" w:rsidRDefault="008E4040" w:rsidP="0032628A">
      <w:pPr>
        <w:pStyle w:val="guiazul"/>
        <w:spacing w:line="360" w:lineRule="auto"/>
        <w:ind w:left="360"/>
        <w:jc w:val="both"/>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0C4125" w:rsidRDefault="008E4040" w:rsidP="0032628A">
            <w:pPr>
              <w:pStyle w:val="Normalindentado1"/>
              <w:spacing w:line="360" w:lineRule="auto"/>
              <w:ind w:left="0"/>
              <w:jc w:val="both"/>
            </w:pPr>
            <w:r>
              <w:t>RF01</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0C611F" w:rsidP="0032628A">
            <w:pPr>
              <w:pStyle w:val="Normalindentado1"/>
              <w:spacing w:line="360" w:lineRule="auto"/>
              <w:ind w:left="0"/>
              <w:jc w:val="both"/>
            </w:pPr>
            <w:r>
              <w:t>Abrir proyecto</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Tipo</w:t>
            </w:r>
          </w:p>
        </w:tc>
        <w:bookmarkStart w:id="18" w:name="__Fieldmark__0_1447878430"/>
        <w:tc>
          <w:tcPr>
            <w:tcW w:w="1800" w:type="dxa"/>
            <w:tcBorders>
              <w:top w:val="single" w:sz="4" w:space="0" w:color="000000"/>
              <w:left w:val="double" w:sz="4" w:space="0" w:color="000000"/>
              <w:bottom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bookmarkEnd w:id="18"/>
            <w:r>
              <w:t xml:space="preserve"> Requisito</w:t>
            </w:r>
          </w:p>
        </w:tc>
        <w:bookmarkStart w:id="19" w:name="__Fieldmark__1_1447878430"/>
        <w:tc>
          <w:tcPr>
            <w:tcW w:w="3974" w:type="dxa"/>
            <w:gridSpan w:val="2"/>
            <w:tcBorders>
              <w:top w:val="sing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19"/>
            <w:r>
              <w:t xml:space="preserve"> Restricción</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664B48" w:rsidP="0032628A">
            <w:pPr>
              <w:pStyle w:val="Normalindentado1"/>
              <w:spacing w:line="360" w:lineRule="auto"/>
              <w:ind w:left="0"/>
              <w:jc w:val="both"/>
            </w:pPr>
            <w:r>
              <w:t>Planteamiento</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Prioridad del requisito</w:t>
            </w:r>
          </w:p>
        </w:tc>
        <w:bookmarkStart w:id="20" w:name="__Fieldmark__2_1447878430"/>
        <w:tc>
          <w:tcPr>
            <w:tcW w:w="1800" w:type="dxa"/>
            <w:tcBorders>
              <w:top w:val="single" w:sz="4" w:space="0" w:color="000000"/>
              <w:left w:val="double" w:sz="4" w:space="0" w:color="000000"/>
              <w:bottom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bookmarkEnd w:id="20"/>
            <w:r>
              <w:t xml:space="preserve"> Alta/Esencial</w:t>
            </w:r>
          </w:p>
        </w:tc>
        <w:bookmarkStart w:id="21" w:name="__Fieldmark__3_1447878430"/>
        <w:tc>
          <w:tcPr>
            <w:tcW w:w="1980" w:type="dxa"/>
            <w:tcBorders>
              <w:top w:val="single" w:sz="4" w:space="0" w:color="000000"/>
              <w:bottom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21"/>
            <w:r>
              <w:t xml:space="preserve"> Media/Deseado</w:t>
            </w:r>
          </w:p>
        </w:tc>
        <w:bookmarkStart w:id="22" w:name="__Fieldmark__4_1447878430"/>
        <w:tc>
          <w:tcPr>
            <w:tcW w:w="1994" w:type="dxa"/>
            <w:tcBorders>
              <w:top w:val="sing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22"/>
            <w:r>
              <w:t xml:space="preserve"> Baja/ Opcional</w:t>
            </w:r>
          </w:p>
        </w:tc>
      </w:tr>
    </w:tbl>
    <w:p w:rsidR="008E4040" w:rsidRDefault="008E4040" w:rsidP="0032628A">
      <w:pPr>
        <w:pStyle w:val="guiazul"/>
        <w:spacing w:line="360" w:lineRule="auto"/>
        <w:ind w:left="360"/>
        <w:jc w:val="both"/>
      </w:pPr>
    </w:p>
    <w:p w:rsidR="008E4040" w:rsidRDefault="008E4040" w:rsidP="0032628A">
      <w:pPr>
        <w:pStyle w:val="guiazul"/>
        <w:spacing w:line="360" w:lineRule="auto"/>
        <w:ind w:left="360"/>
        <w:jc w:val="both"/>
        <w:rPr>
          <w:i w:val="0"/>
          <w:color w:val="auto"/>
        </w:rPr>
      </w:pPr>
      <w:r>
        <w:rPr>
          <w:i w:val="0"/>
          <w:color w:val="auto"/>
        </w:rPr>
        <w:t xml:space="preserve">El sistema contará con </w:t>
      </w:r>
      <w:r w:rsidR="00696CA4">
        <w:rPr>
          <w:i w:val="0"/>
          <w:color w:val="auto"/>
        </w:rPr>
        <w:t>un menú que permita abrir un archivo .rat, el cual contiene los nombres de los tres videos que conforman una toma. Al abrir un archivo se despliega una ventana que contiene los nombres de los videos, los cuales pueden ser cargados en el software para marcar sus frames</w:t>
      </w:r>
    </w:p>
    <w:p w:rsidR="008E4040" w:rsidRDefault="008E4040" w:rsidP="0032628A">
      <w:pPr>
        <w:pStyle w:val="guiazul"/>
        <w:spacing w:line="360" w:lineRule="auto"/>
        <w:ind w:left="360"/>
        <w:jc w:val="both"/>
        <w:rPr>
          <w:i w:val="0"/>
          <w:color w:val="auto"/>
        </w:rPr>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t>RF02</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54134B" w:rsidP="0032628A">
            <w:pPr>
              <w:pStyle w:val="Normalindentado1"/>
              <w:spacing w:line="360" w:lineRule="auto"/>
              <w:ind w:left="0"/>
              <w:jc w:val="both"/>
            </w:pPr>
            <w:r>
              <w:t>Marcar puntos</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Tipo</w:t>
            </w:r>
          </w:p>
        </w:tc>
        <w:bookmarkStart w:id="23" w:name="__Fieldmark__5_1447878430"/>
        <w:tc>
          <w:tcPr>
            <w:tcW w:w="1800" w:type="dxa"/>
            <w:tcBorders>
              <w:top w:val="single" w:sz="4" w:space="0" w:color="000000"/>
              <w:left w:val="double" w:sz="4" w:space="0" w:color="000000"/>
              <w:bottom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bookmarkEnd w:id="23"/>
            <w:r>
              <w:t xml:space="preserve"> Requisito</w:t>
            </w:r>
          </w:p>
        </w:tc>
        <w:bookmarkStart w:id="24" w:name="__Fieldmark__6_1447878430"/>
        <w:tc>
          <w:tcPr>
            <w:tcW w:w="3974" w:type="dxa"/>
            <w:gridSpan w:val="2"/>
            <w:tcBorders>
              <w:top w:val="sing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24"/>
            <w:r>
              <w:t xml:space="preserve"> Restricción</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664B48" w:rsidP="0032628A">
            <w:pPr>
              <w:pStyle w:val="Normalindentado1"/>
              <w:spacing w:line="360" w:lineRule="auto"/>
              <w:ind w:left="0"/>
              <w:jc w:val="both"/>
            </w:pPr>
            <w:r>
              <w:t>Planteamiento</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Prioridad del requisito</w:t>
            </w:r>
          </w:p>
        </w:tc>
        <w:bookmarkStart w:id="25" w:name="__Fieldmark__7_1447878430"/>
        <w:tc>
          <w:tcPr>
            <w:tcW w:w="1800" w:type="dxa"/>
            <w:tcBorders>
              <w:top w:val="single" w:sz="4" w:space="0" w:color="000000"/>
              <w:left w:val="double" w:sz="4" w:space="0" w:color="000000"/>
              <w:bottom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bookmarkEnd w:id="25"/>
            <w:r>
              <w:t xml:space="preserve"> Alta/Esencial</w:t>
            </w:r>
          </w:p>
        </w:tc>
        <w:bookmarkStart w:id="26" w:name="__Fieldmark__8_1447878430"/>
        <w:tc>
          <w:tcPr>
            <w:tcW w:w="1980" w:type="dxa"/>
            <w:tcBorders>
              <w:top w:val="single" w:sz="4" w:space="0" w:color="000000"/>
              <w:bottom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26"/>
            <w:r>
              <w:t xml:space="preserve"> Media/Deseado</w:t>
            </w:r>
          </w:p>
        </w:tc>
        <w:bookmarkStart w:id="27" w:name="__Fieldmark__9_1447878430"/>
        <w:tc>
          <w:tcPr>
            <w:tcW w:w="1994" w:type="dxa"/>
            <w:tcBorders>
              <w:top w:val="sing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27"/>
            <w:r>
              <w:t xml:space="preserve"> Baja/ Opcional</w:t>
            </w:r>
          </w:p>
        </w:tc>
      </w:tr>
    </w:tbl>
    <w:p w:rsidR="008E4040" w:rsidRDefault="008E4040" w:rsidP="0032628A">
      <w:pPr>
        <w:spacing w:line="360" w:lineRule="auto"/>
        <w:ind w:left="360"/>
        <w:jc w:val="both"/>
      </w:pPr>
    </w:p>
    <w:p w:rsidR="008E4040" w:rsidRDefault="0054134B" w:rsidP="0032628A">
      <w:pPr>
        <w:spacing w:line="360" w:lineRule="auto"/>
        <w:ind w:left="360"/>
        <w:jc w:val="both"/>
      </w:pPr>
      <w:r>
        <w:lastRenderedPageBreak/>
        <w:t>En cada frame de los videos es posible marcar de 1 a 5 puntos, mismos que</w:t>
      </w:r>
      <w:r w:rsidR="0081617A">
        <w:t>,</w:t>
      </w:r>
      <w:r>
        <w:t xml:space="preserve"> una vez </w:t>
      </w:r>
      <w:r w:rsidR="0081617A">
        <w:t>etiquetados</w:t>
      </w:r>
      <w:r>
        <w:t xml:space="preserve"> en la imagen pueden ser arrastrados y posicionados en una nueva coordenada.</w:t>
      </w:r>
    </w:p>
    <w:p w:rsidR="008E4040" w:rsidRDefault="008E4040" w:rsidP="0032628A">
      <w:pPr>
        <w:spacing w:line="360" w:lineRule="auto"/>
        <w:ind w:left="360"/>
        <w:jc w:val="both"/>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t>RF03</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54134B" w:rsidP="0032628A">
            <w:pPr>
              <w:pStyle w:val="Normalindentado1"/>
              <w:spacing w:line="360" w:lineRule="auto"/>
              <w:ind w:left="0"/>
              <w:jc w:val="both"/>
            </w:pPr>
            <w:r>
              <w:t>Traer esqueleto</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Tipo</w:t>
            </w:r>
          </w:p>
        </w:tc>
        <w:bookmarkStart w:id="28" w:name="__Fieldmark__10_1447878430"/>
        <w:tc>
          <w:tcPr>
            <w:tcW w:w="1800" w:type="dxa"/>
            <w:tcBorders>
              <w:top w:val="single" w:sz="4" w:space="0" w:color="000000"/>
              <w:left w:val="double" w:sz="4" w:space="0" w:color="000000"/>
              <w:bottom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bookmarkEnd w:id="28"/>
            <w:r>
              <w:t xml:space="preserve"> Requisito</w:t>
            </w:r>
          </w:p>
        </w:tc>
        <w:bookmarkStart w:id="29" w:name="__Fieldmark__11_1447878430"/>
        <w:tc>
          <w:tcPr>
            <w:tcW w:w="3974" w:type="dxa"/>
            <w:gridSpan w:val="2"/>
            <w:tcBorders>
              <w:top w:val="sing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29"/>
            <w:r>
              <w:t xml:space="preserve"> Restricción</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664B48" w:rsidP="0032628A">
            <w:pPr>
              <w:pStyle w:val="Normalindentado1"/>
              <w:spacing w:line="360" w:lineRule="auto"/>
              <w:ind w:left="0"/>
              <w:jc w:val="both"/>
            </w:pPr>
            <w:r>
              <w:t>Planteamiento</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8E4040" w:rsidRDefault="0054134B"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Alta/Esencial</w:t>
            </w:r>
          </w:p>
        </w:tc>
        <w:tc>
          <w:tcPr>
            <w:tcW w:w="1980" w:type="dxa"/>
            <w:tcBorders>
              <w:top w:val="single" w:sz="4" w:space="0" w:color="000000"/>
              <w:bottom w:val="single" w:sz="4" w:space="0" w:color="000000"/>
            </w:tcBorders>
            <w:shd w:val="clear" w:color="auto" w:fill="auto"/>
          </w:tcPr>
          <w:p w:rsidR="008E4040" w:rsidRDefault="0054134B" w:rsidP="0032628A">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Media/Deseado</w:t>
            </w:r>
          </w:p>
        </w:tc>
        <w:bookmarkStart w:id="30" w:name="__Fieldmark__14_1447878430"/>
        <w:tc>
          <w:tcPr>
            <w:tcW w:w="1994" w:type="dxa"/>
            <w:tcBorders>
              <w:top w:val="sing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30"/>
            <w:r>
              <w:t xml:space="preserve"> Baja/ Opcional</w:t>
            </w:r>
          </w:p>
        </w:tc>
      </w:tr>
    </w:tbl>
    <w:p w:rsidR="008E4040" w:rsidRDefault="008E4040" w:rsidP="0032628A">
      <w:pPr>
        <w:spacing w:line="360" w:lineRule="auto"/>
        <w:ind w:left="360"/>
        <w:jc w:val="both"/>
      </w:pPr>
    </w:p>
    <w:p w:rsidR="008E4040" w:rsidRDefault="0054134B" w:rsidP="0032628A">
      <w:pPr>
        <w:pStyle w:val="guiazul"/>
        <w:spacing w:line="360" w:lineRule="auto"/>
        <w:ind w:left="360"/>
        <w:jc w:val="both"/>
        <w:rPr>
          <w:i w:val="0"/>
          <w:color w:val="auto"/>
        </w:rPr>
      </w:pPr>
      <w:r>
        <w:rPr>
          <w:i w:val="0"/>
          <w:color w:val="auto"/>
        </w:rPr>
        <w:t>Al avanzar a un frame nuevo del video, es posible recuperar los puntos del último frame etiquetado.</w:t>
      </w:r>
    </w:p>
    <w:p w:rsidR="008E4040" w:rsidRDefault="008E4040" w:rsidP="0032628A">
      <w:pPr>
        <w:pStyle w:val="guiazul"/>
        <w:spacing w:line="360" w:lineRule="auto"/>
        <w:ind w:left="360"/>
        <w:jc w:val="both"/>
        <w:rPr>
          <w:i w:val="0"/>
          <w:color w:val="auto"/>
        </w:rPr>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t>RF04</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54134B" w:rsidP="0032628A">
            <w:pPr>
              <w:pStyle w:val="Normalindentado1"/>
              <w:spacing w:line="360" w:lineRule="auto"/>
              <w:ind w:left="0"/>
              <w:jc w:val="both"/>
            </w:pPr>
            <w:r>
              <w:t>Mostrar ángulos</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Tipo</w:t>
            </w:r>
          </w:p>
        </w:tc>
        <w:bookmarkStart w:id="31" w:name="__Fieldmark__15_1447878430"/>
        <w:tc>
          <w:tcPr>
            <w:tcW w:w="1800" w:type="dxa"/>
            <w:tcBorders>
              <w:top w:val="single" w:sz="4" w:space="0" w:color="000000"/>
              <w:left w:val="double" w:sz="4" w:space="0" w:color="000000"/>
              <w:bottom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bookmarkEnd w:id="31"/>
            <w:r>
              <w:t xml:space="preserve"> Requisito</w:t>
            </w:r>
          </w:p>
        </w:tc>
        <w:bookmarkStart w:id="32" w:name="__Fieldmark__16_1447878430"/>
        <w:tc>
          <w:tcPr>
            <w:tcW w:w="3974" w:type="dxa"/>
            <w:gridSpan w:val="2"/>
            <w:tcBorders>
              <w:top w:val="sing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32"/>
            <w:r>
              <w:t xml:space="preserve"> Restricción</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t>Planteamiento</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Prioridad del requisito</w:t>
            </w:r>
          </w:p>
        </w:tc>
        <w:bookmarkStart w:id="33" w:name="__Fieldmark__17_1447878430"/>
        <w:tc>
          <w:tcPr>
            <w:tcW w:w="1800" w:type="dxa"/>
            <w:tcBorders>
              <w:top w:val="single" w:sz="4" w:space="0" w:color="000000"/>
              <w:left w:val="double" w:sz="4" w:space="0" w:color="000000"/>
              <w:bottom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33"/>
            <w:r>
              <w:t xml:space="preserve"> Alta/Esencial</w:t>
            </w:r>
          </w:p>
        </w:tc>
        <w:bookmarkStart w:id="34" w:name="__Fieldmark__18_1447878430"/>
        <w:tc>
          <w:tcPr>
            <w:tcW w:w="1980" w:type="dxa"/>
            <w:tcBorders>
              <w:top w:val="single" w:sz="4" w:space="0" w:color="000000"/>
              <w:bottom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bookmarkEnd w:id="34"/>
            <w:r>
              <w:t xml:space="preserve"> Media/Deseado</w:t>
            </w:r>
          </w:p>
        </w:tc>
        <w:bookmarkStart w:id="35" w:name="__Fieldmark__19_1447878430"/>
        <w:tc>
          <w:tcPr>
            <w:tcW w:w="1994" w:type="dxa"/>
            <w:tcBorders>
              <w:top w:val="sing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35"/>
            <w:r>
              <w:t xml:space="preserve"> Baja/ Opcional</w:t>
            </w:r>
          </w:p>
        </w:tc>
      </w:tr>
    </w:tbl>
    <w:p w:rsidR="008E4040" w:rsidRDefault="008E4040" w:rsidP="0032628A">
      <w:pPr>
        <w:spacing w:line="360" w:lineRule="auto"/>
        <w:ind w:left="360"/>
        <w:jc w:val="both"/>
      </w:pPr>
    </w:p>
    <w:p w:rsidR="008E4040" w:rsidRDefault="0054134B" w:rsidP="0032628A">
      <w:pPr>
        <w:spacing w:line="360" w:lineRule="auto"/>
        <w:ind w:left="360"/>
        <w:jc w:val="both"/>
      </w:pPr>
      <w:r>
        <w:t>Una vez marcados los puntos, es posible analizar los ángulos generados por los mismos</w:t>
      </w:r>
      <w:r w:rsidR="008E4040">
        <w:t>.</w:t>
      </w:r>
      <w:r>
        <w:t xml:space="preserve"> Estos ángulos se calculan de forma dinámica y al mover un punto de lugar se vuelven a calcular</w:t>
      </w:r>
    </w:p>
    <w:p w:rsidR="008E4040" w:rsidRDefault="008E4040" w:rsidP="0032628A">
      <w:pPr>
        <w:spacing w:line="360" w:lineRule="auto"/>
        <w:ind w:left="360"/>
        <w:jc w:val="both"/>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t>RF05</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8E4040" w:rsidP="0054134B">
            <w:pPr>
              <w:pStyle w:val="Normalindentado1"/>
              <w:spacing w:line="360" w:lineRule="auto"/>
              <w:ind w:left="0"/>
              <w:jc w:val="both"/>
            </w:pPr>
            <w:r>
              <w:t>Mo</w:t>
            </w:r>
            <w:r w:rsidR="0054134B">
              <w:t>ver punto</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Tipo</w:t>
            </w:r>
          </w:p>
        </w:tc>
        <w:bookmarkStart w:id="36" w:name="__Fieldmark__20_1447878430"/>
        <w:tc>
          <w:tcPr>
            <w:tcW w:w="1800" w:type="dxa"/>
            <w:tcBorders>
              <w:top w:val="single" w:sz="4" w:space="0" w:color="000000"/>
              <w:left w:val="double" w:sz="4" w:space="0" w:color="000000"/>
              <w:bottom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bookmarkEnd w:id="36"/>
            <w:r>
              <w:t xml:space="preserve"> Requisito</w:t>
            </w:r>
          </w:p>
        </w:tc>
        <w:bookmarkStart w:id="37" w:name="__Fieldmark__21_1447878430"/>
        <w:tc>
          <w:tcPr>
            <w:tcW w:w="3974" w:type="dxa"/>
            <w:gridSpan w:val="2"/>
            <w:tcBorders>
              <w:top w:val="sing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37"/>
            <w:r>
              <w:t xml:space="preserve"> Restricción</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8E4040" w:rsidRDefault="00664B48" w:rsidP="0032628A">
            <w:pPr>
              <w:pStyle w:val="Normalindentado1"/>
              <w:spacing w:line="360" w:lineRule="auto"/>
              <w:ind w:left="0"/>
              <w:jc w:val="both"/>
            </w:pPr>
            <w:r>
              <w:t>Planteamiento</w:t>
            </w:r>
          </w:p>
        </w:tc>
      </w:tr>
      <w:tr w:rsidR="008E4040">
        <w:tc>
          <w:tcPr>
            <w:tcW w:w="2490" w:type="dxa"/>
            <w:tcBorders>
              <w:top w:val="single" w:sz="4" w:space="0" w:color="000000"/>
              <w:left w:val="single" w:sz="4" w:space="0" w:color="000000"/>
              <w:bottom w:val="single" w:sz="4" w:space="0" w:color="000000"/>
            </w:tcBorders>
            <w:shd w:val="clear" w:color="auto" w:fill="EAEAEA"/>
          </w:tcPr>
          <w:p w:rsidR="008E4040" w:rsidRDefault="008E4040" w:rsidP="0032628A">
            <w:pPr>
              <w:pStyle w:val="guiazul"/>
              <w:spacing w:line="360" w:lineRule="auto"/>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8E4040" w:rsidRDefault="00664B48" w:rsidP="0032628A">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Alta/Esencial</w:t>
            </w:r>
          </w:p>
        </w:tc>
        <w:tc>
          <w:tcPr>
            <w:tcW w:w="1980" w:type="dxa"/>
            <w:tcBorders>
              <w:top w:val="single" w:sz="4" w:space="0" w:color="000000"/>
              <w:bottom w:val="single" w:sz="4" w:space="0" w:color="000000"/>
            </w:tcBorders>
            <w:shd w:val="clear" w:color="auto" w:fill="auto"/>
          </w:tcPr>
          <w:p w:rsidR="008E4040" w:rsidRDefault="0054134B"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Media/Deseado</w:t>
            </w:r>
          </w:p>
        </w:tc>
        <w:bookmarkStart w:id="38" w:name="__Fieldmark__24_1447878430"/>
        <w:tc>
          <w:tcPr>
            <w:tcW w:w="1994" w:type="dxa"/>
            <w:tcBorders>
              <w:top w:val="single" w:sz="4" w:space="0" w:color="000000"/>
              <w:bottom w:val="single" w:sz="4" w:space="0" w:color="000000"/>
              <w:right w:val="single" w:sz="4" w:space="0" w:color="000000"/>
            </w:tcBorders>
            <w:shd w:val="clear" w:color="auto" w:fill="auto"/>
          </w:tcPr>
          <w:p w:rsidR="008E4040" w:rsidRDefault="008E4040" w:rsidP="0032628A">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bookmarkEnd w:id="38"/>
            <w:r>
              <w:t xml:space="preserve"> Baja/ Opcional</w:t>
            </w:r>
          </w:p>
        </w:tc>
      </w:tr>
    </w:tbl>
    <w:p w:rsidR="008E4040" w:rsidRDefault="008E4040" w:rsidP="0032628A">
      <w:pPr>
        <w:spacing w:line="360" w:lineRule="auto"/>
        <w:ind w:left="360"/>
        <w:jc w:val="both"/>
      </w:pPr>
    </w:p>
    <w:p w:rsidR="008E4040" w:rsidRDefault="00664B48" w:rsidP="0032628A">
      <w:pPr>
        <w:spacing w:line="360" w:lineRule="auto"/>
        <w:ind w:left="360"/>
        <w:jc w:val="both"/>
      </w:pPr>
      <w:r>
        <w:t xml:space="preserve">Si el punto dentro de un frame no se encuentra en la posición correcta, es posible </w:t>
      </w:r>
      <w:r w:rsidR="001501CE">
        <w:t>reposicionarlo</w:t>
      </w:r>
      <w:r>
        <w:t>, poniendo el cursor sobre el punto y arrastrándolo a la nueva posición</w:t>
      </w:r>
      <w:r w:rsidR="008E4040">
        <w:t>.</w:t>
      </w:r>
    </w:p>
    <w:p w:rsidR="004C273E" w:rsidRDefault="004C273E" w:rsidP="004C273E">
      <w:pPr>
        <w:spacing w:line="360" w:lineRule="auto"/>
        <w:ind w:left="360"/>
        <w:jc w:val="both"/>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4C273E" w:rsidTr="007E7E4E">
        <w:tc>
          <w:tcPr>
            <w:tcW w:w="2490" w:type="dxa"/>
            <w:tcBorders>
              <w:top w:val="single" w:sz="4" w:space="0" w:color="000000"/>
              <w:left w:val="single" w:sz="4" w:space="0" w:color="000000"/>
              <w:bottom w:val="single" w:sz="4" w:space="0" w:color="000000"/>
            </w:tcBorders>
            <w:shd w:val="clear" w:color="auto" w:fill="EAEAEA"/>
          </w:tcPr>
          <w:p w:rsidR="004C273E" w:rsidRDefault="004C273E" w:rsidP="007E7E4E">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4C273E" w:rsidRDefault="004C273E" w:rsidP="007E7E4E">
            <w:pPr>
              <w:pStyle w:val="Normalindentado1"/>
              <w:spacing w:line="360" w:lineRule="auto"/>
              <w:ind w:left="0"/>
              <w:jc w:val="both"/>
            </w:pPr>
            <w:r>
              <w:t>RF06</w:t>
            </w:r>
          </w:p>
        </w:tc>
      </w:tr>
      <w:tr w:rsidR="004C273E" w:rsidTr="007E7E4E">
        <w:tc>
          <w:tcPr>
            <w:tcW w:w="2490" w:type="dxa"/>
            <w:tcBorders>
              <w:top w:val="single" w:sz="4" w:space="0" w:color="000000"/>
              <w:left w:val="single" w:sz="4" w:space="0" w:color="000000"/>
              <w:bottom w:val="single" w:sz="4" w:space="0" w:color="000000"/>
            </w:tcBorders>
            <w:shd w:val="clear" w:color="auto" w:fill="EAEAEA"/>
          </w:tcPr>
          <w:p w:rsidR="004C273E" w:rsidRDefault="004C273E" w:rsidP="007E7E4E">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4C273E" w:rsidRDefault="004C273E" w:rsidP="007E7E4E">
            <w:pPr>
              <w:pStyle w:val="Normalindentado1"/>
              <w:spacing w:line="360" w:lineRule="auto"/>
              <w:ind w:left="0"/>
              <w:jc w:val="both"/>
            </w:pPr>
            <w:r>
              <w:t>Borrar punto</w:t>
            </w:r>
          </w:p>
        </w:tc>
      </w:tr>
      <w:tr w:rsidR="004C273E" w:rsidTr="007E7E4E">
        <w:tc>
          <w:tcPr>
            <w:tcW w:w="2490" w:type="dxa"/>
            <w:tcBorders>
              <w:top w:val="single" w:sz="4" w:space="0" w:color="000000"/>
              <w:left w:val="single" w:sz="4" w:space="0" w:color="000000"/>
              <w:bottom w:val="single" w:sz="4" w:space="0" w:color="000000"/>
            </w:tcBorders>
            <w:shd w:val="clear" w:color="auto" w:fill="EAEAEA"/>
          </w:tcPr>
          <w:p w:rsidR="004C273E" w:rsidRDefault="004C273E" w:rsidP="007E7E4E">
            <w:pPr>
              <w:pStyle w:val="guiazul"/>
              <w:spacing w:line="360" w:lineRule="auto"/>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rsidR="004C273E" w:rsidRDefault="004C273E" w:rsidP="007E7E4E">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Requisito</w:t>
            </w:r>
          </w:p>
        </w:tc>
        <w:tc>
          <w:tcPr>
            <w:tcW w:w="3974" w:type="dxa"/>
            <w:gridSpan w:val="2"/>
            <w:tcBorders>
              <w:top w:val="single" w:sz="4" w:space="0" w:color="000000"/>
              <w:bottom w:val="single" w:sz="4" w:space="0" w:color="000000"/>
              <w:right w:val="single" w:sz="4" w:space="0" w:color="000000"/>
            </w:tcBorders>
            <w:shd w:val="clear" w:color="auto" w:fill="auto"/>
          </w:tcPr>
          <w:p w:rsidR="004C273E" w:rsidRDefault="004C273E" w:rsidP="007E7E4E">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Restricción</w:t>
            </w:r>
          </w:p>
        </w:tc>
      </w:tr>
      <w:tr w:rsidR="004C273E" w:rsidTr="007E7E4E">
        <w:tc>
          <w:tcPr>
            <w:tcW w:w="2490" w:type="dxa"/>
            <w:tcBorders>
              <w:top w:val="single" w:sz="4" w:space="0" w:color="000000"/>
              <w:left w:val="single" w:sz="4" w:space="0" w:color="000000"/>
              <w:bottom w:val="single" w:sz="4" w:space="0" w:color="000000"/>
            </w:tcBorders>
            <w:shd w:val="clear" w:color="auto" w:fill="EAEAEA"/>
          </w:tcPr>
          <w:p w:rsidR="004C273E" w:rsidRDefault="004C273E" w:rsidP="007E7E4E">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4C273E" w:rsidRDefault="004C273E" w:rsidP="007E7E4E">
            <w:pPr>
              <w:pStyle w:val="Normalindentado1"/>
              <w:spacing w:line="360" w:lineRule="auto"/>
              <w:ind w:left="0"/>
              <w:jc w:val="both"/>
            </w:pPr>
            <w:r>
              <w:t>Planteamiento</w:t>
            </w:r>
          </w:p>
        </w:tc>
      </w:tr>
      <w:tr w:rsidR="004C273E" w:rsidTr="007E7E4E">
        <w:tc>
          <w:tcPr>
            <w:tcW w:w="2490" w:type="dxa"/>
            <w:tcBorders>
              <w:top w:val="single" w:sz="4" w:space="0" w:color="000000"/>
              <w:left w:val="single" w:sz="4" w:space="0" w:color="000000"/>
              <w:bottom w:val="single" w:sz="4" w:space="0" w:color="000000"/>
            </w:tcBorders>
            <w:shd w:val="clear" w:color="auto" w:fill="EAEAEA"/>
          </w:tcPr>
          <w:p w:rsidR="004C273E" w:rsidRDefault="004C273E" w:rsidP="007E7E4E">
            <w:pPr>
              <w:pStyle w:val="guiazul"/>
              <w:spacing w:line="360" w:lineRule="auto"/>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4C273E" w:rsidRDefault="001501CE" w:rsidP="007E7E4E">
            <w:pPr>
              <w:pStyle w:val="Normalindentado1"/>
              <w:spacing w:line="360" w:lineRule="auto"/>
              <w:ind w:left="0"/>
              <w:jc w:val="both"/>
            </w:pPr>
            <w:r>
              <w:fldChar w:fldCharType="begin">
                <w:ffData>
                  <w:name w:val=""/>
                  <w:enabled w:val="0"/>
                  <w:calcOnExit w:val="0"/>
                  <w:checkBox>
                    <w:sizeAuto/>
                    <w:default w:val="0"/>
                  </w:checkBox>
                </w:ffData>
              </w:fldChar>
            </w:r>
            <w:r>
              <w:instrText xml:space="preserve"> FORMCHECKBOX </w:instrText>
            </w:r>
            <w:r w:rsidR="00D315D0">
              <w:fldChar w:fldCharType="separate"/>
            </w:r>
            <w:r>
              <w:fldChar w:fldCharType="end"/>
            </w:r>
            <w:r w:rsidR="004C273E">
              <w:t xml:space="preserve"> Alta/Esencial</w:t>
            </w:r>
          </w:p>
        </w:tc>
        <w:tc>
          <w:tcPr>
            <w:tcW w:w="1980" w:type="dxa"/>
            <w:tcBorders>
              <w:top w:val="single" w:sz="4" w:space="0" w:color="000000"/>
              <w:bottom w:val="single" w:sz="4" w:space="0" w:color="000000"/>
            </w:tcBorders>
            <w:shd w:val="clear" w:color="auto" w:fill="auto"/>
          </w:tcPr>
          <w:p w:rsidR="004C273E" w:rsidRDefault="001501CE" w:rsidP="007E7E4E">
            <w:pPr>
              <w:pStyle w:val="Normalindentado1"/>
              <w:spacing w:line="360" w:lineRule="auto"/>
              <w:ind w:left="0"/>
              <w:jc w:val="both"/>
            </w:pPr>
            <w:r>
              <w:fldChar w:fldCharType="begin">
                <w:ffData>
                  <w:name w:val=""/>
                  <w:enabled/>
                  <w:calcOnExit w:val="0"/>
                  <w:checkBox>
                    <w:sizeAuto/>
                    <w:default w:val="1"/>
                  </w:checkBox>
                </w:ffData>
              </w:fldChar>
            </w:r>
            <w:r>
              <w:instrText xml:space="preserve"> FORMCHECKBOX </w:instrText>
            </w:r>
            <w:r w:rsidR="00D315D0">
              <w:fldChar w:fldCharType="separate"/>
            </w:r>
            <w:r>
              <w:fldChar w:fldCharType="end"/>
            </w:r>
            <w:r w:rsidR="004C273E">
              <w:t xml:space="preserve"> Media/Deseado</w:t>
            </w:r>
          </w:p>
        </w:tc>
        <w:tc>
          <w:tcPr>
            <w:tcW w:w="1994" w:type="dxa"/>
            <w:tcBorders>
              <w:top w:val="single" w:sz="4" w:space="0" w:color="000000"/>
              <w:bottom w:val="single" w:sz="4" w:space="0" w:color="000000"/>
              <w:right w:val="single" w:sz="4" w:space="0" w:color="000000"/>
            </w:tcBorders>
            <w:shd w:val="clear" w:color="auto" w:fill="auto"/>
          </w:tcPr>
          <w:p w:rsidR="004C273E" w:rsidRDefault="004C273E" w:rsidP="007E7E4E">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Baja/ Opcional</w:t>
            </w:r>
          </w:p>
        </w:tc>
      </w:tr>
    </w:tbl>
    <w:p w:rsidR="004C273E" w:rsidRDefault="004C273E" w:rsidP="004C273E">
      <w:pPr>
        <w:spacing w:line="360" w:lineRule="auto"/>
        <w:ind w:left="360"/>
        <w:jc w:val="both"/>
      </w:pPr>
    </w:p>
    <w:p w:rsidR="00664B48" w:rsidRDefault="004C273E" w:rsidP="004C273E">
      <w:pPr>
        <w:spacing w:line="360" w:lineRule="auto"/>
        <w:ind w:left="360"/>
        <w:jc w:val="both"/>
      </w:pPr>
      <w:r>
        <w:t>En caso de que se considere que un punto no es necesario puede ser borrado del frame.</w:t>
      </w:r>
    </w:p>
    <w:p w:rsidR="00664B48" w:rsidRDefault="00664B48" w:rsidP="00664B48">
      <w:pPr>
        <w:spacing w:line="360" w:lineRule="auto"/>
        <w:ind w:left="360"/>
        <w:jc w:val="both"/>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664B48" w:rsidRDefault="004C273E" w:rsidP="007076A9">
            <w:pPr>
              <w:pStyle w:val="Normalindentado1"/>
              <w:spacing w:line="360" w:lineRule="auto"/>
              <w:ind w:left="0"/>
              <w:jc w:val="both"/>
            </w:pPr>
            <w:r>
              <w:t>RF07</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664B48" w:rsidRDefault="00664B48" w:rsidP="007076A9">
            <w:pPr>
              <w:pStyle w:val="Normalindentado1"/>
              <w:spacing w:line="360" w:lineRule="auto"/>
              <w:ind w:left="0"/>
              <w:jc w:val="both"/>
            </w:pPr>
            <w:r>
              <w:t>Marcar paso</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Requisito</w:t>
            </w:r>
          </w:p>
        </w:tc>
        <w:tc>
          <w:tcPr>
            <w:tcW w:w="3974" w:type="dxa"/>
            <w:gridSpan w:val="2"/>
            <w:tcBorders>
              <w:top w:val="single" w:sz="4" w:space="0" w:color="000000"/>
              <w:bottom w:val="single" w:sz="4" w:space="0" w:color="000000"/>
              <w:right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Restricción</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664B48" w:rsidRDefault="00664B48" w:rsidP="007076A9">
            <w:pPr>
              <w:pStyle w:val="Normalindentado1"/>
              <w:spacing w:line="360" w:lineRule="auto"/>
              <w:ind w:left="0"/>
              <w:jc w:val="both"/>
            </w:pPr>
            <w:r>
              <w:t>Planteamiento</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Alta/Esencial</w:t>
            </w:r>
          </w:p>
        </w:tc>
        <w:tc>
          <w:tcPr>
            <w:tcW w:w="1980" w:type="dxa"/>
            <w:tcBorders>
              <w:top w:val="single" w:sz="4" w:space="0" w:color="000000"/>
              <w:bottom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Media/Deseado</w:t>
            </w:r>
          </w:p>
        </w:tc>
        <w:tc>
          <w:tcPr>
            <w:tcW w:w="1994" w:type="dxa"/>
            <w:tcBorders>
              <w:top w:val="single" w:sz="4" w:space="0" w:color="000000"/>
              <w:bottom w:val="single" w:sz="4" w:space="0" w:color="000000"/>
              <w:right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Baja/ Opcional</w:t>
            </w:r>
          </w:p>
        </w:tc>
      </w:tr>
    </w:tbl>
    <w:p w:rsidR="00664B48" w:rsidRDefault="00664B48" w:rsidP="00664B48">
      <w:pPr>
        <w:spacing w:line="360" w:lineRule="auto"/>
        <w:ind w:left="360"/>
        <w:jc w:val="both"/>
      </w:pPr>
    </w:p>
    <w:p w:rsidR="00664B48" w:rsidRDefault="00C07E22" w:rsidP="00664B48">
      <w:pPr>
        <w:spacing w:line="360" w:lineRule="auto"/>
        <w:ind w:left="360"/>
        <w:jc w:val="both"/>
      </w:pPr>
      <w:r>
        <w:t>El sistema permite marcar un frame como inicio o fin de paso</w:t>
      </w:r>
    </w:p>
    <w:p w:rsidR="004C273E" w:rsidRDefault="004C273E" w:rsidP="00664B48">
      <w:pPr>
        <w:spacing w:line="360" w:lineRule="auto"/>
        <w:ind w:left="360"/>
        <w:jc w:val="both"/>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664B48" w:rsidRDefault="004C273E" w:rsidP="007076A9">
            <w:pPr>
              <w:pStyle w:val="Normalindentado1"/>
              <w:spacing w:line="360" w:lineRule="auto"/>
              <w:ind w:left="0"/>
              <w:jc w:val="both"/>
            </w:pPr>
            <w:r>
              <w:t>RF08</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664B48" w:rsidRDefault="00C07E22" w:rsidP="007076A9">
            <w:pPr>
              <w:pStyle w:val="Normalindentado1"/>
              <w:spacing w:line="360" w:lineRule="auto"/>
              <w:ind w:left="0"/>
              <w:jc w:val="both"/>
            </w:pPr>
            <w:r>
              <w:t>Mostrar avance</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Requisito</w:t>
            </w:r>
          </w:p>
        </w:tc>
        <w:tc>
          <w:tcPr>
            <w:tcW w:w="3974" w:type="dxa"/>
            <w:gridSpan w:val="2"/>
            <w:tcBorders>
              <w:top w:val="single" w:sz="4" w:space="0" w:color="000000"/>
              <w:bottom w:val="single" w:sz="4" w:space="0" w:color="000000"/>
              <w:right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Restricción</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664B48" w:rsidRDefault="00664B48" w:rsidP="007076A9">
            <w:pPr>
              <w:pStyle w:val="Normalindentado1"/>
              <w:spacing w:line="360" w:lineRule="auto"/>
              <w:ind w:left="0"/>
              <w:jc w:val="both"/>
            </w:pPr>
            <w:r>
              <w:t>Planteamiento</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Alta/Esencial</w:t>
            </w:r>
          </w:p>
        </w:tc>
        <w:tc>
          <w:tcPr>
            <w:tcW w:w="1980" w:type="dxa"/>
            <w:tcBorders>
              <w:top w:val="single" w:sz="4" w:space="0" w:color="000000"/>
              <w:bottom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Media/Deseado</w:t>
            </w:r>
          </w:p>
        </w:tc>
        <w:tc>
          <w:tcPr>
            <w:tcW w:w="1994" w:type="dxa"/>
            <w:tcBorders>
              <w:top w:val="single" w:sz="4" w:space="0" w:color="000000"/>
              <w:bottom w:val="single" w:sz="4" w:space="0" w:color="000000"/>
              <w:right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Baja/ Opcional</w:t>
            </w:r>
          </w:p>
        </w:tc>
      </w:tr>
    </w:tbl>
    <w:p w:rsidR="00664B48" w:rsidRDefault="00664B48" w:rsidP="00664B48">
      <w:pPr>
        <w:spacing w:line="360" w:lineRule="auto"/>
        <w:ind w:left="360"/>
        <w:jc w:val="both"/>
      </w:pPr>
    </w:p>
    <w:p w:rsidR="00664B48" w:rsidRDefault="00C07E22" w:rsidP="00664B48">
      <w:pPr>
        <w:spacing w:line="360" w:lineRule="auto"/>
        <w:ind w:left="360"/>
        <w:jc w:val="both"/>
      </w:pPr>
      <w:r>
        <w:t xml:space="preserve">El sistema indica la posición </w:t>
      </w:r>
      <w:r w:rsidR="009925CE">
        <w:t xml:space="preserve">en </w:t>
      </w:r>
      <w:r>
        <w:t>la que se está etiquetando con respecto al total de frames de vid</w:t>
      </w:r>
      <w:r w:rsidR="009925CE">
        <w:t>eo</w:t>
      </w:r>
    </w:p>
    <w:p w:rsidR="00664B48" w:rsidRDefault="00664B48" w:rsidP="00664B48">
      <w:pPr>
        <w:spacing w:line="360" w:lineRule="auto"/>
        <w:ind w:left="360"/>
        <w:jc w:val="both"/>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664B48" w:rsidRDefault="004C273E" w:rsidP="007076A9">
            <w:pPr>
              <w:pStyle w:val="Normalindentado1"/>
              <w:spacing w:line="360" w:lineRule="auto"/>
              <w:ind w:left="0"/>
              <w:jc w:val="both"/>
            </w:pPr>
            <w:r>
              <w:t>RF09</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664B48" w:rsidRDefault="009925CE" w:rsidP="007076A9">
            <w:pPr>
              <w:pStyle w:val="Normalindentado1"/>
              <w:spacing w:line="360" w:lineRule="auto"/>
              <w:ind w:left="0"/>
              <w:jc w:val="both"/>
            </w:pPr>
            <w:r>
              <w:t>Aumentar imagen</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Requisito</w:t>
            </w:r>
          </w:p>
        </w:tc>
        <w:tc>
          <w:tcPr>
            <w:tcW w:w="3974" w:type="dxa"/>
            <w:gridSpan w:val="2"/>
            <w:tcBorders>
              <w:top w:val="single" w:sz="4" w:space="0" w:color="000000"/>
              <w:bottom w:val="single" w:sz="4" w:space="0" w:color="000000"/>
              <w:right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Restricción</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664B48" w:rsidRDefault="00664B48" w:rsidP="007076A9">
            <w:pPr>
              <w:pStyle w:val="Normalindentado1"/>
              <w:spacing w:line="360" w:lineRule="auto"/>
              <w:ind w:left="0"/>
              <w:jc w:val="both"/>
            </w:pPr>
            <w:r>
              <w:t>Planteamiento</w:t>
            </w:r>
          </w:p>
        </w:tc>
      </w:tr>
      <w:tr w:rsidR="00664B48" w:rsidTr="007076A9">
        <w:tc>
          <w:tcPr>
            <w:tcW w:w="2490" w:type="dxa"/>
            <w:tcBorders>
              <w:top w:val="single" w:sz="4" w:space="0" w:color="000000"/>
              <w:left w:val="single" w:sz="4" w:space="0" w:color="000000"/>
              <w:bottom w:val="single" w:sz="4" w:space="0" w:color="000000"/>
            </w:tcBorders>
            <w:shd w:val="clear" w:color="auto" w:fill="EAEAEA"/>
          </w:tcPr>
          <w:p w:rsidR="00664B48" w:rsidRDefault="00664B48" w:rsidP="007076A9">
            <w:pPr>
              <w:pStyle w:val="guiazul"/>
              <w:spacing w:line="360" w:lineRule="auto"/>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664B48" w:rsidRDefault="009925CE"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rsidR="00664B48">
              <w:t xml:space="preserve"> Alta/Esencial</w:t>
            </w:r>
          </w:p>
        </w:tc>
        <w:tc>
          <w:tcPr>
            <w:tcW w:w="1980" w:type="dxa"/>
            <w:tcBorders>
              <w:top w:val="single" w:sz="4" w:space="0" w:color="000000"/>
              <w:bottom w:val="single" w:sz="4" w:space="0" w:color="000000"/>
            </w:tcBorders>
            <w:shd w:val="clear" w:color="auto" w:fill="auto"/>
          </w:tcPr>
          <w:p w:rsidR="00664B48" w:rsidRDefault="00664B48"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Media/Deseado</w:t>
            </w:r>
          </w:p>
        </w:tc>
        <w:tc>
          <w:tcPr>
            <w:tcW w:w="1994" w:type="dxa"/>
            <w:tcBorders>
              <w:top w:val="single" w:sz="4" w:space="0" w:color="000000"/>
              <w:bottom w:val="single" w:sz="4" w:space="0" w:color="000000"/>
              <w:right w:val="single" w:sz="4" w:space="0" w:color="000000"/>
            </w:tcBorders>
            <w:shd w:val="clear" w:color="auto" w:fill="auto"/>
          </w:tcPr>
          <w:p w:rsidR="00664B48" w:rsidRDefault="009925CE"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rsidR="00664B48">
              <w:t xml:space="preserve"> Baja/ Opcional</w:t>
            </w:r>
          </w:p>
        </w:tc>
      </w:tr>
    </w:tbl>
    <w:p w:rsidR="00664B48" w:rsidRDefault="00664B48" w:rsidP="00664B48">
      <w:pPr>
        <w:spacing w:line="360" w:lineRule="auto"/>
        <w:ind w:left="360"/>
        <w:jc w:val="both"/>
      </w:pPr>
    </w:p>
    <w:p w:rsidR="00664B48" w:rsidRDefault="009925CE" w:rsidP="00664B48">
      <w:pPr>
        <w:spacing w:line="360" w:lineRule="auto"/>
        <w:ind w:left="360"/>
        <w:jc w:val="both"/>
      </w:pPr>
      <w:r>
        <w:t>Al estar etiquetando, se despliega una ventada donde se observa la imagen aumentada donde se encuentra el puntero, lo cual permite mayor control al momento de la modificación de los puntos</w:t>
      </w:r>
    </w:p>
    <w:p w:rsidR="009925CE" w:rsidRDefault="009925CE" w:rsidP="009925CE">
      <w:pPr>
        <w:spacing w:line="360" w:lineRule="auto"/>
        <w:ind w:left="360"/>
        <w:jc w:val="both"/>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9925CE" w:rsidTr="007076A9">
        <w:tc>
          <w:tcPr>
            <w:tcW w:w="2490" w:type="dxa"/>
            <w:tcBorders>
              <w:top w:val="single" w:sz="4" w:space="0" w:color="000000"/>
              <w:left w:val="single" w:sz="4" w:space="0" w:color="000000"/>
              <w:bottom w:val="single" w:sz="4" w:space="0" w:color="000000"/>
            </w:tcBorders>
            <w:shd w:val="clear" w:color="auto" w:fill="EAEAEA"/>
          </w:tcPr>
          <w:p w:rsidR="009925CE" w:rsidRDefault="009925CE" w:rsidP="007076A9">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925CE" w:rsidRDefault="004C273E" w:rsidP="007076A9">
            <w:pPr>
              <w:pStyle w:val="Normalindentado1"/>
              <w:spacing w:line="360" w:lineRule="auto"/>
              <w:ind w:left="0"/>
              <w:jc w:val="both"/>
            </w:pPr>
            <w:r>
              <w:t>RF10</w:t>
            </w:r>
          </w:p>
        </w:tc>
      </w:tr>
      <w:tr w:rsidR="009925CE" w:rsidTr="007076A9">
        <w:tc>
          <w:tcPr>
            <w:tcW w:w="2490" w:type="dxa"/>
            <w:tcBorders>
              <w:top w:val="single" w:sz="4" w:space="0" w:color="000000"/>
              <w:left w:val="single" w:sz="4" w:space="0" w:color="000000"/>
              <w:bottom w:val="single" w:sz="4" w:space="0" w:color="000000"/>
            </w:tcBorders>
            <w:shd w:val="clear" w:color="auto" w:fill="EAEAEA"/>
          </w:tcPr>
          <w:p w:rsidR="009925CE" w:rsidRDefault="009925CE" w:rsidP="007076A9">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925CE" w:rsidRDefault="009925CE" w:rsidP="007076A9">
            <w:pPr>
              <w:pStyle w:val="Normalindentado1"/>
              <w:spacing w:line="360" w:lineRule="auto"/>
              <w:ind w:left="0"/>
              <w:jc w:val="both"/>
            </w:pPr>
            <w:r>
              <w:t>Guardar avance</w:t>
            </w:r>
          </w:p>
        </w:tc>
      </w:tr>
      <w:tr w:rsidR="009925CE" w:rsidTr="007076A9">
        <w:tc>
          <w:tcPr>
            <w:tcW w:w="2490" w:type="dxa"/>
            <w:tcBorders>
              <w:top w:val="single" w:sz="4" w:space="0" w:color="000000"/>
              <w:left w:val="single" w:sz="4" w:space="0" w:color="000000"/>
              <w:bottom w:val="single" w:sz="4" w:space="0" w:color="000000"/>
            </w:tcBorders>
            <w:shd w:val="clear" w:color="auto" w:fill="EAEAEA"/>
          </w:tcPr>
          <w:p w:rsidR="009925CE" w:rsidRDefault="009925CE" w:rsidP="007076A9">
            <w:pPr>
              <w:pStyle w:val="guiazul"/>
              <w:spacing w:line="360" w:lineRule="auto"/>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rsidR="009925CE" w:rsidRDefault="009925CE"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Requisito</w:t>
            </w:r>
          </w:p>
        </w:tc>
        <w:tc>
          <w:tcPr>
            <w:tcW w:w="3974" w:type="dxa"/>
            <w:gridSpan w:val="2"/>
            <w:tcBorders>
              <w:top w:val="single" w:sz="4" w:space="0" w:color="000000"/>
              <w:bottom w:val="single" w:sz="4" w:space="0" w:color="000000"/>
              <w:right w:val="single" w:sz="4" w:space="0" w:color="000000"/>
            </w:tcBorders>
            <w:shd w:val="clear" w:color="auto" w:fill="auto"/>
          </w:tcPr>
          <w:p w:rsidR="009925CE" w:rsidRDefault="009925CE"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Restricción</w:t>
            </w:r>
          </w:p>
        </w:tc>
      </w:tr>
      <w:tr w:rsidR="009925CE" w:rsidTr="007076A9">
        <w:tc>
          <w:tcPr>
            <w:tcW w:w="2490" w:type="dxa"/>
            <w:tcBorders>
              <w:top w:val="single" w:sz="4" w:space="0" w:color="000000"/>
              <w:left w:val="single" w:sz="4" w:space="0" w:color="000000"/>
              <w:bottom w:val="single" w:sz="4" w:space="0" w:color="000000"/>
            </w:tcBorders>
            <w:shd w:val="clear" w:color="auto" w:fill="EAEAEA"/>
          </w:tcPr>
          <w:p w:rsidR="009925CE" w:rsidRDefault="009925CE" w:rsidP="007076A9">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925CE" w:rsidRDefault="009925CE" w:rsidP="007076A9">
            <w:pPr>
              <w:pStyle w:val="Normalindentado1"/>
              <w:spacing w:line="360" w:lineRule="auto"/>
              <w:ind w:left="0"/>
              <w:jc w:val="both"/>
            </w:pPr>
            <w:r>
              <w:t>Planteamiento</w:t>
            </w:r>
          </w:p>
        </w:tc>
      </w:tr>
      <w:tr w:rsidR="009925CE" w:rsidTr="007076A9">
        <w:tc>
          <w:tcPr>
            <w:tcW w:w="2490" w:type="dxa"/>
            <w:tcBorders>
              <w:top w:val="single" w:sz="4" w:space="0" w:color="000000"/>
              <w:left w:val="single" w:sz="4" w:space="0" w:color="000000"/>
              <w:bottom w:val="single" w:sz="4" w:space="0" w:color="000000"/>
            </w:tcBorders>
            <w:shd w:val="clear" w:color="auto" w:fill="EAEAEA"/>
          </w:tcPr>
          <w:p w:rsidR="009925CE" w:rsidRDefault="009925CE" w:rsidP="007076A9">
            <w:pPr>
              <w:pStyle w:val="guiazul"/>
              <w:spacing w:line="360" w:lineRule="auto"/>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9925CE" w:rsidRDefault="009925CE"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Alta/Esencial</w:t>
            </w:r>
          </w:p>
        </w:tc>
        <w:tc>
          <w:tcPr>
            <w:tcW w:w="1980" w:type="dxa"/>
            <w:tcBorders>
              <w:top w:val="single" w:sz="4" w:space="0" w:color="000000"/>
              <w:bottom w:val="single" w:sz="4" w:space="0" w:color="000000"/>
            </w:tcBorders>
            <w:shd w:val="clear" w:color="auto" w:fill="auto"/>
          </w:tcPr>
          <w:p w:rsidR="009925CE" w:rsidRDefault="009925CE"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Media/Deseado</w:t>
            </w:r>
          </w:p>
        </w:tc>
        <w:tc>
          <w:tcPr>
            <w:tcW w:w="1994" w:type="dxa"/>
            <w:tcBorders>
              <w:top w:val="single" w:sz="4" w:space="0" w:color="000000"/>
              <w:bottom w:val="single" w:sz="4" w:space="0" w:color="000000"/>
              <w:right w:val="single" w:sz="4" w:space="0" w:color="000000"/>
            </w:tcBorders>
            <w:shd w:val="clear" w:color="auto" w:fill="auto"/>
          </w:tcPr>
          <w:p w:rsidR="009925CE" w:rsidRDefault="009925CE"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Baja/ Opcional</w:t>
            </w:r>
          </w:p>
        </w:tc>
      </w:tr>
    </w:tbl>
    <w:p w:rsidR="009925CE" w:rsidRDefault="009925CE" w:rsidP="009925CE">
      <w:pPr>
        <w:spacing w:line="360" w:lineRule="auto"/>
        <w:ind w:left="360"/>
        <w:jc w:val="both"/>
      </w:pPr>
    </w:p>
    <w:p w:rsidR="009925CE" w:rsidRDefault="009925CE" w:rsidP="00DD3EBA">
      <w:pPr>
        <w:spacing w:line="360" w:lineRule="auto"/>
        <w:ind w:left="360"/>
        <w:jc w:val="both"/>
      </w:pPr>
      <w:r>
        <w:t xml:space="preserve">El sistema permite guardar </w:t>
      </w:r>
      <w:r w:rsidR="009F2D72">
        <w:t>los frames que ya fueron etiquetados, para que en posteriores accesos se muestren los puntos que ya fueron marcados</w:t>
      </w:r>
    </w:p>
    <w:p w:rsidR="009925CE" w:rsidRDefault="009925CE" w:rsidP="009925CE">
      <w:pPr>
        <w:spacing w:line="360" w:lineRule="auto"/>
        <w:ind w:left="360"/>
        <w:jc w:val="both"/>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9925CE" w:rsidTr="007076A9">
        <w:tc>
          <w:tcPr>
            <w:tcW w:w="2490" w:type="dxa"/>
            <w:tcBorders>
              <w:top w:val="single" w:sz="4" w:space="0" w:color="000000"/>
              <w:left w:val="single" w:sz="4" w:space="0" w:color="000000"/>
              <w:bottom w:val="single" w:sz="4" w:space="0" w:color="000000"/>
            </w:tcBorders>
            <w:shd w:val="clear" w:color="auto" w:fill="EAEAEA"/>
          </w:tcPr>
          <w:p w:rsidR="009925CE" w:rsidRDefault="009925CE" w:rsidP="007076A9">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925CE" w:rsidRDefault="009925CE" w:rsidP="007076A9">
            <w:pPr>
              <w:pStyle w:val="Normalindentado1"/>
              <w:spacing w:line="360" w:lineRule="auto"/>
              <w:ind w:left="0"/>
              <w:jc w:val="both"/>
            </w:pPr>
            <w:r>
              <w:t>RF</w:t>
            </w:r>
            <w:r w:rsidR="009F2D72">
              <w:t>1</w:t>
            </w:r>
            <w:r w:rsidR="004C273E">
              <w:t>1</w:t>
            </w:r>
          </w:p>
        </w:tc>
      </w:tr>
      <w:tr w:rsidR="009925CE" w:rsidTr="007076A9">
        <w:tc>
          <w:tcPr>
            <w:tcW w:w="2490" w:type="dxa"/>
            <w:tcBorders>
              <w:top w:val="single" w:sz="4" w:space="0" w:color="000000"/>
              <w:left w:val="single" w:sz="4" w:space="0" w:color="000000"/>
              <w:bottom w:val="single" w:sz="4" w:space="0" w:color="000000"/>
            </w:tcBorders>
            <w:shd w:val="clear" w:color="auto" w:fill="EAEAEA"/>
          </w:tcPr>
          <w:p w:rsidR="009925CE" w:rsidRDefault="009925CE" w:rsidP="007076A9">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925CE" w:rsidRDefault="009F2D72" w:rsidP="00134126">
            <w:pPr>
              <w:pStyle w:val="Normalindentado1"/>
              <w:spacing w:line="360" w:lineRule="auto"/>
              <w:ind w:left="0"/>
              <w:jc w:val="both"/>
            </w:pPr>
            <w:r>
              <w:t xml:space="preserve">Mostrar </w:t>
            </w:r>
            <w:r w:rsidR="00134126">
              <w:t>gráficas</w:t>
            </w:r>
          </w:p>
        </w:tc>
      </w:tr>
      <w:tr w:rsidR="009925CE" w:rsidTr="007076A9">
        <w:tc>
          <w:tcPr>
            <w:tcW w:w="2490" w:type="dxa"/>
            <w:tcBorders>
              <w:top w:val="single" w:sz="4" w:space="0" w:color="000000"/>
              <w:left w:val="single" w:sz="4" w:space="0" w:color="000000"/>
              <w:bottom w:val="single" w:sz="4" w:space="0" w:color="000000"/>
            </w:tcBorders>
            <w:shd w:val="clear" w:color="auto" w:fill="EAEAEA"/>
          </w:tcPr>
          <w:p w:rsidR="009925CE" w:rsidRDefault="009925CE" w:rsidP="007076A9">
            <w:pPr>
              <w:pStyle w:val="guiazul"/>
              <w:spacing w:line="360" w:lineRule="auto"/>
              <w:jc w:val="both"/>
            </w:pPr>
            <w:r>
              <w:rPr>
                <w:i w:val="0"/>
                <w:iCs/>
                <w:color w:val="auto"/>
              </w:rPr>
              <w:lastRenderedPageBreak/>
              <w:t>Tipo</w:t>
            </w:r>
          </w:p>
        </w:tc>
        <w:tc>
          <w:tcPr>
            <w:tcW w:w="1800" w:type="dxa"/>
            <w:tcBorders>
              <w:top w:val="single" w:sz="4" w:space="0" w:color="000000"/>
              <w:left w:val="double" w:sz="4" w:space="0" w:color="000000"/>
              <w:bottom w:val="single" w:sz="4" w:space="0" w:color="000000"/>
            </w:tcBorders>
            <w:shd w:val="clear" w:color="auto" w:fill="auto"/>
          </w:tcPr>
          <w:p w:rsidR="009925CE" w:rsidRDefault="009925CE"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Requisito</w:t>
            </w:r>
          </w:p>
        </w:tc>
        <w:tc>
          <w:tcPr>
            <w:tcW w:w="3974" w:type="dxa"/>
            <w:gridSpan w:val="2"/>
            <w:tcBorders>
              <w:top w:val="single" w:sz="4" w:space="0" w:color="000000"/>
              <w:bottom w:val="single" w:sz="4" w:space="0" w:color="000000"/>
              <w:right w:val="single" w:sz="4" w:space="0" w:color="000000"/>
            </w:tcBorders>
            <w:shd w:val="clear" w:color="auto" w:fill="auto"/>
          </w:tcPr>
          <w:p w:rsidR="009925CE" w:rsidRDefault="009925CE"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Restricción</w:t>
            </w:r>
          </w:p>
        </w:tc>
      </w:tr>
      <w:tr w:rsidR="009925CE" w:rsidTr="007076A9">
        <w:tc>
          <w:tcPr>
            <w:tcW w:w="2490" w:type="dxa"/>
            <w:tcBorders>
              <w:top w:val="single" w:sz="4" w:space="0" w:color="000000"/>
              <w:left w:val="single" w:sz="4" w:space="0" w:color="000000"/>
              <w:bottom w:val="single" w:sz="4" w:space="0" w:color="000000"/>
            </w:tcBorders>
            <w:shd w:val="clear" w:color="auto" w:fill="EAEAEA"/>
          </w:tcPr>
          <w:p w:rsidR="009925CE" w:rsidRDefault="009925CE" w:rsidP="007076A9">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925CE" w:rsidRDefault="009925CE" w:rsidP="007076A9">
            <w:pPr>
              <w:pStyle w:val="Normalindentado1"/>
              <w:spacing w:line="360" w:lineRule="auto"/>
              <w:ind w:left="0"/>
              <w:jc w:val="both"/>
            </w:pPr>
            <w:r>
              <w:t>Planteamiento</w:t>
            </w:r>
          </w:p>
        </w:tc>
      </w:tr>
      <w:tr w:rsidR="009925CE" w:rsidTr="007076A9">
        <w:tc>
          <w:tcPr>
            <w:tcW w:w="2490" w:type="dxa"/>
            <w:tcBorders>
              <w:top w:val="single" w:sz="4" w:space="0" w:color="000000"/>
              <w:left w:val="single" w:sz="4" w:space="0" w:color="000000"/>
              <w:bottom w:val="single" w:sz="4" w:space="0" w:color="000000"/>
            </w:tcBorders>
            <w:shd w:val="clear" w:color="auto" w:fill="EAEAEA"/>
          </w:tcPr>
          <w:p w:rsidR="009925CE" w:rsidRDefault="009925CE" w:rsidP="007076A9">
            <w:pPr>
              <w:pStyle w:val="guiazul"/>
              <w:spacing w:line="360" w:lineRule="auto"/>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9925CE" w:rsidRDefault="009925CE"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Alta/Esencial</w:t>
            </w:r>
          </w:p>
        </w:tc>
        <w:tc>
          <w:tcPr>
            <w:tcW w:w="1980" w:type="dxa"/>
            <w:tcBorders>
              <w:top w:val="single" w:sz="4" w:space="0" w:color="000000"/>
              <w:bottom w:val="single" w:sz="4" w:space="0" w:color="000000"/>
            </w:tcBorders>
            <w:shd w:val="clear" w:color="auto" w:fill="auto"/>
          </w:tcPr>
          <w:p w:rsidR="009925CE" w:rsidRDefault="009925CE"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Media/Deseado</w:t>
            </w:r>
          </w:p>
        </w:tc>
        <w:tc>
          <w:tcPr>
            <w:tcW w:w="1994" w:type="dxa"/>
            <w:tcBorders>
              <w:top w:val="single" w:sz="4" w:space="0" w:color="000000"/>
              <w:bottom w:val="single" w:sz="4" w:space="0" w:color="000000"/>
              <w:right w:val="single" w:sz="4" w:space="0" w:color="000000"/>
            </w:tcBorders>
            <w:shd w:val="clear" w:color="auto" w:fill="auto"/>
          </w:tcPr>
          <w:p w:rsidR="009925CE" w:rsidRDefault="009925CE"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Baja/ Opcional</w:t>
            </w:r>
          </w:p>
        </w:tc>
      </w:tr>
    </w:tbl>
    <w:p w:rsidR="009925CE" w:rsidRDefault="009925CE" w:rsidP="009925CE">
      <w:pPr>
        <w:spacing w:line="360" w:lineRule="auto"/>
        <w:ind w:left="360"/>
        <w:jc w:val="both"/>
      </w:pPr>
    </w:p>
    <w:p w:rsidR="009925CE" w:rsidRDefault="009F2D72" w:rsidP="009925CE">
      <w:pPr>
        <w:spacing w:line="360" w:lineRule="auto"/>
        <w:ind w:left="360"/>
        <w:jc w:val="both"/>
      </w:pPr>
      <w:r>
        <w:t>Es posible mostrar las gráficas generadas por los ángulos de lo</w:t>
      </w:r>
      <w:r w:rsidR="00F25C30">
        <w:t>s puntos marcados en los frames. Las gráficas se muestran individualmente según el ángulo al que corresponden.</w:t>
      </w:r>
    </w:p>
    <w:p w:rsidR="009F2D72" w:rsidRDefault="009F2D72" w:rsidP="009F2D72">
      <w:pPr>
        <w:spacing w:line="360" w:lineRule="auto"/>
        <w:ind w:left="360"/>
        <w:jc w:val="both"/>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9F2D72" w:rsidTr="007076A9">
        <w:tc>
          <w:tcPr>
            <w:tcW w:w="2490" w:type="dxa"/>
            <w:tcBorders>
              <w:top w:val="single" w:sz="4" w:space="0" w:color="000000"/>
              <w:left w:val="single" w:sz="4" w:space="0" w:color="000000"/>
              <w:bottom w:val="single" w:sz="4" w:space="0" w:color="000000"/>
            </w:tcBorders>
            <w:shd w:val="clear" w:color="auto" w:fill="EAEAEA"/>
          </w:tcPr>
          <w:p w:rsidR="009F2D72" w:rsidRDefault="009F2D72" w:rsidP="007076A9">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F2D72" w:rsidRDefault="004C273E" w:rsidP="007076A9">
            <w:pPr>
              <w:pStyle w:val="Normalindentado1"/>
              <w:spacing w:line="360" w:lineRule="auto"/>
              <w:ind w:left="0"/>
              <w:jc w:val="both"/>
            </w:pPr>
            <w:r>
              <w:t>RF12</w:t>
            </w:r>
          </w:p>
        </w:tc>
      </w:tr>
      <w:tr w:rsidR="009F2D72" w:rsidTr="007076A9">
        <w:tc>
          <w:tcPr>
            <w:tcW w:w="2490" w:type="dxa"/>
            <w:tcBorders>
              <w:top w:val="single" w:sz="4" w:space="0" w:color="000000"/>
              <w:left w:val="single" w:sz="4" w:space="0" w:color="000000"/>
              <w:bottom w:val="single" w:sz="4" w:space="0" w:color="000000"/>
            </w:tcBorders>
            <w:shd w:val="clear" w:color="auto" w:fill="EAEAEA"/>
          </w:tcPr>
          <w:p w:rsidR="009F2D72" w:rsidRDefault="009F2D72" w:rsidP="007076A9">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F2D72" w:rsidRDefault="009F2D72" w:rsidP="007076A9">
            <w:pPr>
              <w:pStyle w:val="Normalindentado1"/>
              <w:spacing w:line="360" w:lineRule="auto"/>
              <w:ind w:left="0"/>
              <w:jc w:val="both"/>
            </w:pPr>
            <w:r>
              <w:t>Exportar ángulos</w:t>
            </w:r>
          </w:p>
        </w:tc>
      </w:tr>
      <w:tr w:rsidR="009F2D72" w:rsidTr="007076A9">
        <w:tc>
          <w:tcPr>
            <w:tcW w:w="2490" w:type="dxa"/>
            <w:tcBorders>
              <w:top w:val="single" w:sz="4" w:space="0" w:color="000000"/>
              <w:left w:val="single" w:sz="4" w:space="0" w:color="000000"/>
              <w:bottom w:val="single" w:sz="4" w:space="0" w:color="000000"/>
            </w:tcBorders>
            <w:shd w:val="clear" w:color="auto" w:fill="EAEAEA"/>
          </w:tcPr>
          <w:p w:rsidR="009F2D72" w:rsidRDefault="009F2D72" w:rsidP="007076A9">
            <w:pPr>
              <w:pStyle w:val="guiazul"/>
              <w:spacing w:line="360" w:lineRule="auto"/>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rsidR="009F2D72" w:rsidRDefault="009F2D72"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Requisito</w:t>
            </w:r>
          </w:p>
        </w:tc>
        <w:tc>
          <w:tcPr>
            <w:tcW w:w="3974" w:type="dxa"/>
            <w:gridSpan w:val="2"/>
            <w:tcBorders>
              <w:top w:val="single" w:sz="4" w:space="0" w:color="000000"/>
              <w:bottom w:val="single" w:sz="4" w:space="0" w:color="000000"/>
              <w:right w:val="single" w:sz="4" w:space="0" w:color="000000"/>
            </w:tcBorders>
            <w:shd w:val="clear" w:color="auto" w:fill="auto"/>
          </w:tcPr>
          <w:p w:rsidR="009F2D72" w:rsidRDefault="009F2D72"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Restricción</w:t>
            </w:r>
          </w:p>
        </w:tc>
      </w:tr>
      <w:tr w:rsidR="009F2D72" w:rsidTr="007076A9">
        <w:tc>
          <w:tcPr>
            <w:tcW w:w="2490" w:type="dxa"/>
            <w:tcBorders>
              <w:top w:val="single" w:sz="4" w:space="0" w:color="000000"/>
              <w:left w:val="single" w:sz="4" w:space="0" w:color="000000"/>
              <w:bottom w:val="single" w:sz="4" w:space="0" w:color="000000"/>
            </w:tcBorders>
            <w:shd w:val="clear" w:color="auto" w:fill="EAEAEA"/>
          </w:tcPr>
          <w:p w:rsidR="009F2D72" w:rsidRDefault="009F2D72" w:rsidP="007076A9">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F2D72" w:rsidRDefault="009F2D72" w:rsidP="007076A9">
            <w:pPr>
              <w:pStyle w:val="Normalindentado1"/>
              <w:spacing w:line="360" w:lineRule="auto"/>
              <w:ind w:left="0"/>
              <w:jc w:val="both"/>
            </w:pPr>
            <w:r>
              <w:t>Planteamiento</w:t>
            </w:r>
          </w:p>
        </w:tc>
      </w:tr>
      <w:tr w:rsidR="009F2D72" w:rsidTr="007076A9">
        <w:tc>
          <w:tcPr>
            <w:tcW w:w="2490" w:type="dxa"/>
            <w:tcBorders>
              <w:top w:val="single" w:sz="4" w:space="0" w:color="000000"/>
              <w:left w:val="single" w:sz="4" w:space="0" w:color="000000"/>
              <w:bottom w:val="single" w:sz="4" w:space="0" w:color="000000"/>
            </w:tcBorders>
            <w:shd w:val="clear" w:color="auto" w:fill="EAEAEA"/>
          </w:tcPr>
          <w:p w:rsidR="009F2D72" w:rsidRDefault="009F2D72" w:rsidP="007076A9">
            <w:pPr>
              <w:pStyle w:val="guiazul"/>
              <w:spacing w:line="360" w:lineRule="auto"/>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9F2D72" w:rsidRDefault="009F2D72"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Alta/Esencial</w:t>
            </w:r>
          </w:p>
        </w:tc>
        <w:tc>
          <w:tcPr>
            <w:tcW w:w="1980" w:type="dxa"/>
            <w:tcBorders>
              <w:top w:val="single" w:sz="4" w:space="0" w:color="000000"/>
              <w:bottom w:val="single" w:sz="4" w:space="0" w:color="000000"/>
            </w:tcBorders>
            <w:shd w:val="clear" w:color="auto" w:fill="auto"/>
          </w:tcPr>
          <w:p w:rsidR="009F2D72" w:rsidRDefault="009F2D72"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Media/Deseado</w:t>
            </w:r>
          </w:p>
        </w:tc>
        <w:tc>
          <w:tcPr>
            <w:tcW w:w="1994" w:type="dxa"/>
            <w:tcBorders>
              <w:top w:val="single" w:sz="4" w:space="0" w:color="000000"/>
              <w:bottom w:val="single" w:sz="4" w:space="0" w:color="000000"/>
              <w:right w:val="single" w:sz="4" w:space="0" w:color="000000"/>
            </w:tcBorders>
            <w:shd w:val="clear" w:color="auto" w:fill="auto"/>
          </w:tcPr>
          <w:p w:rsidR="009F2D72" w:rsidRDefault="009F2D72"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Baja/ Opcional</w:t>
            </w:r>
          </w:p>
        </w:tc>
      </w:tr>
    </w:tbl>
    <w:p w:rsidR="009F2D72" w:rsidRDefault="009F2D72" w:rsidP="009F2D72">
      <w:pPr>
        <w:spacing w:line="360" w:lineRule="auto"/>
        <w:ind w:left="360"/>
        <w:jc w:val="both"/>
      </w:pPr>
    </w:p>
    <w:p w:rsidR="009F2D72" w:rsidRDefault="009F2D72" w:rsidP="009F2D72">
      <w:pPr>
        <w:spacing w:line="360" w:lineRule="auto"/>
        <w:ind w:left="360"/>
        <w:jc w:val="both"/>
      </w:pPr>
      <w:r>
        <w:t xml:space="preserve">El </w:t>
      </w:r>
      <w:r w:rsidR="00F25C30">
        <w:t>software permite exportar los datos generados de los ángulos a una hoja de cálculo</w:t>
      </w:r>
    </w:p>
    <w:p w:rsidR="009F2D72" w:rsidRDefault="009F2D72" w:rsidP="009F2D72">
      <w:pPr>
        <w:spacing w:line="360" w:lineRule="auto"/>
        <w:ind w:left="360"/>
        <w:jc w:val="both"/>
      </w:pPr>
    </w:p>
    <w:tbl>
      <w:tblPr>
        <w:tblW w:w="0" w:type="auto"/>
        <w:tblInd w:w="405" w:type="dxa"/>
        <w:tblLayout w:type="fixed"/>
        <w:tblCellMar>
          <w:left w:w="70" w:type="dxa"/>
          <w:right w:w="70" w:type="dxa"/>
        </w:tblCellMar>
        <w:tblLook w:val="0000" w:firstRow="0" w:lastRow="0" w:firstColumn="0" w:lastColumn="0" w:noHBand="0" w:noVBand="0"/>
      </w:tblPr>
      <w:tblGrid>
        <w:gridCol w:w="2490"/>
        <w:gridCol w:w="1800"/>
        <w:gridCol w:w="1980"/>
        <w:gridCol w:w="1994"/>
      </w:tblGrid>
      <w:tr w:rsidR="009F2D72" w:rsidTr="007076A9">
        <w:tc>
          <w:tcPr>
            <w:tcW w:w="2490" w:type="dxa"/>
            <w:tcBorders>
              <w:top w:val="single" w:sz="4" w:space="0" w:color="000000"/>
              <w:left w:val="single" w:sz="4" w:space="0" w:color="000000"/>
              <w:bottom w:val="single" w:sz="4" w:space="0" w:color="000000"/>
            </w:tcBorders>
            <w:shd w:val="clear" w:color="auto" w:fill="EAEAEA"/>
          </w:tcPr>
          <w:p w:rsidR="009F2D72" w:rsidRDefault="009F2D72" w:rsidP="007076A9">
            <w:pPr>
              <w:pStyle w:val="guiazul"/>
              <w:spacing w:line="360" w:lineRule="auto"/>
              <w:jc w:val="both"/>
            </w:pPr>
            <w:r>
              <w:rPr>
                <w:i w:val="0"/>
                <w:iCs/>
                <w:color w:val="auto"/>
              </w:rPr>
              <w:t>Número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F2D72" w:rsidRDefault="004C273E" w:rsidP="007076A9">
            <w:pPr>
              <w:pStyle w:val="Normalindentado1"/>
              <w:spacing w:line="360" w:lineRule="auto"/>
              <w:ind w:left="0"/>
              <w:jc w:val="both"/>
            </w:pPr>
            <w:r>
              <w:t>RF13</w:t>
            </w:r>
          </w:p>
        </w:tc>
      </w:tr>
      <w:tr w:rsidR="009F2D72" w:rsidTr="007076A9">
        <w:tc>
          <w:tcPr>
            <w:tcW w:w="2490" w:type="dxa"/>
            <w:tcBorders>
              <w:top w:val="single" w:sz="4" w:space="0" w:color="000000"/>
              <w:left w:val="single" w:sz="4" w:space="0" w:color="000000"/>
              <w:bottom w:val="single" w:sz="4" w:space="0" w:color="000000"/>
            </w:tcBorders>
            <w:shd w:val="clear" w:color="auto" w:fill="EAEAEA"/>
          </w:tcPr>
          <w:p w:rsidR="009F2D72" w:rsidRDefault="009F2D72" w:rsidP="007076A9">
            <w:pPr>
              <w:pStyle w:val="guiazul"/>
              <w:spacing w:line="360" w:lineRule="auto"/>
              <w:jc w:val="both"/>
            </w:pPr>
            <w:r>
              <w:rPr>
                <w:i w:val="0"/>
                <w:iCs/>
                <w:color w:val="auto"/>
              </w:rPr>
              <w:t>Nombre de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F2D72" w:rsidRDefault="009F2D72" w:rsidP="007076A9">
            <w:pPr>
              <w:pStyle w:val="Normalindentado1"/>
              <w:spacing w:line="360" w:lineRule="auto"/>
              <w:ind w:left="0"/>
              <w:jc w:val="both"/>
            </w:pPr>
            <w:r>
              <w:t>Visualizar ventanas</w:t>
            </w:r>
          </w:p>
        </w:tc>
      </w:tr>
      <w:tr w:rsidR="009F2D72" w:rsidTr="007076A9">
        <w:tc>
          <w:tcPr>
            <w:tcW w:w="2490" w:type="dxa"/>
            <w:tcBorders>
              <w:top w:val="single" w:sz="4" w:space="0" w:color="000000"/>
              <w:left w:val="single" w:sz="4" w:space="0" w:color="000000"/>
              <w:bottom w:val="single" w:sz="4" w:space="0" w:color="000000"/>
            </w:tcBorders>
            <w:shd w:val="clear" w:color="auto" w:fill="EAEAEA"/>
          </w:tcPr>
          <w:p w:rsidR="009F2D72" w:rsidRDefault="009F2D72" w:rsidP="007076A9">
            <w:pPr>
              <w:pStyle w:val="guiazul"/>
              <w:spacing w:line="360" w:lineRule="auto"/>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rsidR="009F2D72" w:rsidRDefault="009F2D72"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Requisito</w:t>
            </w:r>
          </w:p>
        </w:tc>
        <w:tc>
          <w:tcPr>
            <w:tcW w:w="3974" w:type="dxa"/>
            <w:gridSpan w:val="2"/>
            <w:tcBorders>
              <w:top w:val="single" w:sz="4" w:space="0" w:color="000000"/>
              <w:bottom w:val="single" w:sz="4" w:space="0" w:color="000000"/>
              <w:right w:val="single" w:sz="4" w:space="0" w:color="000000"/>
            </w:tcBorders>
            <w:shd w:val="clear" w:color="auto" w:fill="auto"/>
          </w:tcPr>
          <w:p w:rsidR="009F2D72" w:rsidRDefault="009F2D72"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Restricción</w:t>
            </w:r>
          </w:p>
        </w:tc>
      </w:tr>
      <w:tr w:rsidR="009F2D72" w:rsidTr="007076A9">
        <w:tc>
          <w:tcPr>
            <w:tcW w:w="2490" w:type="dxa"/>
            <w:tcBorders>
              <w:top w:val="single" w:sz="4" w:space="0" w:color="000000"/>
              <w:left w:val="single" w:sz="4" w:space="0" w:color="000000"/>
              <w:bottom w:val="single" w:sz="4" w:space="0" w:color="000000"/>
            </w:tcBorders>
            <w:shd w:val="clear" w:color="auto" w:fill="EAEAEA"/>
          </w:tcPr>
          <w:p w:rsidR="009F2D72" w:rsidRDefault="009F2D72" w:rsidP="007076A9">
            <w:pPr>
              <w:pStyle w:val="guiazul"/>
              <w:spacing w:line="360" w:lineRule="auto"/>
              <w:jc w:val="both"/>
            </w:pPr>
            <w:r>
              <w:rPr>
                <w:i w:val="0"/>
                <w:iCs/>
                <w:color w:val="auto"/>
              </w:rPr>
              <w:t>Fuente del requisito</w:t>
            </w:r>
          </w:p>
        </w:tc>
        <w:tc>
          <w:tcPr>
            <w:tcW w:w="5774" w:type="dxa"/>
            <w:gridSpan w:val="3"/>
            <w:tcBorders>
              <w:top w:val="single" w:sz="4" w:space="0" w:color="000000"/>
              <w:left w:val="double" w:sz="4" w:space="0" w:color="000000"/>
              <w:bottom w:val="single" w:sz="4" w:space="0" w:color="000000"/>
              <w:right w:val="single" w:sz="4" w:space="0" w:color="000000"/>
            </w:tcBorders>
            <w:shd w:val="clear" w:color="auto" w:fill="auto"/>
          </w:tcPr>
          <w:p w:rsidR="009F2D72" w:rsidRDefault="009F2D72" w:rsidP="007076A9">
            <w:pPr>
              <w:pStyle w:val="Normalindentado1"/>
              <w:spacing w:line="360" w:lineRule="auto"/>
              <w:ind w:left="0"/>
              <w:jc w:val="both"/>
            </w:pPr>
            <w:r>
              <w:t>Planteamiento</w:t>
            </w:r>
          </w:p>
        </w:tc>
      </w:tr>
      <w:tr w:rsidR="009F2D72" w:rsidTr="007076A9">
        <w:tc>
          <w:tcPr>
            <w:tcW w:w="2490" w:type="dxa"/>
            <w:tcBorders>
              <w:top w:val="single" w:sz="4" w:space="0" w:color="000000"/>
              <w:left w:val="single" w:sz="4" w:space="0" w:color="000000"/>
              <w:bottom w:val="single" w:sz="4" w:space="0" w:color="000000"/>
            </w:tcBorders>
            <w:shd w:val="clear" w:color="auto" w:fill="EAEAEA"/>
          </w:tcPr>
          <w:p w:rsidR="009F2D72" w:rsidRDefault="009F2D72" w:rsidP="007076A9">
            <w:pPr>
              <w:pStyle w:val="guiazul"/>
              <w:spacing w:line="360" w:lineRule="auto"/>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9F2D72" w:rsidRDefault="009F2D72"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Alta/Esencial</w:t>
            </w:r>
          </w:p>
        </w:tc>
        <w:tc>
          <w:tcPr>
            <w:tcW w:w="1980" w:type="dxa"/>
            <w:tcBorders>
              <w:top w:val="single" w:sz="4" w:space="0" w:color="000000"/>
              <w:bottom w:val="single" w:sz="4" w:space="0" w:color="000000"/>
            </w:tcBorders>
            <w:shd w:val="clear" w:color="auto" w:fill="auto"/>
          </w:tcPr>
          <w:p w:rsidR="009F2D72" w:rsidRDefault="009F2D72" w:rsidP="007076A9">
            <w:pPr>
              <w:pStyle w:val="Normalindentado1"/>
              <w:spacing w:line="360" w:lineRule="auto"/>
              <w:ind w:left="0"/>
              <w:jc w:val="both"/>
            </w:pPr>
            <w:r>
              <w:fldChar w:fldCharType="begin">
                <w:ffData>
                  <w:name w:val=""/>
                  <w:enabled/>
                  <w:calcOnExit w:val="0"/>
                  <w:checkBox>
                    <w:sizeAuto/>
                    <w:default w:val="0"/>
                    <w:checked/>
                  </w:checkBox>
                </w:ffData>
              </w:fldChar>
            </w:r>
            <w:r>
              <w:instrText xml:space="preserve"> FORMCHECKBOX </w:instrText>
            </w:r>
            <w:r w:rsidR="00D315D0">
              <w:fldChar w:fldCharType="separate"/>
            </w:r>
            <w:r>
              <w:fldChar w:fldCharType="end"/>
            </w:r>
            <w:r>
              <w:t xml:space="preserve"> Media/Deseado</w:t>
            </w:r>
          </w:p>
        </w:tc>
        <w:tc>
          <w:tcPr>
            <w:tcW w:w="1994" w:type="dxa"/>
            <w:tcBorders>
              <w:top w:val="single" w:sz="4" w:space="0" w:color="000000"/>
              <w:bottom w:val="single" w:sz="4" w:space="0" w:color="000000"/>
              <w:right w:val="single" w:sz="4" w:space="0" w:color="000000"/>
            </w:tcBorders>
            <w:shd w:val="clear" w:color="auto" w:fill="auto"/>
          </w:tcPr>
          <w:p w:rsidR="009F2D72" w:rsidRDefault="009F2D72" w:rsidP="007076A9">
            <w:pPr>
              <w:pStyle w:val="Normalindentado1"/>
              <w:spacing w:line="360" w:lineRule="auto"/>
              <w:ind w:left="0"/>
              <w:jc w:val="both"/>
            </w:pPr>
            <w:r>
              <w:fldChar w:fldCharType="begin">
                <w:ffData>
                  <w:name w:val=""/>
                  <w:enabled/>
                  <w:calcOnExit w:val="0"/>
                  <w:checkBox>
                    <w:sizeAuto/>
                    <w:default w:val="0"/>
                    <w:checked w:val="0"/>
                  </w:checkBox>
                </w:ffData>
              </w:fldChar>
            </w:r>
            <w:r>
              <w:instrText xml:space="preserve"> FORMCHECKBOX </w:instrText>
            </w:r>
            <w:r w:rsidR="00D315D0">
              <w:fldChar w:fldCharType="separate"/>
            </w:r>
            <w:r>
              <w:fldChar w:fldCharType="end"/>
            </w:r>
            <w:r>
              <w:t xml:space="preserve"> Baja/ Opcional</w:t>
            </w:r>
          </w:p>
        </w:tc>
      </w:tr>
    </w:tbl>
    <w:p w:rsidR="009F2D72" w:rsidRDefault="009F2D72" w:rsidP="009F2D72">
      <w:pPr>
        <w:spacing w:line="360" w:lineRule="auto"/>
        <w:ind w:left="360"/>
        <w:jc w:val="both"/>
      </w:pPr>
    </w:p>
    <w:p w:rsidR="009F2D72" w:rsidRDefault="00F25C30" w:rsidP="009F2D72">
      <w:pPr>
        <w:spacing w:line="360" w:lineRule="auto"/>
        <w:ind w:left="360"/>
        <w:jc w:val="both"/>
      </w:pPr>
      <w:r>
        <w:t>Es posible seleccionar que ventanas se muestran en pantalla y que ventanas se ocultan</w:t>
      </w:r>
    </w:p>
    <w:p w:rsidR="00664B48" w:rsidRDefault="00664B48" w:rsidP="0032628A">
      <w:pPr>
        <w:spacing w:line="360" w:lineRule="auto"/>
        <w:ind w:left="360"/>
        <w:jc w:val="both"/>
      </w:pPr>
    </w:p>
    <w:p w:rsidR="008E4040" w:rsidRDefault="008E4040" w:rsidP="0032628A">
      <w:pPr>
        <w:pStyle w:val="Ttulo2"/>
        <w:spacing w:line="360" w:lineRule="auto"/>
        <w:jc w:val="both"/>
      </w:pPr>
      <w:bookmarkStart w:id="39" w:name="_Toc476664517"/>
      <w:r>
        <w:t>Requisitos comunes de los interfaces</w:t>
      </w:r>
      <w:bookmarkEnd w:id="39"/>
    </w:p>
    <w:p w:rsidR="008E4040" w:rsidRDefault="008E4040" w:rsidP="0032628A">
      <w:pPr>
        <w:pStyle w:val="Ttulo3"/>
        <w:spacing w:line="360" w:lineRule="auto"/>
        <w:jc w:val="both"/>
      </w:pPr>
      <w:bookmarkStart w:id="40" w:name="_Toc476664518"/>
      <w:r>
        <w:t>Interfaces de usuario</w:t>
      </w:r>
      <w:bookmarkEnd w:id="40"/>
    </w:p>
    <w:p w:rsidR="008E4040" w:rsidRDefault="008E4040" w:rsidP="0032628A">
      <w:pPr>
        <w:pStyle w:val="Normalindentado3"/>
        <w:spacing w:line="360" w:lineRule="auto"/>
        <w:jc w:val="both"/>
      </w:pPr>
      <w:r>
        <w:t xml:space="preserve">La interfaz de usuario será un conjunto de ventanas con botones, listas y campos de texto. Éstas son construidas para cada uno de los rangos de usuario que se tienen. </w:t>
      </w:r>
    </w:p>
    <w:p w:rsidR="008E4040" w:rsidRDefault="008E4040" w:rsidP="0032628A">
      <w:pPr>
        <w:pStyle w:val="Ttulo3"/>
        <w:spacing w:line="360" w:lineRule="auto"/>
        <w:jc w:val="both"/>
      </w:pPr>
      <w:bookmarkStart w:id="41" w:name="_Toc476664519"/>
      <w:r>
        <w:t>Interfaces de hardware</w:t>
      </w:r>
      <w:bookmarkEnd w:id="41"/>
    </w:p>
    <w:p w:rsidR="008E4040" w:rsidRDefault="008E4040" w:rsidP="0032628A">
      <w:pPr>
        <w:pStyle w:val="Normalindentado3"/>
        <w:spacing w:line="360" w:lineRule="auto"/>
        <w:jc w:val="both"/>
        <w:rPr>
          <w:lang w:val="fr-FR"/>
        </w:rPr>
      </w:pPr>
      <w:r>
        <w:t>Para poder hacer uso del sistema</w:t>
      </w:r>
      <w:r w:rsidR="00E50BC9">
        <w:t xml:space="preserve"> se requerirá de un ordenador. Como mínimo contar con</w:t>
      </w:r>
      <w:r w:rsidR="00E02542">
        <w:t xml:space="preserve"> 2GB </w:t>
      </w:r>
      <w:r>
        <w:t>y procesador</w:t>
      </w:r>
      <w:r w:rsidR="001501CE">
        <w:t xml:space="preserve"> de un núcleo con velocidad de 2.8</w:t>
      </w:r>
      <w:r>
        <w:t>GHz o superior.</w:t>
      </w:r>
    </w:p>
    <w:p w:rsidR="008E4040" w:rsidRDefault="008E4040" w:rsidP="0032628A">
      <w:pPr>
        <w:pStyle w:val="Ttulo3"/>
        <w:spacing w:line="360" w:lineRule="auto"/>
        <w:jc w:val="both"/>
      </w:pPr>
      <w:bookmarkStart w:id="42" w:name="_Toc476664520"/>
      <w:r>
        <w:rPr>
          <w:lang w:val="fr-FR"/>
        </w:rPr>
        <w:t>Interfaces de software</w:t>
      </w:r>
      <w:bookmarkEnd w:id="42"/>
    </w:p>
    <w:p w:rsidR="008E4040" w:rsidRDefault="00E02542" w:rsidP="0032628A">
      <w:pPr>
        <w:pStyle w:val="Normalindentado3"/>
        <w:spacing w:line="360" w:lineRule="auto"/>
        <w:jc w:val="both"/>
      </w:pPr>
      <w:r>
        <w:t>S</w:t>
      </w:r>
      <w:r w:rsidR="008E4040">
        <w:t xml:space="preserve">istema operativo </w:t>
      </w:r>
      <w:r>
        <w:t>Linux, debido a las librerías de open CV</w:t>
      </w:r>
      <w:r w:rsidR="008E4040">
        <w:t xml:space="preserve"> </w:t>
      </w:r>
      <w:r>
        <w:t xml:space="preserve"> que utiliza el software</w:t>
      </w:r>
    </w:p>
    <w:p w:rsidR="008E4040" w:rsidRDefault="008E4040" w:rsidP="0032628A">
      <w:pPr>
        <w:pStyle w:val="Ttulo3"/>
        <w:spacing w:line="360" w:lineRule="auto"/>
        <w:jc w:val="both"/>
      </w:pPr>
      <w:bookmarkStart w:id="43" w:name="_Toc476664521"/>
      <w:r>
        <w:lastRenderedPageBreak/>
        <w:t>Interfaces de comunicación</w:t>
      </w:r>
      <w:bookmarkEnd w:id="43"/>
    </w:p>
    <w:p w:rsidR="001501CE" w:rsidRPr="001C7F29" w:rsidRDefault="00F31AF1" w:rsidP="00F31AF1">
      <w:pPr>
        <w:pStyle w:val="guiazul"/>
        <w:spacing w:line="360" w:lineRule="auto"/>
        <w:ind w:left="1188" w:firstLine="12"/>
        <w:jc w:val="both"/>
        <w:rPr>
          <w:i w:val="0"/>
          <w:color w:val="000000" w:themeColor="text1"/>
          <w:szCs w:val="36"/>
        </w:rPr>
      </w:pPr>
      <w:r>
        <w:rPr>
          <w:i w:val="0"/>
          <w:color w:val="000000" w:themeColor="text1"/>
          <w:szCs w:val="36"/>
        </w:rPr>
        <w:t>El sistema en su primera etapa no requiere comunicación hacia otros sistemas, por lo que únicamente requiere los permisos para leer y escribir los archivos de los experimentos que maneja, sin embargo en etapas posteriores será necesario el acceso a una red en la que se encuentre la base de datos centralizada y el túnel de grabación.</w:t>
      </w:r>
      <w:r w:rsidR="001C7F29">
        <w:rPr>
          <w:i w:val="0"/>
          <w:color w:val="000000" w:themeColor="text1"/>
          <w:szCs w:val="36"/>
        </w:rPr>
        <w:tab/>
      </w:r>
    </w:p>
    <w:p w:rsidR="008E4040" w:rsidRDefault="008E4040" w:rsidP="0032628A">
      <w:pPr>
        <w:pStyle w:val="Normalindentado3"/>
        <w:spacing w:line="360" w:lineRule="auto"/>
        <w:jc w:val="both"/>
      </w:pPr>
    </w:p>
    <w:p w:rsidR="008E4040" w:rsidRDefault="008E4040" w:rsidP="0032628A">
      <w:pPr>
        <w:pStyle w:val="Ttulo2"/>
        <w:spacing w:line="360" w:lineRule="auto"/>
        <w:jc w:val="both"/>
      </w:pPr>
      <w:bookmarkStart w:id="44" w:name="_Toc476664522"/>
      <w:r>
        <w:t>Requisitos funcionales</w:t>
      </w:r>
      <w:bookmarkEnd w:id="44"/>
    </w:p>
    <w:p w:rsidR="008E4040" w:rsidRDefault="008E4040" w:rsidP="0032628A">
      <w:pPr>
        <w:pStyle w:val="Ttulo3"/>
        <w:spacing w:line="360" w:lineRule="auto"/>
        <w:jc w:val="both"/>
      </w:pPr>
      <w:bookmarkStart w:id="45" w:name="_Toc476664523"/>
      <w:r>
        <w:t>Requisito funcional 1</w:t>
      </w:r>
      <w:bookmarkEnd w:id="45"/>
    </w:p>
    <w:p w:rsidR="008E4040" w:rsidRDefault="007076A9" w:rsidP="0032628A">
      <w:pPr>
        <w:pStyle w:val="Normalindentado3"/>
        <w:spacing w:line="360" w:lineRule="auto"/>
        <w:jc w:val="both"/>
      </w:pPr>
      <w:r>
        <w:t>Abrir proyecto</w:t>
      </w:r>
      <w:r w:rsidR="008E4040">
        <w:t>.</w:t>
      </w:r>
    </w:p>
    <w:p w:rsidR="008E4040" w:rsidRDefault="008E4040" w:rsidP="0032628A">
      <w:pPr>
        <w:pStyle w:val="Normalindentado3"/>
        <w:spacing w:line="360" w:lineRule="auto"/>
        <w:jc w:val="both"/>
      </w:pPr>
      <w:r>
        <w:t xml:space="preserve">1.1 </w:t>
      </w:r>
      <w:r w:rsidR="007076A9">
        <w:t>Debe poder abrir el archivo .rat correspondiente al experimento y cargarlo en pantalla</w:t>
      </w:r>
      <w:r>
        <w:t>.</w:t>
      </w:r>
    </w:p>
    <w:p w:rsidR="008E4040" w:rsidRDefault="008E4040" w:rsidP="001F6D7E">
      <w:pPr>
        <w:pStyle w:val="Normalindentado3"/>
        <w:spacing w:line="360" w:lineRule="auto"/>
        <w:jc w:val="both"/>
      </w:pPr>
      <w:r>
        <w:t xml:space="preserve">1.2 </w:t>
      </w:r>
      <w:r w:rsidR="001F6D7E">
        <w:t>Se mostrará</w:t>
      </w:r>
      <w:r w:rsidR="001F6D7E">
        <w:rPr>
          <w:lang w:val="es-MX"/>
        </w:rPr>
        <w:t>n los 3 videos en una ventana que permita abrir cada uno de ellos individualmente para hacer el etiquetado</w:t>
      </w:r>
      <w:r>
        <w:t>.</w:t>
      </w:r>
    </w:p>
    <w:p w:rsidR="008E4040" w:rsidRDefault="008E4040" w:rsidP="0032628A">
      <w:pPr>
        <w:pStyle w:val="Ttulo3"/>
        <w:spacing w:line="360" w:lineRule="auto"/>
        <w:jc w:val="both"/>
      </w:pPr>
      <w:bookmarkStart w:id="46" w:name="_Toc476664524"/>
      <w:r>
        <w:t>Requisito funcional 2</w:t>
      </w:r>
      <w:bookmarkEnd w:id="46"/>
    </w:p>
    <w:p w:rsidR="008E4040" w:rsidRDefault="001F6D7E" w:rsidP="0032628A">
      <w:pPr>
        <w:pStyle w:val="Normalindentado3"/>
        <w:spacing w:line="360" w:lineRule="auto"/>
        <w:jc w:val="both"/>
      </w:pPr>
      <w:r>
        <w:t>Marcar puntos</w:t>
      </w:r>
      <w:r w:rsidR="008E4040">
        <w:t>.</w:t>
      </w:r>
    </w:p>
    <w:p w:rsidR="001F6D7E" w:rsidRDefault="008E4040" w:rsidP="004C273E">
      <w:pPr>
        <w:pStyle w:val="Normalindentado3"/>
        <w:spacing w:line="360" w:lineRule="auto"/>
        <w:jc w:val="both"/>
      </w:pPr>
      <w:r>
        <w:t xml:space="preserve">2.1 </w:t>
      </w:r>
      <w:r w:rsidR="001F6D7E">
        <w:t>El marcado de puntos se deberá hacer en el orden, el sistema permitirá poner la cantidad de puntos necesaria sobre el frame</w:t>
      </w:r>
    </w:p>
    <w:p w:rsidR="001F6D7E" w:rsidRDefault="001F6D7E" w:rsidP="0032628A">
      <w:pPr>
        <w:pStyle w:val="Normalindentado3"/>
        <w:spacing w:line="360" w:lineRule="auto"/>
        <w:jc w:val="both"/>
      </w:pPr>
      <w:r>
        <w:t>2.4 No se pueden agregar más puntos que los establecidos (5 puntos)</w:t>
      </w:r>
    </w:p>
    <w:p w:rsidR="008E4040" w:rsidRDefault="008E4040" w:rsidP="0032628A">
      <w:pPr>
        <w:pStyle w:val="Ttulo3"/>
        <w:spacing w:line="360" w:lineRule="auto"/>
        <w:jc w:val="both"/>
      </w:pPr>
      <w:bookmarkStart w:id="47" w:name="_Toc476664525"/>
      <w:r>
        <w:t>Requisito funcional 3</w:t>
      </w:r>
      <w:bookmarkEnd w:id="47"/>
    </w:p>
    <w:p w:rsidR="008E4040" w:rsidRDefault="00134126" w:rsidP="0032628A">
      <w:pPr>
        <w:pStyle w:val="Normalindentado3"/>
        <w:spacing w:line="360" w:lineRule="auto"/>
        <w:jc w:val="both"/>
      </w:pPr>
      <w:r>
        <w:t>Traer esqueleto</w:t>
      </w:r>
      <w:r w:rsidR="008E4040">
        <w:t>.</w:t>
      </w:r>
    </w:p>
    <w:p w:rsidR="008E4040" w:rsidRDefault="008E4040" w:rsidP="0032628A">
      <w:pPr>
        <w:pStyle w:val="Normalindentado3"/>
        <w:spacing w:line="360" w:lineRule="auto"/>
        <w:jc w:val="both"/>
      </w:pPr>
      <w:r>
        <w:t xml:space="preserve">3.1 </w:t>
      </w:r>
      <w:r w:rsidR="004C273E">
        <w:t xml:space="preserve">De ser necesario se puede cargar en </w:t>
      </w:r>
      <w:r w:rsidR="007E7E4E">
        <w:t>el frame actual</w:t>
      </w:r>
      <w:r w:rsidR="004C273E">
        <w:t xml:space="preserve"> el esqueleto de la último frame etiquetado (anterior al actual)</w:t>
      </w:r>
      <w:r>
        <w:t>.</w:t>
      </w:r>
    </w:p>
    <w:p w:rsidR="008E4040" w:rsidRDefault="008E4040" w:rsidP="004C273E">
      <w:pPr>
        <w:pStyle w:val="Normalindentado3"/>
        <w:spacing w:line="360" w:lineRule="auto"/>
        <w:jc w:val="both"/>
      </w:pPr>
      <w:r>
        <w:t xml:space="preserve">3.2 </w:t>
      </w:r>
      <w:r w:rsidR="004C273E">
        <w:t>Este esqueleto puede ser posteriormente modificado</w:t>
      </w:r>
    </w:p>
    <w:p w:rsidR="008E4040" w:rsidRDefault="008E4040" w:rsidP="0032628A">
      <w:pPr>
        <w:pStyle w:val="Ttulo3"/>
        <w:spacing w:line="360" w:lineRule="auto"/>
        <w:jc w:val="both"/>
      </w:pPr>
      <w:bookmarkStart w:id="48" w:name="_Toc476664526"/>
      <w:r>
        <w:t>Requisito funcional 4</w:t>
      </w:r>
      <w:bookmarkEnd w:id="48"/>
    </w:p>
    <w:p w:rsidR="008E4040" w:rsidRDefault="00134126" w:rsidP="0032628A">
      <w:pPr>
        <w:pStyle w:val="Normalindentado3"/>
        <w:spacing w:line="360" w:lineRule="auto"/>
        <w:jc w:val="both"/>
      </w:pPr>
      <w:r>
        <w:t>Mostrar ángulos</w:t>
      </w:r>
      <w:r w:rsidR="008E4040">
        <w:t>.</w:t>
      </w:r>
    </w:p>
    <w:p w:rsidR="008E4040" w:rsidRDefault="008E4040" w:rsidP="0032628A">
      <w:pPr>
        <w:pStyle w:val="Normalindentado3"/>
        <w:spacing w:line="360" w:lineRule="auto"/>
        <w:jc w:val="both"/>
      </w:pPr>
      <w:r>
        <w:t xml:space="preserve">4.1 </w:t>
      </w:r>
      <w:r w:rsidR="004C273E">
        <w:t>Durante el etiquetado de un frame, se pueden visualizar los ángulos generados por los puntos.</w:t>
      </w:r>
    </w:p>
    <w:p w:rsidR="008E4040" w:rsidRDefault="008E4040" w:rsidP="0032628A">
      <w:pPr>
        <w:pStyle w:val="Normalindentado3"/>
        <w:spacing w:line="360" w:lineRule="auto"/>
        <w:jc w:val="both"/>
      </w:pPr>
      <w:r>
        <w:t xml:space="preserve">4.2 </w:t>
      </w:r>
      <w:r w:rsidR="004C273E">
        <w:t>Debe ser posible activar y desactivar esta visualización</w:t>
      </w:r>
    </w:p>
    <w:p w:rsidR="008E4040" w:rsidRDefault="008E4040" w:rsidP="0032628A">
      <w:pPr>
        <w:pStyle w:val="Ttulo3"/>
        <w:spacing w:line="360" w:lineRule="auto"/>
        <w:jc w:val="both"/>
      </w:pPr>
      <w:bookmarkStart w:id="49" w:name="_Toc476664527"/>
      <w:r>
        <w:t>Requisito funcional 5</w:t>
      </w:r>
      <w:bookmarkEnd w:id="49"/>
    </w:p>
    <w:p w:rsidR="008E4040" w:rsidRDefault="00134126" w:rsidP="0032628A">
      <w:pPr>
        <w:pStyle w:val="Normalindentado3"/>
        <w:spacing w:line="360" w:lineRule="auto"/>
        <w:jc w:val="both"/>
      </w:pPr>
      <w:r>
        <w:t>Mover punto</w:t>
      </w:r>
      <w:r w:rsidR="008E4040">
        <w:t>.</w:t>
      </w:r>
    </w:p>
    <w:p w:rsidR="008E4040" w:rsidRDefault="008E4040" w:rsidP="0032628A">
      <w:pPr>
        <w:pStyle w:val="Normalindentado3"/>
        <w:spacing w:line="360" w:lineRule="auto"/>
        <w:jc w:val="both"/>
      </w:pPr>
      <w:r>
        <w:lastRenderedPageBreak/>
        <w:t xml:space="preserve">5.1 </w:t>
      </w:r>
      <w:r w:rsidR="007E7E4E">
        <w:t>En caso de que la ubicación del punto no sea correcta se podrá modificar arrastrándolo a la nueva posición</w:t>
      </w:r>
    </w:p>
    <w:p w:rsidR="004C273E" w:rsidRDefault="004C273E" w:rsidP="004C273E">
      <w:pPr>
        <w:pStyle w:val="Ttulo3"/>
        <w:spacing w:line="360" w:lineRule="auto"/>
        <w:jc w:val="both"/>
      </w:pPr>
      <w:r>
        <w:t>Requisito funcional 6</w:t>
      </w:r>
    </w:p>
    <w:p w:rsidR="004C273E" w:rsidRDefault="004C273E" w:rsidP="004C273E">
      <w:pPr>
        <w:pStyle w:val="Normalindentado3"/>
        <w:spacing w:line="360" w:lineRule="auto"/>
        <w:jc w:val="both"/>
      </w:pPr>
      <w:r>
        <w:t>Borrar punto.</w:t>
      </w:r>
    </w:p>
    <w:p w:rsidR="004C273E" w:rsidRDefault="007E7E4E" w:rsidP="007E7E4E">
      <w:pPr>
        <w:pStyle w:val="Normalindentado3"/>
        <w:spacing w:line="360" w:lineRule="auto"/>
        <w:jc w:val="both"/>
      </w:pPr>
      <w:r>
        <w:t>6</w:t>
      </w:r>
      <w:r w:rsidR="004C273E">
        <w:t xml:space="preserve">.1 </w:t>
      </w:r>
      <w:r>
        <w:t>Si se considera que no es necesario un punto para el análisis, este puede ser eliminado del frame</w:t>
      </w:r>
    </w:p>
    <w:p w:rsidR="008E4040" w:rsidRDefault="008E4040" w:rsidP="0032628A">
      <w:pPr>
        <w:pStyle w:val="Ttulo3"/>
        <w:spacing w:line="360" w:lineRule="auto"/>
        <w:jc w:val="both"/>
      </w:pPr>
      <w:bookmarkStart w:id="50" w:name="_Toc476664528"/>
      <w:r>
        <w:t>Requisito funcional</w:t>
      </w:r>
      <w:bookmarkEnd w:id="50"/>
      <w:r w:rsidR="004C273E">
        <w:t xml:space="preserve"> 7</w:t>
      </w:r>
    </w:p>
    <w:p w:rsidR="008E4040" w:rsidRDefault="00134126" w:rsidP="0032628A">
      <w:pPr>
        <w:pStyle w:val="Normalindentado3"/>
        <w:spacing w:line="360" w:lineRule="auto"/>
        <w:jc w:val="both"/>
      </w:pPr>
      <w:r>
        <w:t>Marcar paso</w:t>
      </w:r>
      <w:r w:rsidR="008E4040">
        <w:t>.</w:t>
      </w:r>
    </w:p>
    <w:p w:rsidR="008E4040" w:rsidRDefault="007E7E4E" w:rsidP="0032628A">
      <w:pPr>
        <w:pStyle w:val="Normalindentado3"/>
        <w:spacing w:line="360" w:lineRule="auto"/>
        <w:jc w:val="both"/>
      </w:pPr>
      <w:r>
        <w:t>7</w:t>
      </w:r>
      <w:r w:rsidR="008E4040">
        <w:t xml:space="preserve">.1 </w:t>
      </w:r>
      <w:r>
        <w:t>Cada paso de los experimentos tiene un frame de inicio y un frame de fin que deberán ser marcados durante el etiquetado</w:t>
      </w:r>
    </w:p>
    <w:p w:rsidR="008E4040" w:rsidRDefault="007E7E4E" w:rsidP="0032628A">
      <w:pPr>
        <w:pStyle w:val="Normalindentado3"/>
        <w:spacing w:line="360" w:lineRule="auto"/>
        <w:jc w:val="both"/>
      </w:pPr>
      <w:r>
        <w:t>7</w:t>
      </w:r>
      <w:r w:rsidR="008E4040">
        <w:t xml:space="preserve">.2 </w:t>
      </w:r>
      <w:r>
        <w:t>En caso de error, los frames marcados como inicio o fin podrán ser cambiados</w:t>
      </w:r>
    </w:p>
    <w:p w:rsidR="008E4040" w:rsidRDefault="008E4040" w:rsidP="0032628A">
      <w:pPr>
        <w:pStyle w:val="Ttulo3"/>
        <w:spacing w:line="360" w:lineRule="auto"/>
        <w:jc w:val="both"/>
      </w:pPr>
      <w:bookmarkStart w:id="51" w:name="_Toc476664529"/>
      <w:r>
        <w:t xml:space="preserve">Requisito funcional </w:t>
      </w:r>
      <w:bookmarkEnd w:id="51"/>
      <w:r w:rsidR="004C273E">
        <w:t>8</w:t>
      </w:r>
    </w:p>
    <w:p w:rsidR="008E4040" w:rsidRDefault="00134126" w:rsidP="0032628A">
      <w:pPr>
        <w:pStyle w:val="Normalindentado3"/>
        <w:spacing w:line="360" w:lineRule="auto"/>
        <w:jc w:val="both"/>
      </w:pPr>
      <w:r>
        <w:t>Mostrar avance</w:t>
      </w:r>
      <w:r w:rsidR="008E4040">
        <w:t>.</w:t>
      </w:r>
    </w:p>
    <w:p w:rsidR="008E4040" w:rsidRDefault="007E7E4E" w:rsidP="0032628A">
      <w:pPr>
        <w:pStyle w:val="Normalindentado3"/>
        <w:spacing w:line="360" w:lineRule="auto"/>
        <w:jc w:val="both"/>
      </w:pPr>
      <w:r>
        <w:t>8</w:t>
      </w:r>
      <w:r w:rsidR="008E4040">
        <w:t xml:space="preserve">.1 </w:t>
      </w:r>
      <w:r>
        <w:t xml:space="preserve">Durante la etapa de etiquetado, </w:t>
      </w:r>
      <w:r w:rsidR="00512A1B">
        <w:t xml:space="preserve">se </w:t>
      </w:r>
      <w:r>
        <w:t>deberá mostrarse el avance de frames que se lleva en el video</w:t>
      </w:r>
    </w:p>
    <w:p w:rsidR="008E4040" w:rsidRDefault="008E4040" w:rsidP="0032628A">
      <w:pPr>
        <w:pStyle w:val="Ttulo3"/>
        <w:spacing w:line="360" w:lineRule="auto"/>
        <w:jc w:val="both"/>
      </w:pPr>
      <w:bookmarkStart w:id="52" w:name="_Toc476664530"/>
      <w:r>
        <w:t xml:space="preserve">Requisito funcional </w:t>
      </w:r>
      <w:bookmarkEnd w:id="52"/>
      <w:r w:rsidR="004C273E">
        <w:t>9</w:t>
      </w:r>
    </w:p>
    <w:p w:rsidR="008E4040" w:rsidRDefault="00134126" w:rsidP="0032628A">
      <w:pPr>
        <w:pStyle w:val="Normalindentado3"/>
        <w:spacing w:line="360" w:lineRule="auto"/>
        <w:jc w:val="both"/>
      </w:pPr>
      <w:r>
        <w:t>Aumentar imagen</w:t>
      </w:r>
      <w:r w:rsidR="008E4040">
        <w:t>.</w:t>
      </w:r>
    </w:p>
    <w:p w:rsidR="008E4040" w:rsidRDefault="00512A1B" w:rsidP="0032628A">
      <w:pPr>
        <w:pStyle w:val="Normalindentado3"/>
        <w:spacing w:line="360" w:lineRule="auto"/>
        <w:jc w:val="both"/>
      </w:pPr>
      <w:r>
        <w:t>9</w:t>
      </w:r>
      <w:r w:rsidR="008E4040">
        <w:t xml:space="preserve">.1 </w:t>
      </w:r>
      <w:r>
        <w:t>Con fines de facilidad en el manejo de puntos y mejora en eficiencia durante el etiquetado, deberá existir una ventana que permita observar de cerca los frames, fungiendo como lupa</w:t>
      </w:r>
    </w:p>
    <w:p w:rsidR="008E4040" w:rsidRDefault="00512A1B" w:rsidP="0032628A">
      <w:pPr>
        <w:pStyle w:val="Normalindentado3"/>
        <w:spacing w:line="360" w:lineRule="auto"/>
        <w:jc w:val="both"/>
      </w:pPr>
      <w:r>
        <w:t>9</w:t>
      </w:r>
      <w:r w:rsidR="008E4040">
        <w:t xml:space="preserve">.2 </w:t>
      </w:r>
      <w:r>
        <w:t>En la imagen debe ser posible observar el puntero, para facilitar el movimiento de los puntos</w:t>
      </w:r>
    </w:p>
    <w:p w:rsidR="008E4040" w:rsidRDefault="008E4040" w:rsidP="0032628A">
      <w:pPr>
        <w:pStyle w:val="Ttulo3"/>
        <w:spacing w:line="360" w:lineRule="auto"/>
        <w:jc w:val="both"/>
      </w:pPr>
      <w:bookmarkStart w:id="53" w:name="_Toc476664531"/>
      <w:r>
        <w:t xml:space="preserve">Requisito funcional </w:t>
      </w:r>
      <w:bookmarkEnd w:id="53"/>
      <w:r w:rsidR="004C273E">
        <w:t>10</w:t>
      </w:r>
    </w:p>
    <w:p w:rsidR="008E4040" w:rsidRDefault="00134126" w:rsidP="0032628A">
      <w:pPr>
        <w:pStyle w:val="Normalindentado3"/>
        <w:spacing w:line="360" w:lineRule="auto"/>
        <w:jc w:val="both"/>
      </w:pPr>
      <w:r>
        <w:t>Guardar avance</w:t>
      </w:r>
      <w:r w:rsidR="008E4040">
        <w:t>.</w:t>
      </w:r>
    </w:p>
    <w:p w:rsidR="008E4040" w:rsidRDefault="00512A1B" w:rsidP="0032628A">
      <w:pPr>
        <w:pStyle w:val="Normalindentado3"/>
        <w:spacing w:line="360" w:lineRule="auto"/>
        <w:jc w:val="both"/>
      </w:pPr>
      <w:r>
        <w:t>10</w:t>
      </w:r>
      <w:r w:rsidR="008E4040">
        <w:t xml:space="preserve">.1 </w:t>
      </w:r>
      <w:r>
        <w:t>Conforme avance el etiquetado será indispensable que se guarden los frames terminados.</w:t>
      </w:r>
    </w:p>
    <w:p w:rsidR="008E4040" w:rsidRDefault="00512A1B" w:rsidP="00512A1B">
      <w:pPr>
        <w:pStyle w:val="Normalindentado3"/>
        <w:spacing w:line="360" w:lineRule="auto"/>
        <w:jc w:val="both"/>
      </w:pPr>
      <w:r>
        <w:t>10</w:t>
      </w:r>
      <w:r w:rsidR="008E4040">
        <w:t xml:space="preserve">.2 </w:t>
      </w:r>
      <w:r>
        <w:t>Cada que se vuelva a un frame ya etiquetado se deberán ver los puntos en el lugar que fueron colocados</w:t>
      </w:r>
    </w:p>
    <w:p w:rsidR="00512A1B" w:rsidRDefault="00512A1B" w:rsidP="00512A1B">
      <w:pPr>
        <w:pStyle w:val="Normalindentado3"/>
        <w:spacing w:line="360" w:lineRule="auto"/>
        <w:jc w:val="both"/>
      </w:pPr>
      <w:r>
        <w:t>10.3 Al cerrar y volver a cargar un experimento, también debe cargarse el avance de etiquetado que se llevaba</w:t>
      </w:r>
    </w:p>
    <w:p w:rsidR="008E4040" w:rsidRDefault="008E4040" w:rsidP="0032628A">
      <w:pPr>
        <w:pStyle w:val="Ttulo3"/>
        <w:spacing w:line="360" w:lineRule="auto"/>
        <w:jc w:val="both"/>
      </w:pPr>
      <w:bookmarkStart w:id="54" w:name="_Toc476664532"/>
      <w:r>
        <w:t>Requisito funcional 1</w:t>
      </w:r>
      <w:bookmarkEnd w:id="54"/>
      <w:r w:rsidR="004C273E">
        <w:t>1</w:t>
      </w:r>
    </w:p>
    <w:p w:rsidR="008E4040" w:rsidRDefault="00C75C3E" w:rsidP="0032628A">
      <w:pPr>
        <w:pStyle w:val="Normalindentado3"/>
        <w:spacing w:line="360" w:lineRule="auto"/>
        <w:jc w:val="both"/>
      </w:pPr>
      <w:r>
        <w:t>Mostrar gráficas</w:t>
      </w:r>
      <w:r w:rsidR="008E4040">
        <w:t>.</w:t>
      </w:r>
    </w:p>
    <w:p w:rsidR="008E4040" w:rsidRDefault="00512A1B" w:rsidP="0032628A">
      <w:pPr>
        <w:pStyle w:val="Normalindentado3"/>
        <w:spacing w:line="360" w:lineRule="auto"/>
        <w:jc w:val="both"/>
      </w:pPr>
      <w:r>
        <w:lastRenderedPageBreak/>
        <w:t>11</w:t>
      </w:r>
      <w:r w:rsidR="008E4040">
        <w:t xml:space="preserve">.1 </w:t>
      </w:r>
      <w:r w:rsidR="005C023D">
        <w:t>Con los datos generados por los ángulos se deberán crear gráficas que muestren</w:t>
      </w:r>
      <w:r w:rsidR="00805F79">
        <w:t xml:space="preserve"> los pasos del experimento</w:t>
      </w:r>
      <w:r w:rsidR="005C023D">
        <w:t xml:space="preserve"> </w:t>
      </w:r>
    </w:p>
    <w:p w:rsidR="008E4040" w:rsidRDefault="00512A1B" w:rsidP="00512A1B">
      <w:pPr>
        <w:pStyle w:val="Normalindentado3"/>
        <w:spacing w:line="360" w:lineRule="auto"/>
        <w:jc w:val="both"/>
      </w:pPr>
      <w:r>
        <w:t>11</w:t>
      </w:r>
      <w:r w:rsidR="008E4040">
        <w:t xml:space="preserve">.2 </w:t>
      </w:r>
      <w:r w:rsidR="00805F79">
        <w:t>Las gráficas pueden abrirse y cerrarse tantas veces como sea necesario</w:t>
      </w:r>
    </w:p>
    <w:p w:rsidR="00805F79" w:rsidRDefault="00805F79" w:rsidP="00512A1B">
      <w:pPr>
        <w:pStyle w:val="Normalindentado3"/>
        <w:spacing w:line="360" w:lineRule="auto"/>
        <w:jc w:val="both"/>
      </w:pPr>
      <w:r>
        <w:t>11.3 Cada que se complete un nuevo frame, deberá verse reflejado en su respectiva gráfica</w:t>
      </w:r>
    </w:p>
    <w:p w:rsidR="008E4040" w:rsidRDefault="008E4040" w:rsidP="0032628A">
      <w:pPr>
        <w:pStyle w:val="Ttulo3"/>
        <w:spacing w:line="360" w:lineRule="auto"/>
        <w:jc w:val="both"/>
      </w:pPr>
      <w:bookmarkStart w:id="55" w:name="_Toc476664533"/>
      <w:r>
        <w:t>Requisito funcional 1</w:t>
      </w:r>
      <w:bookmarkEnd w:id="55"/>
      <w:r w:rsidR="004C273E">
        <w:t>2</w:t>
      </w:r>
    </w:p>
    <w:p w:rsidR="008E4040" w:rsidRDefault="00C75C3E" w:rsidP="0032628A">
      <w:pPr>
        <w:pStyle w:val="Normalindentado3"/>
        <w:spacing w:line="360" w:lineRule="auto"/>
        <w:jc w:val="both"/>
      </w:pPr>
      <w:r>
        <w:t>Exportar ángulos</w:t>
      </w:r>
      <w:r w:rsidR="008E4040">
        <w:t>.</w:t>
      </w:r>
    </w:p>
    <w:p w:rsidR="008E4040" w:rsidRDefault="00512A1B" w:rsidP="0032628A">
      <w:pPr>
        <w:pStyle w:val="Normalindentado3"/>
        <w:spacing w:line="360" w:lineRule="auto"/>
        <w:jc w:val="both"/>
      </w:pPr>
      <w:r>
        <w:t>12</w:t>
      </w:r>
      <w:r w:rsidR="008E4040">
        <w:t xml:space="preserve">.1 </w:t>
      </w:r>
      <w:r>
        <w:t xml:space="preserve">Los datos generados por los puntos corresponden a los ángulos, mismos que pueden ser exportados a una hoja de cálculos </w:t>
      </w:r>
      <w:r w:rsidR="00C0169E">
        <w:t>con fines analíticos</w:t>
      </w:r>
    </w:p>
    <w:p w:rsidR="00C75C3E" w:rsidRDefault="00C75C3E" w:rsidP="00C75C3E">
      <w:pPr>
        <w:pStyle w:val="Ttulo3"/>
        <w:spacing w:line="360" w:lineRule="auto"/>
        <w:jc w:val="both"/>
      </w:pPr>
      <w:r>
        <w:t>Requisito funcional 1</w:t>
      </w:r>
      <w:r w:rsidR="004C273E">
        <w:t>3</w:t>
      </w:r>
    </w:p>
    <w:p w:rsidR="00C75C3E" w:rsidRDefault="00C75C3E" w:rsidP="00C75C3E">
      <w:pPr>
        <w:pStyle w:val="Normalindentado3"/>
        <w:spacing w:line="360" w:lineRule="auto"/>
        <w:jc w:val="both"/>
      </w:pPr>
      <w:r>
        <w:t>Visualizar ventanas.</w:t>
      </w:r>
    </w:p>
    <w:p w:rsidR="00C75C3E" w:rsidRDefault="00512A1B" w:rsidP="00C75C3E">
      <w:pPr>
        <w:pStyle w:val="Normalindentado3"/>
        <w:spacing w:line="360" w:lineRule="auto"/>
        <w:jc w:val="both"/>
      </w:pPr>
      <w:r>
        <w:t>13</w:t>
      </w:r>
      <w:r w:rsidR="00C75C3E">
        <w:t xml:space="preserve">.1 </w:t>
      </w:r>
      <w:r w:rsidR="005C023D">
        <w:t>Las diferentes ventanas (ventana de proyectos, aumentada y la del video) deberán poder mostrarse y ocultarse a voluntad del usuario</w:t>
      </w:r>
    </w:p>
    <w:p w:rsidR="00C75C3E" w:rsidRDefault="00512A1B" w:rsidP="00C75C3E">
      <w:pPr>
        <w:pStyle w:val="Normalindentado3"/>
        <w:spacing w:line="360" w:lineRule="auto"/>
        <w:jc w:val="both"/>
      </w:pPr>
      <w:r>
        <w:t>13</w:t>
      </w:r>
      <w:r w:rsidR="00C75C3E">
        <w:t xml:space="preserve">.2 </w:t>
      </w:r>
      <w:r w:rsidR="005C023D">
        <w:t xml:space="preserve">Las ventanas podrán redimensionarse para ajustarse a las necesidades de los usuarios </w:t>
      </w:r>
    </w:p>
    <w:p w:rsidR="00C75C3E" w:rsidRDefault="00C75C3E" w:rsidP="0032628A">
      <w:pPr>
        <w:pStyle w:val="Normalindentado3"/>
        <w:spacing w:line="360" w:lineRule="auto"/>
        <w:jc w:val="both"/>
      </w:pPr>
    </w:p>
    <w:p w:rsidR="008E4040" w:rsidRDefault="008E4040" w:rsidP="0032628A">
      <w:pPr>
        <w:pStyle w:val="Ttulo2"/>
        <w:spacing w:line="360" w:lineRule="auto"/>
        <w:jc w:val="both"/>
      </w:pPr>
      <w:bookmarkStart w:id="56" w:name="_Toc476664534"/>
      <w:r>
        <w:t>Requisitos no funcionales</w:t>
      </w:r>
      <w:bookmarkEnd w:id="56"/>
    </w:p>
    <w:p w:rsidR="008E4040" w:rsidRDefault="008E4040" w:rsidP="0032628A">
      <w:pPr>
        <w:pStyle w:val="Ttulo3"/>
        <w:spacing w:line="360" w:lineRule="auto"/>
        <w:jc w:val="both"/>
      </w:pPr>
      <w:bookmarkStart w:id="57" w:name="_Toc476664535"/>
      <w:r>
        <w:t>Requisitos de rendimiento</w:t>
      </w:r>
      <w:bookmarkEnd w:id="57"/>
    </w:p>
    <w:p w:rsidR="00232E8D" w:rsidRDefault="00A05D6E" w:rsidP="00A05D6E">
      <w:pPr>
        <w:pStyle w:val="Normalindentado3"/>
        <w:spacing w:line="360" w:lineRule="auto"/>
        <w:jc w:val="both"/>
      </w:pPr>
      <w:r>
        <w:t>Tiempo de respuesta de la i</w:t>
      </w:r>
      <w:r w:rsidR="00232E8D">
        <w:t>nterfaz gráfica.</w:t>
      </w:r>
    </w:p>
    <w:p w:rsidR="00232E8D" w:rsidRDefault="00A05D6E" w:rsidP="00A05D6E">
      <w:pPr>
        <w:pStyle w:val="Normalindentado3"/>
        <w:numPr>
          <w:ilvl w:val="1"/>
          <w:numId w:val="6"/>
        </w:numPr>
        <w:spacing w:line="360" w:lineRule="auto"/>
        <w:jc w:val="both"/>
      </w:pPr>
      <w:r>
        <w:t>Los procesos que, dada su complejidad, tomen una porción de tiempo considerable se ejecuten de manera paralela al hilo principal de la aplicación, de tal manera que no se congele la interfaz gráfica dando la impresión de que el programa no está respondiendo.</w:t>
      </w:r>
    </w:p>
    <w:p w:rsidR="00A05D6E" w:rsidRPr="00232E8D" w:rsidRDefault="00A05D6E" w:rsidP="00A05D6E">
      <w:pPr>
        <w:pStyle w:val="Normalindentado3"/>
        <w:numPr>
          <w:ilvl w:val="1"/>
          <w:numId w:val="6"/>
        </w:numPr>
        <w:spacing w:line="360" w:lineRule="auto"/>
        <w:jc w:val="both"/>
      </w:pPr>
      <w:r>
        <w:t>Optimizar el manejo de los datos de tal manera que no entorpezcan los tiempos de respuesta de la interfaz gráfica.</w:t>
      </w:r>
    </w:p>
    <w:p w:rsidR="008E4040" w:rsidRDefault="008E4040" w:rsidP="0032628A">
      <w:pPr>
        <w:pStyle w:val="Ttulo3"/>
        <w:spacing w:line="360" w:lineRule="auto"/>
        <w:jc w:val="both"/>
      </w:pPr>
      <w:bookmarkStart w:id="58" w:name="_Toc476664536"/>
      <w:r>
        <w:t>Seguridad</w:t>
      </w:r>
      <w:bookmarkEnd w:id="58"/>
    </w:p>
    <w:p w:rsidR="008E4040" w:rsidRDefault="00A23084" w:rsidP="001501CE">
      <w:pPr>
        <w:pStyle w:val="guiazul"/>
        <w:spacing w:line="360" w:lineRule="auto"/>
        <w:ind w:left="708"/>
        <w:jc w:val="both"/>
        <w:rPr>
          <w:i w:val="0"/>
          <w:color w:val="000000" w:themeColor="text1"/>
          <w:szCs w:val="36"/>
        </w:rPr>
      </w:pPr>
      <w:r>
        <w:rPr>
          <w:i w:val="0"/>
          <w:color w:val="000000" w:themeColor="text1"/>
          <w:szCs w:val="36"/>
        </w:rPr>
        <w:tab/>
        <w:t xml:space="preserve">        </w:t>
      </w:r>
      <w:r>
        <w:rPr>
          <w:i w:val="0"/>
          <w:color w:val="000000" w:themeColor="text1"/>
          <w:szCs w:val="36"/>
        </w:rPr>
        <w:tab/>
        <w:t>Acceso a la información:</w:t>
      </w:r>
    </w:p>
    <w:p w:rsidR="00A23084" w:rsidRDefault="00A23084" w:rsidP="00A23084">
      <w:pPr>
        <w:pStyle w:val="guiazul"/>
        <w:spacing w:line="360" w:lineRule="auto"/>
        <w:ind w:left="1428"/>
        <w:jc w:val="both"/>
        <w:rPr>
          <w:i w:val="0"/>
          <w:color w:val="000000" w:themeColor="text1"/>
          <w:szCs w:val="36"/>
        </w:rPr>
      </w:pPr>
      <w:r>
        <w:rPr>
          <w:i w:val="0"/>
          <w:color w:val="000000" w:themeColor="text1"/>
          <w:szCs w:val="36"/>
        </w:rPr>
        <w:t>2.1 El software accederá únicamente a la información estrictamente necesaria para su funcionamiento.</w:t>
      </w:r>
    </w:p>
    <w:p w:rsidR="00A23084" w:rsidRPr="00A23084" w:rsidRDefault="00A23084" w:rsidP="00A23084">
      <w:pPr>
        <w:pStyle w:val="guiazul"/>
        <w:spacing w:line="360" w:lineRule="auto"/>
        <w:ind w:left="1428"/>
        <w:jc w:val="both"/>
        <w:rPr>
          <w:i w:val="0"/>
          <w:color w:val="000000" w:themeColor="text1"/>
          <w:szCs w:val="36"/>
        </w:rPr>
      </w:pPr>
      <w:r>
        <w:rPr>
          <w:i w:val="0"/>
          <w:color w:val="000000" w:themeColor="text1"/>
          <w:szCs w:val="36"/>
        </w:rPr>
        <w:t>2.2 Todos los archivos que conformen un proyecto se encontrarán en el mismo directorio, el programa sólo escribirá archivos en esa ruta.</w:t>
      </w:r>
    </w:p>
    <w:p w:rsidR="008E4040" w:rsidRDefault="008E4040" w:rsidP="0032628A">
      <w:pPr>
        <w:pStyle w:val="Ttulo3"/>
        <w:spacing w:line="360" w:lineRule="auto"/>
        <w:jc w:val="both"/>
      </w:pPr>
      <w:bookmarkStart w:id="59" w:name="_Toc476664537"/>
      <w:r>
        <w:t>Fiabilidad</w:t>
      </w:r>
      <w:bookmarkEnd w:id="59"/>
    </w:p>
    <w:p w:rsidR="00274C9C" w:rsidRDefault="00274C9C" w:rsidP="001501CE">
      <w:pPr>
        <w:pStyle w:val="guiazul"/>
        <w:spacing w:line="360" w:lineRule="auto"/>
        <w:ind w:left="708"/>
        <w:jc w:val="both"/>
        <w:rPr>
          <w:i w:val="0"/>
          <w:color w:val="000000" w:themeColor="text1"/>
          <w:szCs w:val="36"/>
        </w:rPr>
      </w:pPr>
      <w:r>
        <w:rPr>
          <w:i w:val="0"/>
          <w:color w:val="000000" w:themeColor="text1"/>
          <w:szCs w:val="36"/>
        </w:rPr>
        <w:tab/>
      </w:r>
      <w:r>
        <w:rPr>
          <w:i w:val="0"/>
          <w:color w:val="000000" w:themeColor="text1"/>
          <w:szCs w:val="36"/>
        </w:rPr>
        <w:tab/>
        <w:t>Cálculos correctos.</w:t>
      </w:r>
    </w:p>
    <w:p w:rsidR="008E4040" w:rsidRDefault="00A23084" w:rsidP="00A23084">
      <w:pPr>
        <w:pStyle w:val="guiazul"/>
        <w:spacing w:line="360" w:lineRule="auto"/>
        <w:ind w:left="1428"/>
        <w:jc w:val="both"/>
        <w:rPr>
          <w:i w:val="0"/>
          <w:color w:val="000000" w:themeColor="text1"/>
          <w:szCs w:val="36"/>
        </w:rPr>
      </w:pPr>
      <w:r>
        <w:rPr>
          <w:i w:val="0"/>
          <w:color w:val="000000" w:themeColor="text1"/>
          <w:szCs w:val="36"/>
        </w:rPr>
        <w:lastRenderedPageBreak/>
        <w:t>3</w:t>
      </w:r>
      <w:r w:rsidR="00274C9C" w:rsidRPr="00274C9C">
        <w:rPr>
          <w:i w:val="0"/>
          <w:color w:val="000000" w:themeColor="text1"/>
          <w:szCs w:val="36"/>
        </w:rPr>
        <w:t>.1</w:t>
      </w:r>
      <w:r w:rsidR="00274C9C">
        <w:rPr>
          <w:i w:val="0"/>
          <w:color w:val="000000" w:themeColor="text1"/>
          <w:szCs w:val="36"/>
        </w:rPr>
        <w:t xml:space="preserve"> El sistema debe proporcionar calcular los ángulos correctamente conforme </w:t>
      </w:r>
      <w:r>
        <w:rPr>
          <w:i w:val="0"/>
          <w:color w:val="000000" w:themeColor="text1"/>
          <w:szCs w:val="36"/>
        </w:rPr>
        <w:t xml:space="preserve">    </w:t>
      </w:r>
      <w:r w:rsidR="00274C9C">
        <w:rPr>
          <w:i w:val="0"/>
          <w:color w:val="000000" w:themeColor="text1"/>
          <w:szCs w:val="36"/>
        </w:rPr>
        <w:t>se marquen los puntos en cada frame.</w:t>
      </w:r>
    </w:p>
    <w:p w:rsidR="00A23084" w:rsidRDefault="00A23084" w:rsidP="00A23084">
      <w:pPr>
        <w:pStyle w:val="guiazul"/>
        <w:spacing w:line="360" w:lineRule="auto"/>
        <w:ind w:left="1428"/>
        <w:jc w:val="both"/>
        <w:rPr>
          <w:i w:val="0"/>
          <w:color w:val="000000" w:themeColor="text1"/>
          <w:szCs w:val="36"/>
        </w:rPr>
      </w:pPr>
      <w:r>
        <w:rPr>
          <w:i w:val="0"/>
          <w:color w:val="000000" w:themeColor="text1"/>
          <w:szCs w:val="36"/>
        </w:rPr>
        <w:t>3.2 El sistema no debe calcular los ángulos correspondientes a puntos no capturados aún, dejándolos en 0 o -1.</w:t>
      </w:r>
    </w:p>
    <w:p w:rsidR="00A23084" w:rsidRDefault="00A23084" w:rsidP="00A23084">
      <w:pPr>
        <w:pStyle w:val="guiazul"/>
        <w:spacing w:line="360" w:lineRule="auto"/>
        <w:ind w:left="1428"/>
        <w:jc w:val="both"/>
        <w:rPr>
          <w:i w:val="0"/>
          <w:color w:val="000000" w:themeColor="text1"/>
          <w:szCs w:val="36"/>
        </w:rPr>
      </w:pPr>
    </w:p>
    <w:p w:rsidR="00A23084" w:rsidRDefault="00A23084" w:rsidP="00A23084">
      <w:pPr>
        <w:pStyle w:val="guiazul"/>
        <w:spacing w:line="360" w:lineRule="auto"/>
        <w:ind w:left="1428"/>
        <w:jc w:val="both"/>
        <w:rPr>
          <w:i w:val="0"/>
          <w:color w:val="000000" w:themeColor="text1"/>
          <w:szCs w:val="36"/>
        </w:rPr>
      </w:pPr>
      <w:r>
        <w:rPr>
          <w:i w:val="0"/>
          <w:color w:val="000000" w:themeColor="text1"/>
          <w:szCs w:val="36"/>
        </w:rPr>
        <w:t>Integridad de archivos.</w:t>
      </w:r>
    </w:p>
    <w:p w:rsidR="00A23084" w:rsidRPr="00274C9C" w:rsidRDefault="00A23084" w:rsidP="00A23084">
      <w:pPr>
        <w:pStyle w:val="guiazul"/>
        <w:spacing w:line="360" w:lineRule="auto"/>
        <w:ind w:left="1428"/>
        <w:jc w:val="both"/>
        <w:rPr>
          <w:i w:val="0"/>
          <w:color w:val="000000" w:themeColor="text1"/>
          <w:szCs w:val="36"/>
        </w:rPr>
      </w:pPr>
      <w:r>
        <w:rPr>
          <w:i w:val="0"/>
          <w:color w:val="000000" w:themeColor="text1"/>
          <w:szCs w:val="36"/>
        </w:rPr>
        <w:t>4.1 El sistema debe escribir siempre información válida en cada uno de los archivos que maneja, cuidando que la información se mantenga integra.</w:t>
      </w:r>
    </w:p>
    <w:p w:rsidR="008E4040" w:rsidRDefault="008E4040" w:rsidP="0032628A">
      <w:pPr>
        <w:pStyle w:val="Ttulo3"/>
        <w:spacing w:line="360" w:lineRule="auto"/>
        <w:jc w:val="both"/>
      </w:pPr>
      <w:bookmarkStart w:id="60" w:name="_Toc476664538"/>
      <w:r>
        <w:t>Disponibilidad</w:t>
      </w:r>
      <w:bookmarkEnd w:id="60"/>
    </w:p>
    <w:p w:rsidR="008E4040" w:rsidRDefault="00A23084" w:rsidP="001501CE">
      <w:pPr>
        <w:pStyle w:val="guiazul"/>
        <w:spacing w:line="360" w:lineRule="auto"/>
        <w:ind w:left="708"/>
        <w:jc w:val="both"/>
        <w:rPr>
          <w:i w:val="0"/>
          <w:color w:val="000000" w:themeColor="text1"/>
          <w:szCs w:val="36"/>
        </w:rPr>
      </w:pPr>
      <w:r>
        <w:rPr>
          <w:i w:val="0"/>
          <w:szCs w:val="36"/>
        </w:rPr>
        <w:tab/>
      </w:r>
      <w:r>
        <w:rPr>
          <w:i w:val="0"/>
          <w:szCs w:val="36"/>
        </w:rPr>
        <w:tab/>
      </w:r>
      <w:r>
        <w:rPr>
          <w:i w:val="0"/>
          <w:color w:val="000000" w:themeColor="text1"/>
          <w:szCs w:val="36"/>
        </w:rPr>
        <w:t>Entorno de ejecución.</w:t>
      </w:r>
    </w:p>
    <w:p w:rsidR="00A23084" w:rsidRPr="00A23084" w:rsidRDefault="00A23084" w:rsidP="00A23084">
      <w:pPr>
        <w:pStyle w:val="guiazul"/>
        <w:spacing w:line="360" w:lineRule="auto"/>
        <w:ind w:left="1440"/>
        <w:jc w:val="both"/>
        <w:rPr>
          <w:i w:val="0"/>
          <w:color w:val="000000" w:themeColor="text1"/>
          <w:szCs w:val="36"/>
        </w:rPr>
      </w:pPr>
      <w:r>
        <w:rPr>
          <w:i w:val="0"/>
          <w:color w:val="000000" w:themeColor="text1"/>
          <w:szCs w:val="36"/>
        </w:rPr>
        <w:t>5.1 El programa podrá ejecutarse normalmente siempre y cuándo cuente con un entorno de ejecución estable que proporcione las dependencias descritas anteriormente.</w:t>
      </w:r>
    </w:p>
    <w:p w:rsidR="008E4040" w:rsidRDefault="008E4040" w:rsidP="0032628A">
      <w:pPr>
        <w:pStyle w:val="Ttulo3"/>
        <w:spacing w:line="360" w:lineRule="auto"/>
        <w:jc w:val="both"/>
      </w:pPr>
      <w:bookmarkStart w:id="61" w:name="_Toc476664539"/>
      <w:r>
        <w:t>Mantenibilidad</w:t>
      </w:r>
      <w:bookmarkEnd w:id="61"/>
    </w:p>
    <w:p w:rsidR="008E4040" w:rsidRDefault="008715D4" w:rsidP="001501CE">
      <w:pPr>
        <w:pStyle w:val="guiazul"/>
        <w:spacing w:line="360" w:lineRule="auto"/>
        <w:ind w:left="708"/>
        <w:jc w:val="both"/>
        <w:rPr>
          <w:i w:val="0"/>
          <w:color w:val="000000" w:themeColor="text1"/>
          <w:sz w:val="22"/>
          <w:szCs w:val="36"/>
        </w:rPr>
      </w:pPr>
      <w:r>
        <w:rPr>
          <w:i w:val="0"/>
          <w:color w:val="000000" w:themeColor="text1"/>
          <w:sz w:val="22"/>
          <w:szCs w:val="36"/>
        </w:rPr>
        <w:tab/>
      </w:r>
      <w:r>
        <w:rPr>
          <w:i w:val="0"/>
          <w:color w:val="000000" w:themeColor="text1"/>
          <w:sz w:val="22"/>
          <w:szCs w:val="36"/>
        </w:rPr>
        <w:tab/>
        <w:t>Modularidad.</w:t>
      </w:r>
    </w:p>
    <w:p w:rsidR="008715D4" w:rsidRDefault="008715D4" w:rsidP="008715D4">
      <w:pPr>
        <w:pStyle w:val="guiazul"/>
        <w:spacing w:line="360" w:lineRule="auto"/>
        <w:ind w:left="1440"/>
        <w:jc w:val="both"/>
        <w:rPr>
          <w:i w:val="0"/>
          <w:color w:val="000000" w:themeColor="text1"/>
          <w:sz w:val="22"/>
          <w:szCs w:val="36"/>
        </w:rPr>
      </w:pPr>
      <w:r>
        <w:rPr>
          <w:i w:val="0"/>
          <w:color w:val="000000" w:themeColor="text1"/>
          <w:sz w:val="22"/>
          <w:szCs w:val="36"/>
        </w:rPr>
        <w:t>6.1 Se procurará ejercer la técnica de programación modular para mantener al máximo la reusabilidad del código, tendiendo como objetivo mantener la alta cohesión y el bajo acoplamiento.</w:t>
      </w:r>
    </w:p>
    <w:p w:rsidR="008715D4" w:rsidRDefault="008715D4" w:rsidP="008715D4">
      <w:pPr>
        <w:pStyle w:val="guiazul"/>
        <w:spacing w:line="360" w:lineRule="auto"/>
        <w:ind w:left="1440"/>
        <w:jc w:val="both"/>
        <w:rPr>
          <w:i w:val="0"/>
          <w:color w:val="000000" w:themeColor="text1"/>
          <w:sz w:val="22"/>
          <w:szCs w:val="36"/>
        </w:rPr>
      </w:pPr>
      <w:r>
        <w:rPr>
          <w:i w:val="0"/>
          <w:color w:val="000000" w:themeColor="text1"/>
          <w:sz w:val="22"/>
          <w:szCs w:val="36"/>
        </w:rPr>
        <w:t>6.2 Se desarrollará un paquete llamado RatWalkCore, que encapsulará todo el manejo de datos independientemente de la interfaz gráfica que haga uso de él.</w:t>
      </w:r>
    </w:p>
    <w:p w:rsidR="008715D4" w:rsidRDefault="008715D4" w:rsidP="008715D4">
      <w:pPr>
        <w:pStyle w:val="guiazul"/>
        <w:spacing w:line="360" w:lineRule="auto"/>
        <w:ind w:left="1440"/>
        <w:jc w:val="both"/>
        <w:rPr>
          <w:i w:val="0"/>
          <w:color w:val="000000" w:themeColor="text1"/>
          <w:sz w:val="22"/>
          <w:szCs w:val="36"/>
        </w:rPr>
      </w:pPr>
      <w:r>
        <w:rPr>
          <w:i w:val="0"/>
          <w:color w:val="000000" w:themeColor="text1"/>
          <w:sz w:val="22"/>
          <w:szCs w:val="36"/>
        </w:rPr>
        <w:t>6.3 Se desarrollará un paquete llamado RatWalkGui que encapsulará las funciones de la interfaz gráfica, este módulo servirá para visualizar los datos manejados por RatWalkCore y para manipularlos visualmente.</w:t>
      </w:r>
    </w:p>
    <w:p w:rsidR="008715D4" w:rsidRDefault="008715D4" w:rsidP="008715D4">
      <w:pPr>
        <w:pStyle w:val="guiazul"/>
        <w:spacing w:line="360" w:lineRule="auto"/>
        <w:ind w:left="1440"/>
        <w:jc w:val="both"/>
        <w:rPr>
          <w:i w:val="0"/>
          <w:color w:val="000000" w:themeColor="text1"/>
          <w:sz w:val="22"/>
          <w:szCs w:val="36"/>
        </w:rPr>
      </w:pPr>
    </w:p>
    <w:p w:rsidR="008715D4" w:rsidRDefault="008715D4" w:rsidP="008715D4">
      <w:pPr>
        <w:pStyle w:val="guiazul"/>
        <w:spacing w:line="360" w:lineRule="auto"/>
        <w:ind w:left="1440"/>
        <w:jc w:val="both"/>
        <w:rPr>
          <w:i w:val="0"/>
          <w:color w:val="000000" w:themeColor="text1"/>
          <w:sz w:val="22"/>
          <w:szCs w:val="36"/>
        </w:rPr>
      </w:pPr>
      <w:r>
        <w:rPr>
          <w:i w:val="0"/>
          <w:color w:val="000000" w:themeColor="text1"/>
          <w:sz w:val="22"/>
          <w:szCs w:val="36"/>
        </w:rPr>
        <w:t>Documentación de código.</w:t>
      </w:r>
    </w:p>
    <w:p w:rsidR="008715D4" w:rsidRDefault="008715D4" w:rsidP="008715D4">
      <w:pPr>
        <w:pStyle w:val="guiazul"/>
        <w:spacing w:line="360" w:lineRule="auto"/>
        <w:ind w:left="1440"/>
        <w:jc w:val="both"/>
        <w:rPr>
          <w:i w:val="0"/>
          <w:color w:val="000000" w:themeColor="text1"/>
          <w:sz w:val="22"/>
          <w:szCs w:val="36"/>
        </w:rPr>
      </w:pPr>
      <w:r>
        <w:rPr>
          <w:i w:val="0"/>
          <w:color w:val="000000" w:themeColor="text1"/>
          <w:sz w:val="22"/>
          <w:szCs w:val="36"/>
        </w:rPr>
        <w:t>7.1 Se procurará contar con diagramas de clases y demás documentación UML que reflejen la estructura y funcionamiento del sistema.</w:t>
      </w:r>
    </w:p>
    <w:p w:rsidR="008715D4" w:rsidRPr="008715D4" w:rsidRDefault="008715D4" w:rsidP="008715D4">
      <w:pPr>
        <w:pStyle w:val="guiazul"/>
        <w:spacing w:line="360" w:lineRule="auto"/>
        <w:ind w:left="1440"/>
        <w:jc w:val="both"/>
        <w:rPr>
          <w:i w:val="0"/>
          <w:color w:val="000000" w:themeColor="text1"/>
          <w:sz w:val="22"/>
          <w:szCs w:val="36"/>
        </w:rPr>
      </w:pPr>
      <w:r>
        <w:rPr>
          <w:i w:val="0"/>
          <w:color w:val="000000" w:themeColor="text1"/>
          <w:sz w:val="22"/>
          <w:szCs w:val="36"/>
        </w:rPr>
        <w:t>7.2 Se procurará documentar con comentarios todas las clases, paquetes y métodos, con la finalidad de usa un programa externo que genere la referencia y documentación del programa.</w:t>
      </w:r>
    </w:p>
    <w:p w:rsidR="008E4040" w:rsidRDefault="008E4040" w:rsidP="0032628A">
      <w:pPr>
        <w:pStyle w:val="Ttulo3"/>
        <w:spacing w:line="360" w:lineRule="auto"/>
        <w:jc w:val="both"/>
      </w:pPr>
      <w:bookmarkStart w:id="62" w:name="_Toc476664540"/>
      <w:r>
        <w:t>Portabilidad</w:t>
      </w:r>
      <w:bookmarkEnd w:id="62"/>
    </w:p>
    <w:p w:rsidR="001501CE" w:rsidRDefault="008715D4" w:rsidP="001501CE">
      <w:pPr>
        <w:pStyle w:val="guiazul"/>
        <w:spacing w:line="360" w:lineRule="auto"/>
        <w:ind w:left="708"/>
        <w:jc w:val="both"/>
        <w:rPr>
          <w:i w:val="0"/>
          <w:color w:val="000000" w:themeColor="text1"/>
          <w:szCs w:val="36"/>
        </w:rPr>
      </w:pPr>
      <w:r>
        <w:rPr>
          <w:i w:val="0"/>
          <w:szCs w:val="36"/>
        </w:rPr>
        <w:tab/>
      </w:r>
      <w:r>
        <w:rPr>
          <w:i w:val="0"/>
          <w:szCs w:val="36"/>
        </w:rPr>
        <w:tab/>
      </w:r>
      <w:r>
        <w:rPr>
          <w:i w:val="0"/>
          <w:color w:val="000000" w:themeColor="text1"/>
          <w:szCs w:val="36"/>
        </w:rPr>
        <w:t>Sistema operativo:</w:t>
      </w:r>
    </w:p>
    <w:p w:rsidR="008715D4" w:rsidRDefault="008715D4" w:rsidP="005E0A5B">
      <w:pPr>
        <w:pStyle w:val="guiazul"/>
        <w:spacing w:line="360" w:lineRule="auto"/>
        <w:ind w:left="1440"/>
        <w:jc w:val="both"/>
        <w:rPr>
          <w:i w:val="0"/>
          <w:color w:val="000000" w:themeColor="text1"/>
          <w:szCs w:val="36"/>
        </w:rPr>
      </w:pPr>
      <w:r>
        <w:rPr>
          <w:i w:val="0"/>
          <w:color w:val="000000" w:themeColor="text1"/>
          <w:szCs w:val="36"/>
        </w:rPr>
        <w:lastRenderedPageBreak/>
        <w:t>8.1 El sistema se podrá instalar sin hacer cambios al código en cualquier distribución de GNU/Linux basada en Debian.</w:t>
      </w:r>
    </w:p>
    <w:p w:rsidR="005E0A5B" w:rsidRPr="008715D4" w:rsidRDefault="005E0A5B" w:rsidP="005E0A5B">
      <w:pPr>
        <w:pStyle w:val="guiazul"/>
        <w:spacing w:line="360" w:lineRule="auto"/>
        <w:ind w:left="1440"/>
        <w:jc w:val="both"/>
        <w:rPr>
          <w:i w:val="0"/>
          <w:color w:val="000000" w:themeColor="text1"/>
          <w:szCs w:val="36"/>
        </w:rPr>
      </w:pPr>
      <w:r>
        <w:rPr>
          <w:i w:val="0"/>
          <w:color w:val="000000" w:themeColor="text1"/>
          <w:szCs w:val="36"/>
        </w:rPr>
        <w:t>8.2 Mantener al mínimo el código dependiente del entorno de ejecución, teniendo en cuenta una posible portación a Windows en un futuro.</w:t>
      </w:r>
    </w:p>
    <w:p w:rsidR="008E4040" w:rsidRDefault="008E4040" w:rsidP="001501CE">
      <w:pPr>
        <w:pStyle w:val="Normalindentado3"/>
        <w:spacing w:line="360" w:lineRule="auto"/>
        <w:ind w:left="0"/>
        <w:jc w:val="both"/>
      </w:pPr>
    </w:p>
    <w:p w:rsidR="008E4040" w:rsidRDefault="008E4040" w:rsidP="0032628A">
      <w:pPr>
        <w:pStyle w:val="Ttulo2"/>
        <w:spacing w:line="360" w:lineRule="auto"/>
        <w:jc w:val="both"/>
      </w:pPr>
      <w:bookmarkStart w:id="63" w:name="_Toc476664541"/>
      <w:r>
        <w:t>Otros requisitos</w:t>
      </w:r>
      <w:bookmarkEnd w:id="63"/>
    </w:p>
    <w:p w:rsidR="008E4040" w:rsidRDefault="008E4040" w:rsidP="0032628A">
      <w:pPr>
        <w:pStyle w:val="Ttulo1"/>
        <w:spacing w:line="360" w:lineRule="auto"/>
        <w:jc w:val="both"/>
      </w:pPr>
      <w:bookmarkStart w:id="64" w:name="_Toc476664542"/>
      <w:r>
        <w:t>Apéndices</w:t>
      </w:r>
      <w:bookmarkEnd w:id="64"/>
    </w:p>
    <w:p w:rsidR="008E4040" w:rsidRDefault="008E4040" w:rsidP="0032628A">
      <w:pPr>
        <w:pStyle w:val="guiazul"/>
        <w:spacing w:line="360" w:lineRule="auto"/>
        <w:ind w:left="300"/>
        <w:jc w:val="both"/>
      </w:pPr>
    </w:p>
    <w:sectPr w:rsidR="008E4040">
      <w:headerReference w:type="default" r:id="rId9"/>
      <w:footerReference w:type="default" r:id="rId10"/>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5D0" w:rsidRDefault="00D315D0">
      <w:r>
        <w:separator/>
      </w:r>
    </w:p>
  </w:endnote>
  <w:endnote w:type="continuationSeparator" w:id="0">
    <w:p w:rsidR="00D315D0" w:rsidRDefault="00D31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Zurich XBlk BT">
    <w:altName w:val="Arial Black"/>
    <w:charset w:val="00"/>
    <w:family w:val="swiss"/>
    <w:pitch w:val="variable"/>
    <w:sig w:usb0="00000087" w:usb1="00000000" w:usb2="00000000" w:usb3="00000000" w:csb0="0000001B"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907FD0">
      <w:tc>
        <w:tcPr>
          <w:tcW w:w="1947" w:type="dxa"/>
          <w:tcBorders>
            <w:top w:val="single" w:sz="4" w:space="0" w:color="292929"/>
          </w:tcBorders>
          <w:shd w:val="clear" w:color="auto" w:fill="auto"/>
        </w:tcPr>
        <w:p w:rsidR="00907FD0" w:rsidRDefault="00907FD0">
          <w:pPr>
            <w:pStyle w:val="Encabezado"/>
            <w:snapToGrid w:val="0"/>
            <w:jc w:val="right"/>
            <w:rPr>
              <w:sz w:val="16"/>
            </w:rPr>
          </w:pPr>
        </w:p>
      </w:tc>
      <w:tc>
        <w:tcPr>
          <w:tcW w:w="163" w:type="dxa"/>
          <w:tcBorders>
            <w:top w:val="single" w:sz="4" w:space="0" w:color="292929"/>
          </w:tcBorders>
          <w:shd w:val="clear" w:color="auto" w:fill="auto"/>
          <w:vAlign w:val="center"/>
        </w:tcPr>
        <w:p w:rsidR="00907FD0" w:rsidRDefault="00907FD0">
          <w:pPr>
            <w:pStyle w:val="Encabezado"/>
            <w:snapToGrid w:val="0"/>
            <w:jc w:val="right"/>
            <w:rPr>
              <w:sz w:val="16"/>
            </w:rPr>
          </w:pPr>
        </w:p>
      </w:tc>
      <w:tc>
        <w:tcPr>
          <w:tcW w:w="6534" w:type="dxa"/>
          <w:tcBorders>
            <w:top w:val="single" w:sz="4" w:space="0" w:color="292929"/>
          </w:tcBorders>
          <w:shd w:val="clear" w:color="auto" w:fill="auto"/>
          <w:vAlign w:val="center"/>
        </w:tcPr>
        <w:p w:rsidR="00907FD0" w:rsidRDefault="00907FD0">
          <w:pPr>
            <w:pStyle w:val="Encabezado"/>
            <w:jc w:val="right"/>
          </w:pPr>
          <w:r>
            <w:rPr>
              <w:color w:val="241A61"/>
              <w:sz w:val="16"/>
            </w:rPr>
            <w:t>Descripción de requisitos del software</w:t>
          </w:r>
        </w:p>
      </w:tc>
    </w:tr>
  </w:tbl>
  <w:p w:rsidR="00907FD0" w:rsidRDefault="00907F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5D0" w:rsidRDefault="00D315D0">
      <w:r>
        <w:separator/>
      </w:r>
    </w:p>
  </w:footnote>
  <w:footnote w:type="continuationSeparator" w:id="0">
    <w:p w:rsidR="00D315D0" w:rsidRDefault="00D315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w:rsidR="00907FD0">
      <w:tc>
        <w:tcPr>
          <w:tcW w:w="1947" w:type="dxa"/>
          <w:tcBorders>
            <w:bottom w:val="single" w:sz="4" w:space="0" w:color="292929"/>
          </w:tcBorders>
          <w:shd w:val="clear" w:color="auto" w:fill="auto"/>
        </w:tcPr>
        <w:p w:rsidR="00907FD0" w:rsidRDefault="00907FD0">
          <w:pPr>
            <w:pStyle w:val="Encabezado"/>
            <w:jc w:val="center"/>
            <w:rPr>
              <w:b/>
              <w:bCs/>
              <w:color w:val="241A61"/>
            </w:rPr>
          </w:pPr>
          <w:r>
            <w:rPr>
              <w:noProof/>
              <w:lang w:val="es-MX" w:eastAsia="es-MX"/>
            </w:rPr>
            <w:drawing>
              <wp:inline distT="0" distB="0" distL="0" distR="0">
                <wp:extent cx="318770" cy="446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770" cy="446405"/>
                        </a:xfrm>
                        <a:prstGeom prst="rect">
                          <a:avLst/>
                        </a:prstGeom>
                        <a:solidFill>
                          <a:srgbClr val="FFFFFF">
                            <a:alpha val="0"/>
                          </a:srgbClr>
                        </a:solidFill>
                        <a:ln>
                          <a:noFill/>
                        </a:ln>
                      </pic:spPr>
                    </pic:pic>
                  </a:graphicData>
                </a:graphic>
              </wp:inline>
            </w:drawing>
          </w:r>
        </w:p>
      </w:tc>
      <w:tc>
        <w:tcPr>
          <w:tcW w:w="5143" w:type="dxa"/>
          <w:tcBorders>
            <w:bottom w:val="single" w:sz="4" w:space="0" w:color="292929"/>
          </w:tcBorders>
          <w:shd w:val="clear" w:color="auto" w:fill="auto"/>
          <w:vAlign w:val="center"/>
        </w:tcPr>
        <w:p w:rsidR="00907FD0" w:rsidRDefault="00907FD0">
          <w:pPr>
            <w:pStyle w:val="Encabezado"/>
            <w:jc w:val="center"/>
            <w:rPr>
              <w:b/>
              <w:bCs/>
              <w:color w:val="241A61"/>
            </w:rPr>
          </w:pPr>
          <w:r>
            <w:rPr>
              <w:b/>
              <w:bCs/>
              <w:color w:val="241A61"/>
            </w:rPr>
            <w:t>Rat Walk</w:t>
          </w:r>
        </w:p>
        <w:p w:rsidR="00907FD0" w:rsidRDefault="00907FD0">
          <w:pPr>
            <w:pStyle w:val="Encabezado"/>
            <w:jc w:val="center"/>
            <w:rPr>
              <w:color w:val="241A61"/>
            </w:rPr>
          </w:pPr>
          <w:r>
            <w:rPr>
              <w:b/>
              <w:bCs/>
              <w:color w:val="241A61"/>
            </w:rPr>
            <w:t>Especificación de requisitos de software</w:t>
          </w:r>
        </w:p>
      </w:tc>
      <w:tc>
        <w:tcPr>
          <w:tcW w:w="1554" w:type="dxa"/>
          <w:tcBorders>
            <w:bottom w:val="single" w:sz="4" w:space="0" w:color="292929"/>
          </w:tcBorders>
          <w:shd w:val="clear" w:color="auto" w:fill="auto"/>
          <w:vAlign w:val="center"/>
        </w:tcPr>
        <w:p w:rsidR="00907FD0" w:rsidRDefault="00907FD0">
          <w:pPr>
            <w:pStyle w:val="Encabezado"/>
            <w:jc w:val="right"/>
            <w:rPr>
              <w:color w:val="241A61"/>
            </w:rPr>
          </w:pPr>
          <w:r>
            <w:rPr>
              <w:color w:val="241A61"/>
            </w:rPr>
            <w:t>Rev. 1</w:t>
          </w:r>
        </w:p>
        <w:p w:rsidR="00907FD0" w:rsidRDefault="00907FD0">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557566">
            <w:rPr>
              <w:rStyle w:val="Nmerodepgina"/>
              <w:color w:val="241A61"/>
            </w:rPr>
            <w:t>1</w:t>
          </w:r>
          <w:r>
            <w:rPr>
              <w:rStyle w:val="Nmerodepgina"/>
              <w:color w:val="241A61"/>
            </w:rPr>
            <w:fldChar w:fldCharType="end"/>
          </w:r>
        </w:p>
      </w:tc>
    </w:tr>
  </w:tbl>
  <w:p w:rsidR="00907FD0" w:rsidRDefault="00907F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2">
    <w:nsid w:val="00000003"/>
    <w:multiLevelType w:val="multilevel"/>
    <w:tmpl w:val="00000003"/>
    <w:name w:val="WW8Num3"/>
    <w:lvl w:ilvl="0">
      <w:start w:val="1"/>
      <w:numFmt w:val="bullet"/>
      <w:lvlText w:val=""/>
      <w:lvlJc w:val="left"/>
      <w:pPr>
        <w:tabs>
          <w:tab w:val="num" w:pos="1320"/>
        </w:tabs>
        <w:ind w:left="1320" w:hanging="360"/>
      </w:pPr>
      <w:rPr>
        <w:rFonts w:ascii="Symbol" w:hAnsi="Symbol" w:cs="OpenSymbol"/>
      </w:rPr>
    </w:lvl>
    <w:lvl w:ilvl="1">
      <w:start w:val="1"/>
      <w:numFmt w:val="bullet"/>
      <w:lvlText w:val="◦"/>
      <w:lvlJc w:val="left"/>
      <w:pPr>
        <w:tabs>
          <w:tab w:val="num" w:pos="1680"/>
        </w:tabs>
        <w:ind w:left="1680" w:hanging="360"/>
      </w:pPr>
      <w:rPr>
        <w:rFonts w:ascii="OpenSymbol" w:hAnsi="OpenSymbol" w:cs="OpenSymbol"/>
      </w:rPr>
    </w:lvl>
    <w:lvl w:ilvl="2">
      <w:start w:val="1"/>
      <w:numFmt w:val="bullet"/>
      <w:lvlText w:val="▪"/>
      <w:lvlJc w:val="left"/>
      <w:pPr>
        <w:tabs>
          <w:tab w:val="num" w:pos="2040"/>
        </w:tabs>
        <w:ind w:left="2040" w:hanging="360"/>
      </w:pPr>
      <w:rPr>
        <w:rFonts w:ascii="OpenSymbol" w:hAnsi="OpenSymbol" w:cs="OpenSymbol"/>
      </w:rPr>
    </w:lvl>
    <w:lvl w:ilvl="3">
      <w:start w:val="1"/>
      <w:numFmt w:val="bullet"/>
      <w:lvlText w:val=""/>
      <w:lvlJc w:val="left"/>
      <w:pPr>
        <w:tabs>
          <w:tab w:val="num" w:pos="2400"/>
        </w:tabs>
        <w:ind w:left="2400" w:hanging="360"/>
      </w:pPr>
      <w:rPr>
        <w:rFonts w:ascii="Symbol" w:hAnsi="Symbol" w:cs="OpenSymbol"/>
      </w:rPr>
    </w:lvl>
    <w:lvl w:ilvl="4">
      <w:start w:val="1"/>
      <w:numFmt w:val="bullet"/>
      <w:lvlText w:val="◦"/>
      <w:lvlJc w:val="left"/>
      <w:pPr>
        <w:tabs>
          <w:tab w:val="num" w:pos="2760"/>
        </w:tabs>
        <w:ind w:left="2760" w:hanging="360"/>
      </w:pPr>
      <w:rPr>
        <w:rFonts w:ascii="OpenSymbol" w:hAnsi="OpenSymbol" w:cs="OpenSymbol"/>
      </w:rPr>
    </w:lvl>
    <w:lvl w:ilvl="5">
      <w:start w:val="1"/>
      <w:numFmt w:val="bullet"/>
      <w:lvlText w:val="▪"/>
      <w:lvlJc w:val="left"/>
      <w:pPr>
        <w:tabs>
          <w:tab w:val="num" w:pos="3120"/>
        </w:tabs>
        <w:ind w:left="3120" w:hanging="360"/>
      </w:pPr>
      <w:rPr>
        <w:rFonts w:ascii="OpenSymbol" w:hAnsi="OpenSymbol" w:cs="OpenSymbol"/>
      </w:rPr>
    </w:lvl>
    <w:lvl w:ilvl="6">
      <w:start w:val="1"/>
      <w:numFmt w:val="bullet"/>
      <w:lvlText w:val=""/>
      <w:lvlJc w:val="left"/>
      <w:pPr>
        <w:tabs>
          <w:tab w:val="num" w:pos="3480"/>
        </w:tabs>
        <w:ind w:left="3480" w:hanging="360"/>
      </w:pPr>
      <w:rPr>
        <w:rFonts w:ascii="Symbol" w:hAnsi="Symbol" w:cs="OpenSymbol"/>
      </w:rPr>
    </w:lvl>
    <w:lvl w:ilvl="7">
      <w:start w:val="1"/>
      <w:numFmt w:val="bullet"/>
      <w:lvlText w:val="◦"/>
      <w:lvlJc w:val="left"/>
      <w:pPr>
        <w:tabs>
          <w:tab w:val="num" w:pos="3840"/>
        </w:tabs>
        <w:ind w:left="3840" w:hanging="360"/>
      </w:pPr>
      <w:rPr>
        <w:rFonts w:ascii="OpenSymbol" w:hAnsi="OpenSymbol" w:cs="OpenSymbol"/>
      </w:rPr>
    </w:lvl>
    <w:lvl w:ilvl="8">
      <w:start w:val="1"/>
      <w:numFmt w:val="bullet"/>
      <w:lvlText w:val="▪"/>
      <w:lvlJc w:val="left"/>
      <w:pPr>
        <w:tabs>
          <w:tab w:val="num" w:pos="4200"/>
        </w:tabs>
        <w:ind w:left="4200" w:hanging="360"/>
      </w:pPr>
      <w:rPr>
        <w:rFonts w:ascii="OpenSymbol" w:hAnsi="OpenSymbol" w:cs="OpenSymbol"/>
      </w:rPr>
    </w:lvl>
  </w:abstractNum>
  <w:abstractNum w:abstractNumId="3">
    <w:nsid w:val="034A6734"/>
    <w:multiLevelType w:val="hybridMultilevel"/>
    <w:tmpl w:val="220EC55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201926A0"/>
    <w:multiLevelType w:val="multilevel"/>
    <w:tmpl w:val="F858FCC4"/>
    <w:lvl w:ilvl="0">
      <w:start w:val="1"/>
      <w:numFmt w:val="decimal"/>
      <w:lvlText w:val="%1"/>
      <w:lvlJc w:val="left"/>
      <w:pPr>
        <w:ind w:left="390" w:hanging="390"/>
      </w:pPr>
      <w:rPr>
        <w:rFonts w:hint="default"/>
      </w:rPr>
    </w:lvl>
    <w:lvl w:ilvl="1">
      <w:start w:val="1"/>
      <w:numFmt w:val="decimal"/>
      <w:lvlText w:val="%1.%2"/>
      <w:lvlJc w:val="left"/>
      <w:pPr>
        <w:ind w:left="1590" w:hanging="39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5">
    <w:nsid w:val="573C6433"/>
    <w:multiLevelType w:val="hybridMultilevel"/>
    <w:tmpl w:val="8ADE0636"/>
    <w:lvl w:ilvl="0" w:tplc="080A000F">
      <w:start w:val="1"/>
      <w:numFmt w:val="decimal"/>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32"/>
    <w:rsid w:val="000064BD"/>
    <w:rsid w:val="00023D7C"/>
    <w:rsid w:val="00056934"/>
    <w:rsid w:val="0006414D"/>
    <w:rsid w:val="000C4125"/>
    <w:rsid w:val="000C611F"/>
    <w:rsid w:val="00134126"/>
    <w:rsid w:val="0014532D"/>
    <w:rsid w:val="001501CE"/>
    <w:rsid w:val="001843F9"/>
    <w:rsid w:val="001C7F29"/>
    <w:rsid w:val="001D7BE5"/>
    <w:rsid w:val="001F3358"/>
    <w:rsid w:val="001F6D7E"/>
    <w:rsid w:val="00216CE9"/>
    <w:rsid w:val="00222531"/>
    <w:rsid w:val="00232BA4"/>
    <w:rsid w:val="00232E8D"/>
    <w:rsid w:val="002629D7"/>
    <w:rsid w:val="00274C9C"/>
    <w:rsid w:val="002C4D39"/>
    <w:rsid w:val="0032628A"/>
    <w:rsid w:val="003774C1"/>
    <w:rsid w:val="00396EBB"/>
    <w:rsid w:val="0040465E"/>
    <w:rsid w:val="004B4072"/>
    <w:rsid w:val="004C273E"/>
    <w:rsid w:val="005016B7"/>
    <w:rsid w:val="00504B2A"/>
    <w:rsid w:val="00512A1B"/>
    <w:rsid w:val="00516115"/>
    <w:rsid w:val="0054134B"/>
    <w:rsid w:val="00557566"/>
    <w:rsid w:val="005939BB"/>
    <w:rsid w:val="005A7FB1"/>
    <w:rsid w:val="005C023D"/>
    <w:rsid w:val="005C505B"/>
    <w:rsid w:val="005E0A5B"/>
    <w:rsid w:val="005E7D07"/>
    <w:rsid w:val="0060016A"/>
    <w:rsid w:val="00625E2D"/>
    <w:rsid w:val="00657E79"/>
    <w:rsid w:val="00662B7A"/>
    <w:rsid w:val="00664B48"/>
    <w:rsid w:val="00676350"/>
    <w:rsid w:val="00696CA4"/>
    <w:rsid w:val="006C6874"/>
    <w:rsid w:val="006E5BA7"/>
    <w:rsid w:val="006F33F3"/>
    <w:rsid w:val="006F5029"/>
    <w:rsid w:val="007076A9"/>
    <w:rsid w:val="007140D8"/>
    <w:rsid w:val="00746480"/>
    <w:rsid w:val="007510D5"/>
    <w:rsid w:val="007C31BD"/>
    <w:rsid w:val="007E7E4E"/>
    <w:rsid w:val="007F4791"/>
    <w:rsid w:val="00805240"/>
    <w:rsid w:val="00805F79"/>
    <w:rsid w:val="0081617A"/>
    <w:rsid w:val="008715D4"/>
    <w:rsid w:val="00873D18"/>
    <w:rsid w:val="008E4040"/>
    <w:rsid w:val="00907798"/>
    <w:rsid w:val="00907FD0"/>
    <w:rsid w:val="009925CE"/>
    <w:rsid w:val="009E18D1"/>
    <w:rsid w:val="009F2D72"/>
    <w:rsid w:val="00A05D6E"/>
    <w:rsid w:val="00A23084"/>
    <w:rsid w:val="00A63B33"/>
    <w:rsid w:val="00B4672D"/>
    <w:rsid w:val="00B66ECD"/>
    <w:rsid w:val="00B95D4E"/>
    <w:rsid w:val="00C0169E"/>
    <w:rsid w:val="00C07E22"/>
    <w:rsid w:val="00C367EB"/>
    <w:rsid w:val="00C75C3E"/>
    <w:rsid w:val="00CD2932"/>
    <w:rsid w:val="00CD7013"/>
    <w:rsid w:val="00D315D0"/>
    <w:rsid w:val="00D66C96"/>
    <w:rsid w:val="00DD3EBA"/>
    <w:rsid w:val="00DE1801"/>
    <w:rsid w:val="00E02542"/>
    <w:rsid w:val="00E3186A"/>
    <w:rsid w:val="00E50BC9"/>
    <w:rsid w:val="00ED33FD"/>
    <w:rsid w:val="00ED5A58"/>
    <w:rsid w:val="00F25C30"/>
    <w:rsid w:val="00F31654"/>
    <w:rsid w:val="00F31AF1"/>
    <w:rsid w:val="00F435B3"/>
    <w:rsid w:val="00F61B8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D72"/>
    <w:pPr>
      <w:suppressAutoHyphens/>
    </w:pPr>
    <w:rPr>
      <w:rFonts w:ascii="Arial" w:hAnsi="Arial" w:cs="Arial"/>
      <w:szCs w:val="24"/>
      <w:lang w:val="es-ES" w:eastAsia="zh-CN"/>
    </w:rPr>
  </w:style>
  <w:style w:type="paragraph" w:styleId="Ttulo1">
    <w:name w:val="heading 1"/>
    <w:basedOn w:val="Normal"/>
    <w:next w:val="Normalindentado1"/>
    <w:qFormat/>
    <w:pPr>
      <w:keepNext/>
      <w:tabs>
        <w:tab w:val="num" w:pos="360"/>
      </w:tabs>
      <w:spacing w:before="240" w:after="60"/>
      <w:ind w:left="360" w:hanging="360"/>
      <w:outlineLvl w:val="0"/>
    </w:pPr>
    <w:rPr>
      <w:b/>
      <w:bCs/>
      <w:kern w:val="1"/>
      <w:sz w:val="32"/>
      <w:szCs w:val="32"/>
    </w:rPr>
  </w:style>
  <w:style w:type="paragraph" w:styleId="Ttulo2">
    <w:name w:val="heading 2"/>
    <w:basedOn w:val="Normal"/>
    <w:next w:val="Normalindentado2"/>
    <w:qFormat/>
    <w:pPr>
      <w:keepNext/>
      <w:tabs>
        <w:tab w:val="num" w:pos="1320"/>
      </w:tabs>
      <w:spacing w:before="240" w:after="60"/>
      <w:ind w:left="1320" w:hanging="720"/>
      <w:outlineLvl w:val="1"/>
    </w:pPr>
    <w:rPr>
      <w:b/>
      <w:bCs/>
      <w:iCs/>
      <w:sz w:val="28"/>
      <w:szCs w:val="28"/>
    </w:rPr>
  </w:style>
  <w:style w:type="paragraph" w:styleId="Ttulo3">
    <w:name w:val="heading 3"/>
    <w:basedOn w:val="Normal"/>
    <w:next w:val="Normalindentado3"/>
    <w:qFormat/>
    <w:pPr>
      <w:keepNext/>
      <w:tabs>
        <w:tab w:val="num" w:pos="1920"/>
      </w:tabs>
      <w:spacing w:before="240" w:after="60"/>
      <w:ind w:left="1920" w:hanging="720"/>
      <w:outlineLvl w:val="2"/>
    </w:pPr>
    <w:rPr>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0000FF"/>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Wingdings" w:hAnsi="Wingdings" w:cs="Wingdings" w:hint="default"/>
      <w:color w:val="0000FF"/>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Fuentedeprrafopredeter2">
    <w:name w:val="Fuente de párrafo predeter.2"/>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1z2">
    <w:name w:val="WW8Num1z2"/>
    <w:rPr>
      <w:rFonts w:ascii="Courier New" w:hAnsi="Courier New" w:cs="Courier New"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6z4">
    <w:name w:val="WW8Num6z4"/>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Wingdings" w:hAnsi="Wingdings" w:cs="Wingdings" w:hint="default"/>
      <w:color w:val="0000FF"/>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color w:val="0000FF"/>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acteresdenotaalpie">
    <w:name w:val="Caracteres de nota al pie"/>
    <w:rPr>
      <w:vertAlign w:val="superscript"/>
    </w:rPr>
  </w:style>
  <w:style w:type="character" w:customStyle="1" w:styleId="Trminodefinido">
    <w:name w:val="Término definido"/>
    <w:rPr>
      <w:i/>
    </w:rPr>
  </w:style>
  <w:style w:type="character" w:customStyle="1" w:styleId="Refdecomentario1">
    <w:name w:val="Ref. de comentario1"/>
    <w:rPr>
      <w:sz w:val="16"/>
      <w:szCs w:val="16"/>
    </w:rPr>
  </w:style>
  <w:style w:type="character" w:customStyle="1" w:styleId="TextodegloboCar">
    <w:name w:val="Texto de globo Car"/>
    <w:rPr>
      <w:rFonts w:ascii="Tahoma" w:hAnsi="Tahoma" w:cs="Tahoma"/>
      <w:sz w:val="16"/>
      <w:szCs w:val="16"/>
    </w:rPr>
  </w:style>
  <w:style w:type="character" w:customStyle="1" w:styleId="Vietas">
    <w:name w:val="Viñetas"/>
    <w:rPr>
      <w:rFonts w:ascii="OpenSymbol" w:eastAsia="OpenSymbol" w:hAnsi="OpenSymbol" w:cs="OpenSymbol"/>
    </w:rPr>
  </w:style>
  <w:style w:type="character" w:customStyle="1" w:styleId="5yl5">
    <w:name w:val="_5yl5"/>
  </w:style>
  <w:style w:type="paragraph" w:customStyle="1" w:styleId="Encabezado4">
    <w:name w:val="Encabezado4"/>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16"/>
    </w:rPr>
  </w:style>
  <w:style w:type="paragraph" w:styleId="Lista">
    <w:name w:val="List"/>
    <w:basedOn w:val="Normal"/>
    <w:pPr>
      <w:ind w:left="283" w:hanging="283"/>
    </w:pPr>
  </w:style>
  <w:style w:type="paragraph" w:customStyle="1" w:styleId="Descripcin1">
    <w:name w:val="Descripción1"/>
    <w:basedOn w:val="Normal"/>
    <w:qFormat/>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Encabezado3">
    <w:name w:val="Encabezado3"/>
    <w:basedOn w:val="Normal"/>
    <w:next w:val="Textoindependiente"/>
    <w:pPr>
      <w:keepNext/>
      <w:spacing w:before="240" w:after="120"/>
    </w:pPr>
    <w:rPr>
      <w:rFonts w:ascii="Liberation Sans" w:eastAsia="Microsoft YaHei" w:hAnsi="Liberation Sans" w:cs="Mangal"/>
      <w:sz w:val="28"/>
      <w:szCs w:val="28"/>
    </w:rPr>
  </w:style>
  <w:style w:type="paragraph" w:customStyle="1" w:styleId="Descripcin3">
    <w:name w:val="Descripción3"/>
    <w:basedOn w:val="Normal"/>
    <w:pPr>
      <w:suppressLineNumbers/>
      <w:spacing w:before="120" w:after="120"/>
    </w:pPr>
    <w:rPr>
      <w:rFonts w:cs="Mangal"/>
      <w:i/>
      <w:iCs/>
      <w:sz w:val="24"/>
    </w:rPr>
  </w:style>
  <w:style w:type="paragraph" w:customStyle="1" w:styleId="Encabezado2">
    <w:name w:val="Encabezado2"/>
    <w:basedOn w:val="Normal"/>
    <w:next w:val="Textoindependiente"/>
    <w:pPr>
      <w:keepNext/>
      <w:spacing w:before="240" w:after="120"/>
    </w:pPr>
    <w:rPr>
      <w:rFonts w:ascii="Liberation Sans" w:eastAsia="Microsoft YaHei" w:hAnsi="Liberation Sans" w:cs="Mangal"/>
      <w:sz w:val="28"/>
      <w:szCs w:val="28"/>
    </w:rPr>
  </w:style>
  <w:style w:type="paragraph" w:customStyle="1" w:styleId="Descripcin2">
    <w:name w:val="Descripción2"/>
    <w:basedOn w:val="Normal"/>
    <w:pPr>
      <w:suppressLineNumbers/>
      <w:spacing w:before="120" w:after="120"/>
    </w:pPr>
    <w:rPr>
      <w:rFonts w:cs="Mangal"/>
      <w:i/>
      <w:iCs/>
      <w:sz w:val="24"/>
    </w:rPr>
  </w:style>
  <w:style w:type="paragraph" w:customStyle="1" w:styleId="Encabezado1">
    <w:name w:val="Encabezado1"/>
    <w:basedOn w:val="Normal"/>
    <w:next w:val="Textoindependiente"/>
    <w:pPr>
      <w:spacing w:before="240" w:after="60"/>
      <w:jc w:val="center"/>
    </w:pPr>
    <w:rPr>
      <w:b/>
      <w:bCs/>
      <w:kern w:val="1"/>
      <w:sz w:val="32"/>
      <w:szCs w:val="32"/>
    </w:rPr>
  </w:style>
  <w:style w:type="paragraph" w:customStyle="1" w:styleId="Descripcin10">
    <w:name w:val="Descripción1"/>
    <w:basedOn w:val="Normal"/>
    <w:pPr>
      <w:suppressLineNumbers/>
      <w:spacing w:before="120" w:after="120"/>
    </w:pPr>
    <w:rPr>
      <w:rFonts w:cs="Mangal"/>
      <w:i/>
      <w:iCs/>
      <w:sz w:val="24"/>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cs="Zurich XBlk BT"/>
      <w:sz w:val="22"/>
    </w:rPr>
  </w:style>
  <w:style w:type="paragraph" w:styleId="Encabezado">
    <w:name w:val="header"/>
    <w:basedOn w:val="Normal"/>
  </w:style>
  <w:style w:type="paragraph" w:styleId="Piedepgina">
    <w:name w:val="footer"/>
    <w:basedOn w:val="Normal"/>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paragraph" w:styleId="Textonotapie">
    <w:name w:val="footnote text"/>
    <w:basedOn w:val="Normal"/>
    <w:rPr>
      <w:szCs w:val="20"/>
    </w:rPr>
  </w:style>
  <w:style w:type="paragraph" w:customStyle="1" w:styleId="Listaconnmeros1">
    <w:name w:val="Lista con números1"/>
    <w:basedOn w:val="Normal"/>
    <w:pPr>
      <w:ind w:left="360" w:hanging="360"/>
    </w:pPr>
  </w:style>
  <w:style w:type="paragraph" w:customStyle="1" w:styleId="Listaconnmeros21">
    <w:name w:val="Lista con números 21"/>
    <w:basedOn w:val="Normal"/>
    <w:pPr>
      <w:ind w:left="643" w:hanging="360"/>
    </w:pPr>
  </w:style>
  <w:style w:type="paragraph" w:customStyle="1" w:styleId="Listaconnmeros31">
    <w:name w:val="Lista con números 31"/>
    <w:basedOn w:val="Normal"/>
    <w:pPr>
      <w:ind w:left="926" w:hanging="360"/>
    </w:pPr>
  </w:style>
  <w:style w:type="paragraph" w:customStyle="1" w:styleId="Listaconnmeros41">
    <w:name w:val="Lista con números 41"/>
    <w:basedOn w:val="Normal"/>
    <w:pPr>
      <w:ind w:left="1209" w:hanging="360"/>
    </w:pPr>
  </w:style>
  <w:style w:type="paragraph" w:customStyle="1" w:styleId="Listaconnmeros51">
    <w:name w:val="Lista con números 51"/>
    <w:basedOn w:val="Normal"/>
    <w:pPr>
      <w:ind w:left="1492" w:hanging="360"/>
    </w:pPr>
  </w:style>
  <w:style w:type="paragraph" w:customStyle="1" w:styleId="Listaconvietas1">
    <w:name w:val="Lista con viñetas1"/>
    <w:basedOn w:val="Normal"/>
    <w:pPr>
      <w:ind w:left="360" w:hanging="360"/>
    </w:pPr>
  </w:style>
  <w:style w:type="paragraph" w:customStyle="1" w:styleId="Listaconvietas21">
    <w:name w:val="Lista con viñetas 21"/>
    <w:basedOn w:val="Normal"/>
    <w:pPr>
      <w:ind w:left="643" w:hanging="360"/>
    </w:pPr>
  </w:style>
  <w:style w:type="paragraph" w:customStyle="1" w:styleId="Listaconvietas31">
    <w:name w:val="Lista con viñetas 31"/>
    <w:basedOn w:val="Normal"/>
    <w:pPr>
      <w:ind w:left="926" w:hanging="360"/>
    </w:pPr>
  </w:style>
  <w:style w:type="paragraph" w:customStyle="1" w:styleId="Listaconvietas41">
    <w:name w:val="Lista con viñetas 41"/>
    <w:basedOn w:val="Normal"/>
    <w:pPr>
      <w:ind w:left="1209" w:hanging="360"/>
    </w:pPr>
  </w:style>
  <w:style w:type="paragraph" w:customStyle="1" w:styleId="Listaconvietas51">
    <w:name w:val="Lista con viñetas 51"/>
    <w:basedOn w:val="Normal"/>
    <w:pPr>
      <w:ind w:left="1492" w:hanging="360"/>
    </w:pPr>
  </w:style>
  <w:style w:type="paragraph" w:customStyle="1" w:styleId="Encabezadodenota1">
    <w:name w:val="Encabezado de nota1"/>
    <w:basedOn w:val="Normal"/>
    <w:next w:val="Normal"/>
  </w:style>
  <w:style w:type="paragraph" w:customStyle="1" w:styleId="Textoindependiente21">
    <w:name w:val="Texto independiente 21"/>
    <w:basedOn w:val="Normal"/>
    <w:pPr>
      <w:spacing w:line="360" w:lineRule="auto"/>
      <w:jc w:val="both"/>
    </w:pPr>
  </w:style>
  <w:style w:type="paragraph" w:customStyle="1" w:styleId="Cierre1">
    <w:name w:val="Cierre1"/>
    <w:basedOn w:val="Normal"/>
    <w:pPr>
      <w:ind w:left="4252"/>
    </w:pPr>
  </w:style>
  <w:style w:type="paragraph" w:customStyle="1" w:styleId="Continuarlista1">
    <w:name w:val="Continuar lista1"/>
    <w:basedOn w:val="Normal"/>
    <w:pPr>
      <w:spacing w:after="120"/>
      <w:ind w:left="283"/>
    </w:pPr>
  </w:style>
  <w:style w:type="paragraph" w:customStyle="1" w:styleId="Continuarlista21">
    <w:name w:val="Continuar lista 21"/>
    <w:basedOn w:val="Normal"/>
    <w:pPr>
      <w:spacing w:after="120"/>
      <w:ind w:left="566"/>
    </w:pPr>
  </w:style>
  <w:style w:type="paragraph" w:customStyle="1" w:styleId="Continuarlista31">
    <w:name w:val="Continuar lista 31"/>
    <w:basedOn w:val="Normal"/>
    <w:pPr>
      <w:spacing w:after="120"/>
      <w:ind w:left="849"/>
    </w:pPr>
  </w:style>
  <w:style w:type="paragraph" w:customStyle="1" w:styleId="Continuarlista41">
    <w:name w:val="Continuar lista 41"/>
    <w:basedOn w:val="Normal"/>
    <w:pPr>
      <w:spacing w:after="120"/>
      <w:ind w:left="1132"/>
    </w:pPr>
  </w:style>
  <w:style w:type="paragraph" w:customStyle="1" w:styleId="Continuarlista51">
    <w:name w:val="Continuar lista 51"/>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ind w:left="2880"/>
    </w:pPr>
  </w:style>
  <w:style w:type="paragraph" w:customStyle="1" w:styleId="Encabezadodelista1">
    <w:name w:val="Encabezado de lista1"/>
    <w:basedOn w:val="Normal"/>
    <w:next w:val="Normal"/>
    <w:pPr>
      <w:spacing w:before="120"/>
    </w:pPr>
    <w:rPr>
      <w:b/>
      <w:bCs/>
    </w:rPr>
  </w:style>
  <w:style w:type="paragraph" w:customStyle="1" w:styleId="Contenidodelista">
    <w:name w:val="Contenido de lista"/>
    <w:basedOn w:val="Normal"/>
    <w:pPr>
      <w:ind w:left="567"/>
    </w:p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Epgrafe1">
    <w:name w:val="Epígrafe1"/>
    <w:basedOn w:val="Normal"/>
    <w:next w:val="Normal"/>
    <w:pPr>
      <w:spacing w:before="120" w:after="120"/>
    </w:pPr>
    <w:rPr>
      <w:b/>
      <w:bCs/>
      <w:szCs w:val="20"/>
    </w:rPr>
  </w:style>
  <w:style w:type="paragraph" w:customStyle="1" w:styleId="Fecha1">
    <w:name w:val="Fecha1"/>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WW-ndice4">
    <w:name w:val="WW-Índice 4"/>
    <w:basedOn w:val="Normal"/>
    <w:next w:val="Normal"/>
    <w:pPr>
      <w:ind w:left="960" w:hanging="240"/>
    </w:pPr>
  </w:style>
  <w:style w:type="paragraph" w:customStyle="1" w:styleId="WW-ndice5">
    <w:name w:val="WW-Índice 5"/>
    <w:basedOn w:val="Normal"/>
    <w:next w:val="Normal"/>
    <w:pPr>
      <w:ind w:left="1200" w:hanging="240"/>
    </w:pPr>
  </w:style>
  <w:style w:type="paragraph" w:customStyle="1" w:styleId="WW-ndice6">
    <w:name w:val="WW-Índice 6"/>
    <w:basedOn w:val="Normal"/>
    <w:next w:val="Normal"/>
    <w:pPr>
      <w:ind w:left="1440" w:hanging="240"/>
    </w:pPr>
  </w:style>
  <w:style w:type="paragraph" w:customStyle="1" w:styleId="WW-ndice7">
    <w:name w:val="WW-Índice 7"/>
    <w:basedOn w:val="Normal"/>
    <w:next w:val="Normal"/>
    <w:pPr>
      <w:ind w:left="1680" w:hanging="240"/>
    </w:pPr>
  </w:style>
  <w:style w:type="paragraph" w:customStyle="1" w:styleId="WW-ndice8">
    <w:name w:val="WW-Índice 8"/>
    <w:basedOn w:val="Normal"/>
    <w:next w:val="Normal"/>
    <w:pPr>
      <w:ind w:left="1920" w:hanging="240"/>
    </w:pPr>
  </w:style>
  <w:style w:type="paragraph" w:customStyle="1" w:styleId="WW-ndice9">
    <w:name w:val="WW-Índice 9"/>
    <w:basedOn w:val="Normal"/>
    <w:next w:val="Normal"/>
    <w:pPr>
      <w:ind w:left="2160" w:hanging="240"/>
    </w:pPr>
  </w:style>
  <w:style w:type="paragraph" w:customStyle="1" w:styleId="Listaconvietas22">
    <w:name w:val="Lista con viñetas 22"/>
    <w:basedOn w:val="Normal"/>
    <w:pPr>
      <w:ind w:left="566" w:hanging="283"/>
    </w:pPr>
  </w:style>
  <w:style w:type="paragraph" w:customStyle="1" w:styleId="Listaconvietas32">
    <w:name w:val="Lista con viñetas 32"/>
    <w:basedOn w:val="Normal"/>
    <w:pPr>
      <w:ind w:left="849" w:hanging="283"/>
    </w:pPr>
  </w:style>
  <w:style w:type="paragraph" w:customStyle="1" w:styleId="Listaconvietas42">
    <w:name w:val="Lista con viñetas 42"/>
    <w:basedOn w:val="Normal"/>
    <w:pPr>
      <w:ind w:left="1132" w:hanging="283"/>
    </w:pPr>
  </w:style>
  <w:style w:type="paragraph" w:customStyle="1" w:styleId="Listaconvietas52">
    <w:name w:val="Lista con viñetas 52"/>
    <w:basedOn w:val="Normal"/>
    <w:pPr>
      <w:ind w:left="1415" w:hanging="283"/>
    </w:pPr>
  </w:style>
  <w:style w:type="paragraph" w:customStyle="1" w:styleId="Mapadeldocumento1">
    <w:name w:val="Mapa del documento1"/>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customStyle="1" w:styleId="Saludo1">
    <w:name w:val="Saludo1"/>
    <w:basedOn w:val="Normal"/>
    <w:next w:val="Normal"/>
  </w:style>
  <w:style w:type="paragraph" w:customStyle="1" w:styleId="Sangra2detindependiente1">
    <w:name w:val="Sangría 2 de t. independiente1"/>
    <w:basedOn w:val="Normal"/>
    <w:pPr>
      <w:spacing w:after="120" w:line="480" w:lineRule="auto"/>
      <w:ind w:left="283"/>
    </w:pPr>
  </w:style>
  <w:style w:type="paragraph" w:customStyle="1" w:styleId="Sangra3detindependiente1">
    <w:name w:val="Sangría 3 de t. independiente1"/>
    <w:basedOn w:val="Normal"/>
    <w:pPr>
      <w:spacing w:after="120"/>
      <w:ind w:left="283"/>
    </w:pPr>
    <w:rPr>
      <w:sz w:val="16"/>
      <w:szCs w:val="16"/>
    </w:rPr>
  </w:style>
  <w:style w:type="paragraph" w:styleId="Sangradetextonormal">
    <w:name w:val="Body Text Indent"/>
    <w:basedOn w:val="Normal"/>
    <w:pPr>
      <w:spacing w:after="120"/>
      <w:ind w:left="283"/>
    </w:pPr>
  </w:style>
  <w:style w:type="paragraph" w:customStyle="1" w:styleId="Sangranormal1">
    <w:name w:val="Sangría normal1"/>
    <w:basedOn w:val="Normal"/>
    <w:pPr>
      <w:ind w:left="708"/>
    </w:pPr>
  </w:style>
  <w:style w:type="paragraph" w:styleId="Subttulo">
    <w:name w:val="Subtitle"/>
    <w:basedOn w:val="Normal"/>
    <w:next w:val="Textoindependiente"/>
    <w:qFormat/>
    <w:pPr>
      <w:spacing w:after="60"/>
      <w:jc w:val="center"/>
    </w:pPr>
  </w:style>
  <w:style w:type="paragraph" w:customStyle="1" w:styleId="Tabladeilustraciones1">
    <w:name w:val="Tabla de ilustraciones1"/>
    <w:basedOn w:val="Normal"/>
    <w:next w:val="Normal"/>
    <w:pPr>
      <w:ind w:left="480" w:hanging="480"/>
    </w:pPr>
  </w:style>
  <w:style w:type="paragraph" w:customStyle="1" w:styleId="Textocomentario1">
    <w:name w:val="Texto comentario1"/>
    <w:basedOn w:val="Normal"/>
    <w:rPr>
      <w:szCs w:val="20"/>
    </w:rPr>
  </w:style>
  <w:style w:type="paragraph" w:customStyle="1" w:styleId="Textoconsangra1">
    <w:name w:val="Texto con sangría1"/>
    <w:basedOn w:val="Normal"/>
    <w:next w:val="Normal"/>
    <w:pPr>
      <w:ind w:left="240" w:hanging="240"/>
    </w:pPr>
  </w:style>
  <w:style w:type="paragraph" w:customStyle="1" w:styleId="Textodebloque1">
    <w:name w:val="Texto de bloque1"/>
    <w:basedOn w:val="Normal"/>
    <w:pPr>
      <w:spacing w:after="120"/>
      <w:ind w:left="1440" w:right="1440"/>
    </w:pPr>
  </w:style>
  <w:style w:type="paragraph" w:customStyle="1" w:styleId="Textoindependiente31">
    <w:name w:val="Texto independiente 31"/>
    <w:basedOn w:val="Normal"/>
    <w:pPr>
      <w:spacing w:after="120"/>
    </w:pPr>
    <w:rPr>
      <w:sz w:val="16"/>
      <w:szCs w:val="16"/>
    </w:rPr>
  </w:style>
  <w:style w:type="paragraph" w:customStyle="1" w:styleId="Textoindependienteprimerasangra1">
    <w:name w:val="Texto independiente primera sangría1"/>
    <w:basedOn w:val="Textoindependiente"/>
    <w:pPr>
      <w:spacing w:after="120"/>
      <w:ind w:firstLine="210"/>
    </w:pPr>
    <w:rPr>
      <w:sz w:val="24"/>
    </w:rPr>
  </w:style>
  <w:style w:type="paragraph" w:customStyle="1" w:styleId="Textoindependienteprimerasangra21">
    <w:name w:val="Texto independiente primera sangría 21"/>
    <w:basedOn w:val="Sangradetextonormal"/>
    <w:pPr>
      <w:ind w:firstLine="210"/>
    </w:pPr>
  </w:style>
  <w:style w:type="paragraph" w:customStyle="1" w:styleId="Textomacro1">
    <w:name w:val="Texto macro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s-ES" w:eastAsia="zh-CN"/>
    </w:rPr>
  </w:style>
  <w:style w:type="paragraph" w:styleId="Textonotaalfinal">
    <w:name w:val="endnote text"/>
    <w:basedOn w:val="Normal"/>
    <w:rPr>
      <w:szCs w:val="20"/>
    </w:rPr>
  </w:style>
  <w:style w:type="paragraph" w:customStyle="1" w:styleId="Textosinformato1">
    <w:name w:val="Texto sin formato1"/>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pPr>
      <w:tabs>
        <w:tab w:val="clear" w:pos="360"/>
      </w:tabs>
      <w:ind w:left="0" w:firstLine="0"/>
    </w:p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cs="Arial"/>
      <w:b/>
      <w:bCs/>
      <w:color w:val="5F5F5F"/>
      <w:szCs w:val="22"/>
    </w:rPr>
  </w:style>
  <w:style w:type="paragraph" w:styleId="Textodeglobo">
    <w:name w:val="Balloon Text"/>
    <w:basedOn w:val="Normal"/>
    <w:rPr>
      <w:rFonts w:ascii="Tahoma" w:hAnsi="Tahoma" w:cs="Tahoma"/>
      <w:sz w:val="16"/>
      <w:szCs w:val="16"/>
      <w:lang w:val="x-none"/>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Default">
    <w:name w:val="Default"/>
    <w:pPr>
      <w:widowControl w:val="0"/>
      <w:suppressAutoHyphens/>
    </w:pPr>
    <w:rPr>
      <w:rFonts w:ascii="Arial" w:eastAsia="SimSun" w:hAnsi="Arial" w:cs="Mangal"/>
      <w:color w:val="000000"/>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D72"/>
    <w:pPr>
      <w:suppressAutoHyphens/>
    </w:pPr>
    <w:rPr>
      <w:rFonts w:ascii="Arial" w:hAnsi="Arial" w:cs="Arial"/>
      <w:szCs w:val="24"/>
      <w:lang w:val="es-ES" w:eastAsia="zh-CN"/>
    </w:rPr>
  </w:style>
  <w:style w:type="paragraph" w:styleId="Ttulo1">
    <w:name w:val="heading 1"/>
    <w:basedOn w:val="Normal"/>
    <w:next w:val="Normalindentado1"/>
    <w:qFormat/>
    <w:pPr>
      <w:keepNext/>
      <w:tabs>
        <w:tab w:val="num" w:pos="360"/>
      </w:tabs>
      <w:spacing w:before="240" w:after="60"/>
      <w:ind w:left="360" w:hanging="360"/>
      <w:outlineLvl w:val="0"/>
    </w:pPr>
    <w:rPr>
      <w:b/>
      <w:bCs/>
      <w:kern w:val="1"/>
      <w:sz w:val="32"/>
      <w:szCs w:val="32"/>
    </w:rPr>
  </w:style>
  <w:style w:type="paragraph" w:styleId="Ttulo2">
    <w:name w:val="heading 2"/>
    <w:basedOn w:val="Normal"/>
    <w:next w:val="Normalindentado2"/>
    <w:qFormat/>
    <w:pPr>
      <w:keepNext/>
      <w:tabs>
        <w:tab w:val="num" w:pos="1320"/>
      </w:tabs>
      <w:spacing w:before="240" w:after="60"/>
      <w:ind w:left="1320" w:hanging="720"/>
      <w:outlineLvl w:val="1"/>
    </w:pPr>
    <w:rPr>
      <w:b/>
      <w:bCs/>
      <w:iCs/>
      <w:sz w:val="28"/>
      <w:szCs w:val="28"/>
    </w:rPr>
  </w:style>
  <w:style w:type="paragraph" w:styleId="Ttulo3">
    <w:name w:val="heading 3"/>
    <w:basedOn w:val="Normal"/>
    <w:next w:val="Normalindentado3"/>
    <w:qFormat/>
    <w:pPr>
      <w:keepNext/>
      <w:tabs>
        <w:tab w:val="num" w:pos="1920"/>
      </w:tabs>
      <w:spacing w:before="240" w:after="60"/>
      <w:ind w:left="1920" w:hanging="720"/>
      <w:outlineLvl w:val="2"/>
    </w:pPr>
    <w:rPr>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0000FF"/>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Wingdings" w:hAnsi="Wingdings" w:cs="Wingdings" w:hint="default"/>
      <w:color w:val="0000FF"/>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Fuentedeprrafopredeter2">
    <w:name w:val="Fuente de párrafo predeter.2"/>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1z2">
    <w:name w:val="WW8Num1z2"/>
    <w:rPr>
      <w:rFonts w:ascii="Courier New" w:hAnsi="Courier New" w:cs="Courier New"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6z4">
    <w:name w:val="WW8Num6z4"/>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Wingdings" w:hAnsi="Wingdings" w:cs="Wingdings" w:hint="default"/>
      <w:color w:val="0000FF"/>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color w:val="0000FF"/>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acteresdenotaalpie">
    <w:name w:val="Caracteres de nota al pie"/>
    <w:rPr>
      <w:vertAlign w:val="superscript"/>
    </w:rPr>
  </w:style>
  <w:style w:type="character" w:customStyle="1" w:styleId="Trminodefinido">
    <w:name w:val="Término definido"/>
    <w:rPr>
      <w:i/>
    </w:rPr>
  </w:style>
  <w:style w:type="character" w:customStyle="1" w:styleId="Refdecomentario1">
    <w:name w:val="Ref. de comentario1"/>
    <w:rPr>
      <w:sz w:val="16"/>
      <w:szCs w:val="16"/>
    </w:rPr>
  </w:style>
  <w:style w:type="character" w:customStyle="1" w:styleId="TextodegloboCar">
    <w:name w:val="Texto de globo Car"/>
    <w:rPr>
      <w:rFonts w:ascii="Tahoma" w:hAnsi="Tahoma" w:cs="Tahoma"/>
      <w:sz w:val="16"/>
      <w:szCs w:val="16"/>
    </w:rPr>
  </w:style>
  <w:style w:type="character" w:customStyle="1" w:styleId="Vietas">
    <w:name w:val="Viñetas"/>
    <w:rPr>
      <w:rFonts w:ascii="OpenSymbol" w:eastAsia="OpenSymbol" w:hAnsi="OpenSymbol" w:cs="OpenSymbol"/>
    </w:rPr>
  </w:style>
  <w:style w:type="character" w:customStyle="1" w:styleId="5yl5">
    <w:name w:val="_5yl5"/>
  </w:style>
  <w:style w:type="paragraph" w:customStyle="1" w:styleId="Encabezado4">
    <w:name w:val="Encabezado4"/>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16"/>
    </w:rPr>
  </w:style>
  <w:style w:type="paragraph" w:styleId="Lista">
    <w:name w:val="List"/>
    <w:basedOn w:val="Normal"/>
    <w:pPr>
      <w:ind w:left="283" w:hanging="283"/>
    </w:pPr>
  </w:style>
  <w:style w:type="paragraph" w:customStyle="1" w:styleId="Descripcin1">
    <w:name w:val="Descripción1"/>
    <w:basedOn w:val="Normal"/>
    <w:qFormat/>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Encabezado3">
    <w:name w:val="Encabezado3"/>
    <w:basedOn w:val="Normal"/>
    <w:next w:val="Textoindependiente"/>
    <w:pPr>
      <w:keepNext/>
      <w:spacing w:before="240" w:after="120"/>
    </w:pPr>
    <w:rPr>
      <w:rFonts w:ascii="Liberation Sans" w:eastAsia="Microsoft YaHei" w:hAnsi="Liberation Sans" w:cs="Mangal"/>
      <w:sz w:val="28"/>
      <w:szCs w:val="28"/>
    </w:rPr>
  </w:style>
  <w:style w:type="paragraph" w:customStyle="1" w:styleId="Descripcin3">
    <w:name w:val="Descripción3"/>
    <w:basedOn w:val="Normal"/>
    <w:pPr>
      <w:suppressLineNumbers/>
      <w:spacing w:before="120" w:after="120"/>
    </w:pPr>
    <w:rPr>
      <w:rFonts w:cs="Mangal"/>
      <w:i/>
      <w:iCs/>
      <w:sz w:val="24"/>
    </w:rPr>
  </w:style>
  <w:style w:type="paragraph" w:customStyle="1" w:styleId="Encabezado2">
    <w:name w:val="Encabezado2"/>
    <w:basedOn w:val="Normal"/>
    <w:next w:val="Textoindependiente"/>
    <w:pPr>
      <w:keepNext/>
      <w:spacing w:before="240" w:after="120"/>
    </w:pPr>
    <w:rPr>
      <w:rFonts w:ascii="Liberation Sans" w:eastAsia="Microsoft YaHei" w:hAnsi="Liberation Sans" w:cs="Mangal"/>
      <w:sz w:val="28"/>
      <w:szCs w:val="28"/>
    </w:rPr>
  </w:style>
  <w:style w:type="paragraph" w:customStyle="1" w:styleId="Descripcin2">
    <w:name w:val="Descripción2"/>
    <w:basedOn w:val="Normal"/>
    <w:pPr>
      <w:suppressLineNumbers/>
      <w:spacing w:before="120" w:after="120"/>
    </w:pPr>
    <w:rPr>
      <w:rFonts w:cs="Mangal"/>
      <w:i/>
      <w:iCs/>
      <w:sz w:val="24"/>
    </w:rPr>
  </w:style>
  <w:style w:type="paragraph" w:customStyle="1" w:styleId="Encabezado1">
    <w:name w:val="Encabezado1"/>
    <w:basedOn w:val="Normal"/>
    <w:next w:val="Textoindependiente"/>
    <w:pPr>
      <w:spacing w:before="240" w:after="60"/>
      <w:jc w:val="center"/>
    </w:pPr>
    <w:rPr>
      <w:b/>
      <w:bCs/>
      <w:kern w:val="1"/>
      <w:sz w:val="32"/>
      <w:szCs w:val="32"/>
    </w:rPr>
  </w:style>
  <w:style w:type="paragraph" w:customStyle="1" w:styleId="Descripcin10">
    <w:name w:val="Descripción1"/>
    <w:basedOn w:val="Normal"/>
    <w:pPr>
      <w:suppressLineNumbers/>
      <w:spacing w:before="120" w:after="120"/>
    </w:pPr>
    <w:rPr>
      <w:rFonts w:cs="Mangal"/>
      <w:i/>
      <w:iCs/>
      <w:sz w:val="24"/>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cs="Zurich XBlk BT"/>
      <w:sz w:val="22"/>
    </w:rPr>
  </w:style>
  <w:style w:type="paragraph" w:styleId="Encabezado">
    <w:name w:val="header"/>
    <w:basedOn w:val="Normal"/>
  </w:style>
  <w:style w:type="paragraph" w:styleId="Piedepgina">
    <w:name w:val="footer"/>
    <w:basedOn w:val="Normal"/>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paragraph" w:styleId="Textonotapie">
    <w:name w:val="footnote text"/>
    <w:basedOn w:val="Normal"/>
    <w:rPr>
      <w:szCs w:val="20"/>
    </w:rPr>
  </w:style>
  <w:style w:type="paragraph" w:customStyle="1" w:styleId="Listaconnmeros1">
    <w:name w:val="Lista con números1"/>
    <w:basedOn w:val="Normal"/>
    <w:pPr>
      <w:ind w:left="360" w:hanging="360"/>
    </w:pPr>
  </w:style>
  <w:style w:type="paragraph" w:customStyle="1" w:styleId="Listaconnmeros21">
    <w:name w:val="Lista con números 21"/>
    <w:basedOn w:val="Normal"/>
    <w:pPr>
      <w:ind w:left="643" w:hanging="360"/>
    </w:pPr>
  </w:style>
  <w:style w:type="paragraph" w:customStyle="1" w:styleId="Listaconnmeros31">
    <w:name w:val="Lista con números 31"/>
    <w:basedOn w:val="Normal"/>
    <w:pPr>
      <w:ind w:left="926" w:hanging="360"/>
    </w:pPr>
  </w:style>
  <w:style w:type="paragraph" w:customStyle="1" w:styleId="Listaconnmeros41">
    <w:name w:val="Lista con números 41"/>
    <w:basedOn w:val="Normal"/>
    <w:pPr>
      <w:ind w:left="1209" w:hanging="360"/>
    </w:pPr>
  </w:style>
  <w:style w:type="paragraph" w:customStyle="1" w:styleId="Listaconnmeros51">
    <w:name w:val="Lista con números 51"/>
    <w:basedOn w:val="Normal"/>
    <w:pPr>
      <w:ind w:left="1492" w:hanging="360"/>
    </w:pPr>
  </w:style>
  <w:style w:type="paragraph" w:customStyle="1" w:styleId="Listaconvietas1">
    <w:name w:val="Lista con viñetas1"/>
    <w:basedOn w:val="Normal"/>
    <w:pPr>
      <w:ind w:left="360" w:hanging="360"/>
    </w:pPr>
  </w:style>
  <w:style w:type="paragraph" w:customStyle="1" w:styleId="Listaconvietas21">
    <w:name w:val="Lista con viñetas 21"/>
    <w:basedOn w:val="Normal"/>
    <w:pPr>
      <w:ind w:left="643" w:hanging="360"/>
    </w:pPr>
  </w:style>
  <w:style w:type="paragraph" w:customStyle="1" w:styleId="Listaconvietas31">
    <w:name w:val="Lista con viñetas 31"/>
    <w:basedOn w:val="Normal"/>
    <w:pPr>
      <w:ind w:left="926" w:hanging="360"/>
    </w:pPr>
  </w:style>
  <w:style w:type="paragraph" w:customStyle="1" w:styleId="Listaconvietas41">
    <w:name w:val="Lista con viñetas 41"/>
    <w:basedOn w:val="Normal"/>
    <w:pPr>
      <w:ind w:left="1209" w:hanging="360"/>
    </w:pPr>
  </w:style>
  <w:style w:type="paragraph" w:customStyle="1" w:styleId="Listaconvietas51">
    <w:name w:val="Lista con viñetas 51"/>
    <w:basedOn w:val="Normal"/>
    <w:pPr>
      <w:ind w:left="1492" w:hanging="360"/>
    </w:pPr>
  </w:style>
  <w:style w:type="paragraph" w:customStyle="1" w:styleId="Encabezadodenota1">
    <w:name w:val="Encabezado de nota1"/>
    <w:basedOn w:val="Normal"/>
    <w:next w:val="Normal"/>
  </w:style>
  <w:style w:type="paragraph" w:customStyle="1" w:styleId="Textoindependiente21">
    <w:name w:val="Texto independiente 21"/>
    <w:basedOn w:val="Normal"/>
    <w:pPr>
      <w:spacing w:line="360" w:lineRule="auto"/>
      <w:jc w:val="both"/>
    </w:pPr>
  </w:style>
  <w:style w:type="paragraph" w:customStyle="1" w:styleId="Cierre1">
    <w:name w:val="Cierre1"/>
    <w:basedOn w:val="Normal"/>
    <w:pPr>
      <w:ind w:left="4252"/>
    </w:pPr>
  </w:style>
  <w:style w:type="paragraph" w:customStyle="1" w:styleId="Continuarlista1">
    <w:name w:val="Continuar lista1"/>
    <w:basedOn w:val="Normal"/>
    <w:pPr>
      <w:spacing w:after="120"/>
      <w:ind w:left="283"/>
    </w:pPr>
  </w:style>
  <w:style w:type="paragraph" w:customStyle="1" w:styleId="Continuarlista21">
    <w:name w:val="Continuar lista 21"/>
    <w:basedOn w:val="Normal"/>
    <w:pPr>
      <w:spacing w:after="120"/>
      <w:ind w:left="566"/>
    </w:pPr>
  </w:style>
  <w:style w:type="paragraph" w:customStyle="1" w:styleId="Continuarlista31">
    <w:name w:val="Continuar lista 31"/>
    <w:basedOn w:val="Normal"/>
    <w:pPr>
      <w:spacing w:after="120"/>
      <w:ind w:left="849"/>
    </w:pPr>
  </w:style>
  <w:style w:type="paragraph" w:customStyle="1" w:styleId="Continuarlista41">
    <w:name w:val="Continuar lista 41"/>
    <w:basedOn w:val="Normal"/>
    <w:pPr>
      <w:spacing w:after="120"/>
      <w:ind w:left="1132"/>
    </w:pPr>
  </w:style>
  <w:style w:type="paragraph" w:customStyle="1" w:styleId="Continuarlista51">
    <w:name w:val="Continuar lista 51"/>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ind w:left="2880"/>
    </w:pPr>
  </w:style>
  <w:style w:type="paragraph" w:customStyle="1" w:styleId="Encabezadodelista1">
    <w:name w:val="Encabezado de lista1"/>
    <w:basedOn w:val="Normal"/>
    <w:next w:val="Normal"/>
    <w:pPr>
      <w:spacing w:before="120"/>
    </w:pPr>
    <w:rPr>
      <w:b/>
      <w:bCs/>
    </w:rPr>
  </w:style>
  <w:style w:type="paragraph" w:customStyle="1" w:styleId="Contenidodelista">
    <w:name w:val="Contenido de lista"/>
    <w:basedOn w:val="Normal"/>
    <w:pPr>
      <w:ind w:left="567"/>
    </w:p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Epgrafe1">
    <w:name w:val="Epígrafe1"/>
    <w:basedOn w:val="Normal"/>
    <w:next w:val="Normal"/>
    <w:pPr>
      <w:spacing w:before="120" w:after="120"/>
    </w:pPr>
    <w:rPr>
      <w:b/>
      <w:bCs/>
      <w:szCs w:val="20"/>
    </w:rPr>
  </w:style>
  <w:style w:type="paragraph" w:customStyle="1" w:styleId="Fecha1">
    <w:name w:val="Fecha1"/>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WW-ndice4">
    <w:name w:val="WW-Índice 4"/>
    <w:basedOn w:val="Normal"/>
    <w:next w:val="Normal"/>
    <w:pPr>
      <w:ind w:left="960" w:hanging="240"/>
    </w:pPr>
  </w:style>
  <w:style w:type="paragraph" w:customStyle="1" w:styleId="WW-ndice5">
    <w:name w:val="WW-Índice 5"/>
    <w:basedOn w:val="Normal"/>
    <w:next w:val="Normal"/>
    <w:pPr>
      <w:ind w:left="1200" w:hanging="240"/>
    </w:pPr>
  </w:style>
  <w:style w:type="paragraph" w:customStyle="1" w:styleId="WW-ndice6">
    <w:name w:val="WW-Índice 6"/>
    <w:basedOn w:val="Normal"/>
    <w:next w:val="Normal"/>
    <w:pPr>
      <w:ind w:left="1440" w:hanging="240"/>
    </w:pPr>
  </w:style>
  <w:style w:type="paragraph" w:customStyle="1" w:styleId="WW-ndice7">
    <w:name w:val="WW-Índice 7"/>
    <w:basedOn w:val="Normal"/>
    <w:next w:val="Normal"/>
    <w:pPr>
      <w:ind w:left="1680" w:hanging="240"/>
    </w:pPr>
  </w:style>
  <w:style w:type="paragraph" w:customStyle="1" w:styleId="WW-ndice8">
    <w:name w:val="WW-Índice 8"/>
    <w:basedOn w:val="Normal"/>
    <w:next w:val="Normal"/>
    <w:pPr>
      <w:ind w:left="1920" w:hanging="240"/>
    </w:pPr>
  </w:style>
  <w:style w:type="paragraph" w:customStyle="1" w:styleId="WW-ndice9">
    <w:name w:val="WW-Índice 9"/>
    <w:basedOn w:val="Normal"/>
    <w:next w:val="Normal"/>
    <w:pPr>
      <w:ind w:left="2160" w:hanging="240"/>
    </w:pPr>
  </w:style>
  <w:style w:type="paragraph" w:customStyle="1" w:styleId="Listaconvietas22">
    <w:name w:val="Lista con viñetas 22"/>
    <w:basedOn w:val="Normal"/>
    <w:pPr>
      <w:ind w:left="566" w:hanging="283"/>
    </w:pPr>
  </w:style>
  <w:style w:type="paragraph" w:customStyle="1" w:styleId="Listaconvietas32">
    <w:name w:val="Lista con viñetas 32"/>
    <w:basedOn w:val="Normal"/>
    <w:pPr>
      <w:ind w:left="849" w:hanging="283"/>
    </w:pPr>
  </w:style>
  <w:style w:type="paragraph" w:customStyle="1" w:styleId="Listaconvietas42">
    <w:name w:val="Lista con viñetas 42"/>
    <w:basedOn w:val="Normal"/>
    <w:pPr>
      <w:ind w:left="1132" w:hanging="283"/>
    </w:pPr>
  </w:style>
  <w:style w:type="paragraph" w:customStyle="1" w:styleId="Listaconvietas52">
    <w:name w:val="Lista con viñetas 52"/>
    <w:basedOn w:val="Normal"/>
    <w:pPr>
      <w:ind w:left="1415" w:hanging="283"/>
    </w:pPr>
  </w:style>
  <w:style w:type="paragraph" w:customStyle="1" w:styleId="Mapadeldocumento1">
    <w:name w:val="Mapa del documento1"/>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customStyle="1" w:styleId="Saludo1">
    <w:name w:val="Saludo1"/>
    <w:basedOn w:val="Normal"/>
    <w:next w:val="Normal"/>
  </w:style>
  <w:style w:type="paragraph" w:customStyle="1" w:styleId="Sangra2detindependiente1">
    <w:name w:val="Sangría 2 de t. independiente1"/>
    <w:basedOn w:val="Normal"/>
    <w:pPr>
      <w:spacing w:after="120" w:line="480" w:lineRule="auto"/>
      <w:ind w:left="283"/>
    </w:pPr>
  </w:style>
  <w:style w:type="paragraph" w:customStyle="1" w:styleId="Sangra3detindependiente1">
    <w:name w:val="Sangría 3 de t. independiente1"/>
    <w:basedOn w:val="Normal"/>
    <w:pPr>
      <w:spacing w:after="120"/>
      <w:ind w:left="283"/>
    </w:pPr>
    <w:rPr>
      <w:sz w:val="16"/>
      <w:szCs w:val="16"/>
    </w:rPr>
  </w:style>
  <w:style w:type="paragraph" w:styleId="Sangradetextonormal">
    <w:name w:val="Body Text Indent"/>
    <w:basedOn w:val="Normal"/>
    <w:pPr>
      <w:spacing w:after="120"/>
      <w:ind w:left="283"/>
    </w:pPr>
  </w:style>
  <w:style w:type="paragraph" w:customStyle="1" w:styleId="Sangranormal1">
    <w:name w:val="Sangría normal1"/>
    <w:basedOn w:val="Normal"/>
    <w:pPr>
      <w:ind w:left="708"/>
    </w:pPr>
  </w:style>
  <w:style w:type="paragraph" w:styleId="Subttulo">
    <w:name w:val="Subtitle"/>
    <w:basedOn w:val="Normal"/>
    <w:next w:val="Textoindependiente"/>
    <w:qFormat/>
    <w:pPr>
      <w:spacing w:after="60"/>
      <w:jc w:val="center"/>
    </w:pPr>
  </w:style>
  <w:style w:type="paragraph" w:customStyle="1" w:styleId="Tabladeilustraciones1">
    <w:name w:val="Tabla de ilustraciones1"/>
    <w:basedOn w:val="Normal"/>
    <w:next w:val="Normal"/>
    <w:pPr>
      <w:ind w:left="480" w:hanging="480"/>
    </w:pPr>
  </w:style>
  <w:style w:type="paragraph" w:customStyle="1" w:styleId="Textocomentario1">
    <w:name w:val="Texto comentario1"/>
    <w:basedOn w:val="Normal"/>
    <w:rPr>
      <w:szCs w:val="20"/>
    </w:rPr>
  </w:style>
  <w:style w:type="paragraph" w:customStyle="1" w:styleId="Textoconsangra1">
    <w:name w:val="Texto con sangría1"/>
    <w:basedOn w:val="Normal"/>
    <w:next w:val="Normal"/>
    <w:pPr>
      <w:ind w:left="240" w:hanging="240"/>
    </w:pPr>
  </w:style>
  <w:style w:type="paragraph" w:customStyle="1" w:styleId="Textodebloque1">
    <w:name w:val="Texto de bloque1"/>
    <w:basedOn w:val="Normal"/>
    <w:pPr>
      <w:spacing w:after="120"/>
      <w:ind w:left="1440" w:right="1440"/>
    </w:pPr>
  </w:style>
  <w:style w:type="paragraph" w:customStyle="1" w:styleId="Textoindependiente31">
    <w:name w:val="Texto independiente 31"/>
    <w:basedOn w:val="Normal"/>
    <w:pPr>
      <w:spacing w:after="120"/>
    </w:pPr>
    <w:rPr>
      <w:sz w:val="16"/>
      <w:szCs w:val="16"/>
    </w:rPr>
  </w:style>
  <w:style w:type="paragraph" w:customStyle="1" w:styleId="Textoindependienteprimerasangra1">
    <w:name w:val="Texto independiente primera sangría1"/>
    <w:basedOn w:val="Textoindependiente"/>
    <w:pPr>
      <w:spacing w:after="120"/>
      <w:ind w:firstLine="210"/>
    </w:pPr>
    <w:rPr>
      <w:sz w:val="24"/>
    </w:rPr>
  </w:style>
  <w:style w:type="paragraph" w:customStyle="1" w:styleId="Textoindependienteprimerasangra21">
    <w:name w:val="Texto independiente primera sangría 21"/>
    <w:basedOn w:val="Sangradetextonormal"/>
    <w:pPr>
      <w:ind w:firstLine="210"/>
    </w:pPr>
  </w:style>
  <w:style w:type="paragraph" w:customStyle="1" w:styleId="Textomacro1">
    <w:name w:val="Texto macro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s-ES" w:eastAsia="zh-CN"/>
    </w:rPr>
  </w:style>
  <w:style w:type="paragraph" w:styleId="Textonotaalfinal">
    <w:name w:val="endnote text"/>
    <w:basedOn w:val="Normal"/>
    <w:rPr>
      <w:szCs w:val="20"/>
    </w:rPr>
  </w:style>
  <w:style w:type="paragraph" w:customStyle="1" w:styleId="Textosinformato1">
    <w:name w:val="Texto sin formato1"/>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pPr>
      <w:tabs>
        <w:tab w:val="clear" w:pos="360"/>
      </w:tabs>
      <w:ind w:left="0" w:firstLine="0"/>
    </w:p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cs="Arial"/>
      <w:b/>
      <w:bCs/>
      <w:color w:val="5F5F5F"/>
      <w:szCs w:val="22"/>
    </w:rPr>
  </w:style>
  <w:style w:type="paragraph" w:styleId="Textodeglobo">
    <w:name w:val="Balloon Text"/>
    <w:basedOn w:val="Normal"/>
    <w:rPr>
      <w:rFonts w:ascii="Tahoma" w:hAnsi="Tahoma" w:cs="Tahoma"/>
      <w:sz w:val="16"/>
      <w:szCs w:val="16"/>
      <w:lang w:val="x-none"/>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Default">
    <w:name w:val="Default"/>
    <w:pPr>
      <w:widowControl w:val="0"/>
      <w:suppressAutoHyphens/>
    </w:pPr>
    <w:rPr>
      <w:rFonts w:ascii="Arial" w:eastAsia="SimSun" w:hAnsi="Arial" w:cs="Mangal"/>
      <w:color w:val="000000"/>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3708</Words>
  <Characters>20399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24059</CharactersWithSpaces>
  <SharedDoc>false</SharedDoc>
  <HLinks>
    <vt:vector size="216" baseType="variant">
      <vt:variant>
        <vt:i4>7667780</vt:i4>
      </vt:variant>
      <vt:variant>
        <vt:i4>107</vt:i4>
      </vt:variant>
      <vt:variant>
        <vt:i4>0</vt:i4>
      </vt:variant>
      <vt:variant>
        <vt:i4>5</vt:i4>
      </vt:variant>
      <vt:variant>
        <vt:lpwstr/>
      </vt:variant>
      <vt:variant>
        <vt:lpwstr>__RefHeading___Toc33411092</vt:lpwstr>
      </vt:variant>
      <vt:variant>
        <vt:i4>7733316</vt:i4>
      </vt:variant>
      <vt:variant>
        <vt:i4>104</vt:i4>
      </vt:variant>
      <vt:variant>
        <vt:i4>0</vt:i4>
      </vt:variant>
      <vt:variant>
        <vt:i4>5</vt:i4>
      </vt:variant>
      <vt:variant>
        <vt:lpwstr/>
      </vt:variant>
      <vt:variant>
        <vt:lpwstr>__RefHeading___Toc33411091</vt:lpwstr>
      </vt:variant>
      <vt:variant>
        <vt:i4>7798852</vt:i4>
      </vt:variant>
      <vt:variant>
        <vt:i4>101</vt:i4>
      </vt:variant>
      <vt:variant>
        <vt:i4>0</vt:i4>
      </vt:variant>
      <vt:variant>
        <vt:i4>5</vt:i4>
      </vt:variant>
      <vt:variant>
        <vt:lpwstr/>
      </vt:variant>
      <vt:variant>
        <vt:lpwstr>__RefHeading___Toc33411090</vt:lpwstr>
      </vt:variant>
      <vt:variant>
        <vt:i4>8257605</vt:i4>
      </vt:variant>
      <vt:variant>
        <vt:i4>98</vt:i4>
      </vt:variant>
      <vt:variant>
        <vt:i4>0</vt:i4>
      </vt:variant>
      <vt:variant>
        <vt:i4>5</vt:i4>
      </vt:variant>
      <vt:variant>
        <vt:lpwstr/>
      </vt:variant>
      <vt:variant>
        <vt:lpwstr>__RefHeading___Toc33411089</vt:lpwstr>
      </vt:variant>
      <vt:variant>
        <vt:i4>8323141</vt:i4>
      </vt:variant>
      <vt:variant>
        <vt:i4>95</vt:i4>
      </vt:variant>
      <vt:variant>
        <vt:i4>0</vt:i4>
      </vt:variant>
      <vt:variant>
        <vt:i4>5</vt:i4>
      </vt:variant>
      <vt:variant>
        <vt:lpwstr/>
      </vt:variant>
      <vt:variant>
        <vt:lpwstr>__RefHeading___Toc33411088</vt:lpwstr>
      </vt:variant>
      <vt:variant>
        <vt:i4>7340101</vt:i4>
      </vt:variant>
      <vt:variant>
        <vt:i4>92</vt:i4>
      </vt:variant>
      <vt:variant>
        <vt:i4>0</vt:i4>
      </vt:variant>
      <vt:variant>
        <vt:i4>5</vt:i4>
      </vt:variant>
      <vt:variant>
        <vt:lpwstr/>
      </vt:variant>
      <vt:variant>
        <vt:lpwstr>__RefHeading___Toc33411087</vt:lpwstr>
      </vt:variant>
      <vt:variant>
        <vt:i4>7405637</vt:i4>
      </vt:variant>
      <vt:variant>
        <vt:i4>89</vt:i4>
      </vt:variant>
      <vt:variant>
        <vt:i4>0</vt:i4>
      </vt:variant>
      <vt:variant>
        <vt:i4>5</vt:i4>
      </vt:variant>
      <vt:variant>
        <vt:lpwstr/>
      </vt:variant>
      <vt:variant>
        <vt:lpwstr>__RefHeading___Toc33411086</vt:lpwstr>
      </vt:variant>
      <vt:variant>
        <vt:i4>7471173</vt:i4>
      </vt:variant>
      <vt:variant>
        <vt:i4>86</vt:i4>
      </vt:variant>
      <vt:variant>
        <vt:i4>0</vt:i4>
      </vt:variant>
      <vt:variant>
        <vt:i4>5</vt:i4>
      </vt:variant>
      <vt:variant>
        <vt:lpwstr/>
      </vt:variant>
      <vt:variant>
        <vt:lpwstr>__RefHeading___Toc33411085</vt:lpwstr>
      </vt:variant>
      <vt:variant>
        <vt:i4>7536709</vt:i4>
      </vt:variant>
      <vt:variant>
        <vt:i4>83</vt:i4>
      </vt:variant>
      <vt:variant>
        <vt:i4>0</vt:i4>
      </vt:variant>
      <vt:variant>
        <vt:i4>5</vt:i4>
      </vt:variant>
      <vt:variant>
        <vt:lpwstr/>
      </vt:variant>
      <vt:variant>
        <vt:lpwstr>__RefHeading___Toc33411084</vt:lpwstr>
      </vt:variant>
      <vt:variant>
        <vt:i4>7602245</vt:i4>
      </vt:variant>
      <vt:variant>
        <vt:i4>80</vt:i4>
      </vt:variant>
      <vt:variant>
        <vt:i4>0</vt:i4>
      </vt:variant>
      <vt:variant>
        <vt:i4>5</vt:i4>
      </vt:variant>
      <vt:variant>
        <vt:lpwstr/>
      </vt:variant>
      <vt:variant>
        <vt:lpwstr>__RefHeading___Toc33411083</vt:lpwstr>
      </vt:variant>
      <vt:variant>
        <vt:i4>7667781</vt:i4>
      </vt:variant>
      <vt:variant>
        <vt:i4>77</vt:i4>
      </vt:variant>
      <vt:variant>
        <vt:i4>0</vt:i4>
      </vt:variant>
      <vt:variant>
        <vt:i4>5</vt:i4>
      </vt:variant>
      <vt:variant>
        <vt:lpwstr/>
      </vt:variant>
      <vt:variant>
        <vt:lpwstr>__RefHeading___Toc33411082</vt:lpwstr>
      </vt:variant>
      <vt:variant>
        <vt:i4>7733317</vt:i4>
      </vt:variant>
      <vt:variant>
        <vt:i4>74</vt:i4>
      </vt:variant>
      <vt:variant>
        <vt:i4>0</vt:i4>
      </vt:variant>
      <vt:variant>
        <vt:i4>5</vt:i4>
      </vt:variant>
      <vt:variant>
        <vt:lpwstr/>
      </vt:variant>
      <vt:variant>
        <vt:lpwstr>__RefHeading___Toc33411081</vt:lpwstr>
      </vt:variant>
      <vt:variant>
        <vt:i4>7798853</vt:i4>
      </vt:variant>
      <vt:variant>
        <vt:i4>71</vt:i4>
      </vt:variant>
      <vt:variant>
        <vt:i4>0</vt:i4>
      </vt:variant>
      <vt:variant>
        <vt:i4>5</vt:i4>
      </vt:variant>
      <vt:variant>
        <vt:lpwstr/>
      </vt:variant>
      <vt:variant>
        <vt:lpwstr>__RefHeading___Toc33411080</vt:lpwstr>
      </vt:variant>
      <vt:variant>
        <vt:i4>8257610</vt:i4>
      </vt:variant>
      <vt:variant>
        <vt:i4>68</vt:i4>
      </vt:variant>
      <vt:variant>
        <vt:i4>0</vt:i4>
      </vt:variant>
      <vt:variant>
        <vt:i4>5</vt:i4>
      </vt:variant>
      <vt:variant>
        <vt:lpwstr/>
      </vt:variant>
      <vt:variant>
        <vt:lpwstr>__RefHeading___Toc33411079</vt:lpwstr>
      </vt:variant>
      <vt:variant>
        <vt:i4>8323146</vt:i4>
      </vt:variant>
      <vt:variant>
        <vt:i4>65</vt:i4>
      </vt:variant>
      <vt:variant>
        <vt:i4>0</vt:i4>
      </vt:variant>
      <vt:variant>
        <vt:i4>5</vt:i4>
      </vt:variant>
      <vt:variant>
        <vt:lpwstr/>
      </vt:variant>
      <vt:variant>
        <vt:lpwstr>__RefHeading___Toc33411078</vt:lpwstr>
      </vt:variant>
      <vt:variant>
        <vt:i4>7340106</vt:i4>
      </vt:variant>
      <vt:variant>
        <vt:i4>62</vt:i4>
      </vt:variant>
      <vt:variant>
        <vt:i4>0</vt:i4>
      </vt:variant>
      <vt:variant>
        <vt:i4>5</vt:i4>
      </vt:variant>
      <vt:variant>
        <vt:lpwstr/>
      </vt:variant>
      <vt:variant>
        <vt:lpwstr>__RefHeading___Toc33411077</vt:lpwstr>
      </vt:variant>
      <vt:variant>
        <vt:i4>7405642</vt:i4>
      </vt:variant>
      <vt:variant>
        <vt:i4>59</vt:i4>
      </vt:variant>
      <vt:variant>
        <vt:i4>0</vt:i4>
      </vt:variant>
      <vt:variant>
        <vt:i4>5</vt:i4>
      </vt:variant>
      <vt:variant>
        <vt:lpwstr/>
      </vt:variant>
      <vt:variant>
        <vt:lpwstr>__RefHeading___Toc33411076</vt:lpwstr>
      </vt:variant>
      <vt:variant>
        <vt:i4>7471178</vt:i4>
      </vt:variant>
      <vt:variant>
        <vt:i4>56</vt:i4>
      </vt:variant>
      <vt:variant>
        <vt:i4>0</vt:i4>
      </vt:variant>
      <vt:variant>
        <vt:i4>5</vt:i4>
      </vt:variant>
      <vt:variant>
        <vt:lpwstr/>
      </vt:variant>
      <vt:variant>
        <vt:lpwstr>__RefHeading___Toc33411075</vt:lpwstr>
      </vt:variant>
      <vt:variant>
        <vt:i4>7536714</vt:i4>
      </vt:variant>
      <vt:variant>
        <vt:i4>53</vt:i4>
      </vt:variant>
      <vt:variant>
        <vt:i4>0</vt:i4>
      </vt:variant>
      <vt:variant>
        <vt:i4>5</vt:i4>
      </vt:variant>
      <vt:variant>
        <vt:lpwstr/>
      </vt:variant>
      <vt:variant>
        <vt:lpwstr>__RefHeading___Toc33411074</vt:lpwstr>
      </vt:variant>
      <vt:variant>
        <vt:i4>7602250</vt:i4>
      </vt:variant>
      <vt:variant>
        <vt:i4>50</vt:i4>
      </vt:variant>
      <vt:variant>
        <vt:i4>0</vt:i4>
      </vt:variant>
      <vt:variant>
        <vt:i4>5</vt:i4>
      </vt:variant>
      <vt:variant>
        <vt:lpwstr/>
      </vt:variant>
      <vt:variant>
        <vt:lpwstr>__RefHeading___Toc33411073</vt:lpwstr>
      </vt:variant>
      <vt:variant>
        <vt:i4>7667786</vt:i4>
      </vt:variant>
      <vt:variant>
        <vt:i4>47</vt:i4>
      </vt:variant>
      <vt:variant>
        <vt:i4>0</vt:i4>
      </vt:variant>
      <vt:variant>
        <vt:i4>5</vt:i4>
      </vt:variant>
      <vt:variant>
        <vt:lpwstr/>
      </vt:variant>
      <vt:variant>
        <vt:lpwstr>__RefHeading___Toc33411072</vt:lpwstr>
      </vt:variant>
      <vt:variant>
        <vt:i4>7733322</vt:i4>
      </vt:variant>
      <vt:variant>
        <vt:i4>44</vt:i4>
      </vt:variant>
      <vt:variant>
        <vt:i4>0</vt:i4>
      </vt:variant>
      <vt:variant>
        <vt:i4>5</vt:i4>
      </vt:variant>
      <vt:variant>
        <vt:lpwstr/>
      </vt:variant>
      <vt:variant>
        <vt:lpwstr>__RefHeading___Toc33411071</vt:lpwstr>
      </vt:variant>
      <vt:variant>
        <vt:i4>7798858</vt:i4>
      </vt:variant>
      <vt:variant>
        <vt:i4>41</vt:i4>
      </vt:variant>
      <vt:variant>
        <vt:i4>0</vt:i4>
      </vt:variant>
      <vt:variant>
        <vt:i4>5</vt:i4>
      </vt:variant>
      <vt:variant>
        <vt:lpwstr/>
      </vt:variant>
      <vt:variant>
        <vt:lpwstr>__RefHeading___Toc33411070</vt:lpwstr>
      </vt:variant>
      <vt:variant>
        <vt:i4>8257611</vt:i4>
      </vt:variant>
      <vt:variant>
        <vt:i4>38</vt:i4>
      </vt:variant>
      <vt:variant>
        <vt:i4>0</vt:i4>
      </vt:variant>
      <vt:variant>
        <vt:i4>5</vt:i4>
      </vt:variant>
      <vt:variant>
        <vt:lpwstr/>
      </vt:variant>
      <vt:variant>
        <vt:lpwstr>__RefHeading___Toc33411069</vt:lpwstr>
      </vt:variant>
      <vt:variant>
        <vt:i4>8323147</vt:i4>
      </vt:variant>
      <vt:variant>
        <vt:i4>35</vt:i4>
      </vt:variant>
      <vt:variant>
        <vt:i4>0</vt:i4>
      </vt:variant>
      <vt:variant>
        <vt:i4>5</vt:i4>
      </vt:variant>
      <vt:variant>
        <vt:lpwstr/>
      </vt:variant>
      <vt:variant>
        <vt:lpwstr>__RefHeading___Toc33411068</vt:lpwstr>
      </vt:variant>
      <vt:variant>
        <vt:i4>7340107</vt:i4>
      </vt:variant>
      <vt:variant>
        <vt:i4>32</vt:i4>
      </vt:variant>
      <vt:variant>
        <vt:i4>0</vt:i4>
      </vt:variant>
      <vt:variant>
        <vt:i4>5</vt:i4>
      </vt:variant>
      <vt:variant>
        <vt:lpwstr/>
      </vt:variant>
      <vt:variant>
        <vt:lpwstr>__RefHeading___Toc33411067</vt:lpwstr>
      </vt:variant>
      <vt:variant>
        <vt:i4>7405643</vt:i4>
      </vt:variant>
      <vt:variant>
        <vt:i4>29</vt:i4>
      </vt:variant>
      <vt:variant>
        <vt:i4>0</vt:i4>
      </vt:variant>
      <vt:variant>
        <vt:i4>5</vt:i4>
      </vt:variant>
      <vt:variant>
        <vt:lpwstr/>
      </vt:variant>
      <vt:variant>
        <vt:lpwstr>__RefHeading___Toc33411066</vt:lpwstr>
      </vt:variant>
      <vt:variant>
        <vt:i4>7471179</vt:i4>
      </vt:variant>
      <vt:variant>
        <vt:i4>26</vt:i4>
      </vt:variant>
      <vt:variant>
        <vt:i4>0</vt:i4>
      </vt:variant>
      <vt:variant>
        <vt:i4>5</vt:i4>
      </vt:variant>
      <vt:variant>
        <vt:lpwstr/>
      </vt:variant>
      <vt:variant>
        <vt:lpwstr>__RefHeading___Toc33411065</vt:lpwstr>
      </vt:variant>
      <vt:variant>
        <vt:i4>7536715</vt:i4>
      </vt:variant>
      <vt:variant>
        <vt:i4>23</vt:i4>
      </vt:variant>
      <vt:variant>
        <vt:i4>0</vt:i4>
      </vt:variant>
      <vt:variant>
        <vt:i4>5</vt:i4>
      </vt:variant>
      <vt:variant>
        <vt:lpwstr/>
      </vt:variant>
      <vt:variant>
        <vt:lpwstr>__RefHeading___Toc33411064</vt:lpwstr>
      </vt:variant>
      <vt:variant>
        <vt:i4>7602251</vt:i4>
      </vt:variant>
      <vt:variant>
        <vt:i4>20</vt:i4>
      </vt:variant>
      <vt:variant>
        <vt:i4>0</vt:i4>
      </vt:variant>
      <vt:variant>
        <vt:i4>5</vt:i4>
      </vt:variant>
      <vt:variant>
        <vt:lpwstr/>
      </vt:variant>
      <vt:variant>
        <vt:lpwstr>__RefHeading___Toc33411063</vt:lpwstr>
      </vt:variant>
      <vt:variant>
        <vt:i4>7667787</vt:i4>
      </vt:variant>
      <vt:variant>
        <vt:i4>17</vt:i4>
      </vt:variant>
      <vt:variant>
        <vt:i4>0</vt:i4>
      </vt:variant>
      <vt:variant>
        <vt:i4>5</vt:i4>
      </vt:variant>
      <vt:variant>
        <vt:lpwstr/>
      </vt:variant>
      <vt:variant>
        <vt:lpwstr>__RefHeading___Toc33411062</vt:lpwstr>
      </vt:variant>
      <vt:variant>
        <vt:i4>7733323</vt:i4>
      </vt:variant>
      <vt:variant>
        <vt:i4>14</vt:i4>
      </vt:variant>
      <vt:variant>
        <vt:i4>0</vt:i4>
      </vt:variant>
      <vt:variant>
        <vt:i4>5</vt:i4>
      </vt:variant>
      <vt:variant>
        <vt:lpwstr/>
      </vt:variant>
      <vt:variant>
        <vt:lpwstr>__RefHeading___Toc33411061</vt:lpwstr>
      </vt:variant>
      <vt:variant>
        <vt:i4>7798859</vt:i4>
      </vt:variant>
      <vt:variant>
        <vt:i4>11</vt:i4>
      </vt:variant>
      <vt:variant>
        <vt:i4>0</vt:i4>
      </vt:variant>
      <vt:variant>
        <vt:i4>5</vt:i4>
      </vt:variant>
      <vt:variant>
        <vt:lpwstr/>
      </vt:variant>
      <vt:variant>
        <vt:lpwstr>__RefHeading___Toc33411060</vt:lpwstr>
      </vt:variant>
      <vt:variant>
        <vt:i4>8257608</vt:i4>
      </vt:variant>
      <vt:variant>
        <vt:i4>8</vt:i4>
      </vt:variant>
      <vt:variant>
        <vt:i4>0</vt:i4>
      </vt:variant>
      <vt:variant>
        <vt:i4>5</vt:i4>
      </vt:variant>
      <vt:variant>
        <vt:lpwstr/>
      </vt:variant>
      <vt:variant>
        <vt:lpwstr>__RefHeading___Toc33411059</vt:lpwstr>
      </vt:variant>
      <vt:variant>
        <vt:i4>8323144</vt:i4>
      </vt:variant>
      <vt:variant>
        <vt:i4>5</vt:i4>
      </vt:variant>
      <vt:variant>
        <vt:i4>0</vt:i4>
      </vt:variant>
      <vt:variant>
        <vt:i4>5</vt:i4>
      </vt:variant>
      <vt:variant>
        <vt:lpwstr/>
      </vt:variant>
      <vt:variant>
        <vt:lpwstr>__RefHeading___Toc33411058</vt:lpwstr>
      </vt:variant>
      <vt:variant>
        <vt:i4>7340104</vt:i4>
      </vt:variant>
      <vt:variant>
        <vt:i4>2</vt:i4>
      </vt:variant>
      <vt:variant>
        <vt:i4>0</vt:i4>
      </vt:variant>
      <vt:variant>
        <vt:i4>5</vt:i4>
      </vt:variant>
      <vt:variant>
        <vt:lpwstr/>
      </vt:variant>
      <vt:variant>
        <vt:lpwstr>__RefHeading___Toc33411057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Christian Paul Guerrero González</dc:creator>
  <cp:lastModifiedBy>CRISTIAN</cp:lastModifiedBy>
  <cp:revision>34</cp:revision>
  <cp:lastPrinted>2017-03-23T13:55:00Z</cp:lastPrinted>
  <dcterms:created xsi:type="dcterms:W3CDTF">2017-03-07T21:46:00Z</dcterms:created>
  <dcterms:modified xsi:type="dcterms:W3CDTF">2017-03-23T13:55:00Z</dcterms:modified>
</cp:coreProperties>
</file>